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F8" w:rsidRPr="00201A23" w:rsidRDefault="00E31CF8">
      <w:pPr>
        <w:spacing w:before="5" w:line="1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>
      <w:pPr>
        <w:spacing w:before="21"/>
        <w:ind w:right="113"/>
        <w:jc w:val="right"/>
        <w:rPr>
          <w:rFonts w:ascii="Calibri" w:eastAsia="Verdana" w:hAnsi="Calibri" w:cs="Verdana"/>
          <w:sz w:val="28"/>
          <w:szCs w:val="22"/>
        </w:rPr>
      </w:pPr>
      <w:r w:rsidRPr="00201A23">
        <w:rPr>
          <w:rFonts w:ascii="Calibri" w:eastAsia="Verdana" w:hAnsi="Calibri" w:cs="Verdana"/>
          <w:b/>
          <w:spacing w:val="-1"/>
          <w:sz w:val="28"/>
          <w:szCs w:val="22"/>
        </w:rPr>
        <w:t>D</w:t>
      </w:r>
      <w:r w:rsidRPr="00201A23">
        <w:rPr>
          <w:rFonts w:ascii="Calibri" w:eastAsia="Verdana" w:hAnsi="Calibri" w:cs="Verdana"/>
          <w:b/>
          <w:sz w:val="28"/>
          <w:szCs w:val="22"/>
        </w:rPr>
        <w:t>I</w:t>
      </w:r>
      <w:r w:rsidRPr="00201A23">
        <w:rPr>
          <w:rFonts w:ascii="Calibri" w:eastAsia="Verdana" w:hAnsi="Calibri" w:cs="Verdana"/>
          <w:b/>
          <w:spacing w:val="-2"/>
          <w:sz w:val="28"/>
          <w:szCs w:val="22"/>
        </w:rPr>
        <w:t>P</w:t>
      </w:r>
      <w:r w:rsidRPr="00201A23">
        <w:rPr>
          <w:rFonts w:ascii="Calibri" w:eastAsia="Verdana" w:hAnsi="Calibri" w:cs="Verdana"/>
          <w:b/>
          <w:sz w:val="28"/>
          <w:szCs w:val="22"/>
        </w:rPr>
        <w:t>ENDER</w:t>
      </w:r>
    </w:p>
    <w:p w:rsidR="00E31CF8" w:rsidRPr="00201A23" w:rsidRDefault="00201A23">
      <w:pPr>
        <w:spacing w:before="51"/>
        <w:ind w:left="193"/>
        <w:rPr>
          <w:rFonts w:ascii="Calibri" w:hAnsi="Calibri"/>
          <w:sz w:val="22"/>
          <w:szCs w:val="22"/>
        </w:rPr>
      </w:pPr>
      <w:r w:rsidRPr="00201A23">
        <w:rPr>
          <w:rFonts w:ascii="Calibri" w:hAnsi="Calibr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7.5pt">
            <v:imagedata r:id="rId7" o:title=""/>
          </v:shape>
        </w:pict>
      </w:r>
    </w:p>
    <w:p w:rsidR="00E31CF8" w:rsidRPr="00201A23" w:rsidRDefault="00F9520E">
      <w:pPr>
        <w:spacing w:before="35"/>
        <w:ind w:left="193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b/>
          <w:sz w:val="22"/>
          <w:szCs w:val="22"/>
        </w:rPr>
        <w:t>IT</w:t>
      </w:r>
      <w:r w:rsidRPr="00201A23">
        <w:rPr>
          <w:rFonts w:ascii="Calibri" w:eastAsia="Trebuchet MS" w:hAnsi="Calibri" w:cs="Trebuchet MS"/>
          <w:b/>
          <w:spacing w:val="-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pacing w:val="2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ON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L</w:t>
      </w:r>
    </w:p>
    <w:p w:rsidR="00E31CF8" w:rsidRPr="00201A23" w:rsidRDefault="00F9520E">
      <w:pPr>
        <w:spacing w:before="2"/>
        <w:ind w:left="193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b/>
          <w:i/>
          <w:spacing w:val="1"/>
          <w:sz w:val="22"/>
          <w:szCs w:val="22"/>
        </w:rPr>
        <w:t>(O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>ff</w:t>
      </w:r>
      <w:r w:rsidRPr="00201A23">
        <w:rPr>
          <w:rFonts w:ascii="Calibri" w:eastAsia="Trebuchet MS" w:hAnsi="Calibri" w:cs="Trebuchet MS"/>
          <w:b/>
          <w:i/>
          <w:spacing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i/>
          <w:spacing w:val="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b/>
          <w:i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>ng</w:t>
      </w:r>
      <w:r w:rsidRPr="00201A23">
        <w:rPr>
          <w:rFonts w:ascii="Calibri" w:eastAsia="Trebuchet MS" w:hAnsi="Calibri" w:cs="Trebuchet MS"/>
          <w:b/>
          <w:i/>
          <w:spacing w:val="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>6</w:t>
      </w:r>
      <w:r w:rsidRPr="00201A23">
        <w:rPr>
          <w:rFonts w:ascii="Calibri" w:eastAsia="Trebuchet MS" w:hAnsi="Calibri" w:cs="Trebuchet MS"/>
          <w:b/>
          <w:i/>
          <w:spacing w:val="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i/>
          <w:spacing w:val="-1"/>
          <w:sz w:val="22"/>
          <w:szCs w:val="22"/>
        </w:rPr>
        <w:t>yea</w:t>
      </w:r>
      <w:r w:rsidRPr="00201A23">
        <w:rPr>
          <w:rFonts w:ascii="Calibri" w:eastAsia="Trebuchet MS" w:hAnsi="Calibri" w:cs="Trebuchet MS"/>
          <w:b/>
          <w:i/>
          <w:spacing w:val="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 xml:space="preserve">s </w:t>
      </w:r>
      <w:r w:rsidRPr="00201A23">
        <w:rPr>
          <w:rFonts w:ascii="Calibri" w:eastAsia="Trebuchet MS" w:hAnsi="Calibri" w:cs="Trebuchet MS"/>
          <w:b/>
          <w:i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>nd</w:t>
      </w:r>
      <w:r w:rsidRPr="00201A23">
        <w:rPr>
          <w:rFonts w:ascii="Calibri" w:eastAsia="Trebuchet MS" w:hAnsi="Calibri" w:cs="Trebuchet MS"/>
          <w:b/>
          <w:i/>
          <w:spacing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>3</w:t>
      </w:r>
      <w:r w:rsidRPr="00201A23">
        <w:rPr>
          <w:rFonts w:ascii="Calibri" w:eastAsia="Trebuchet MS" w:hAnsi="Calibri" w:cs="Trebuchet MS"/>
          <w:b/>
          <w:i/>
          <w:spacing w:val="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i/>
          <w:spacing w:val="-1"/>
          <w:sz w:val="22"/>
          <w:szCs w:val="22"/>
        </w:rPr>
        <w:t>m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b/>
          <w:i/>
          <w:spacing w:val="-2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>hs of</w:t>
      </w:r>
      <w:r w:rsidRPr="00201A23">
        <w:rPr>
          <w:rFonts w:ascii="Calibri" w:eastAsia="Trebuchet MS" w:hAnsi="Calibri" w:cs="Trebuchet MS"/>
          <w:b/>
          <w:i/>
          <w:spacing w:val="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i/>
          <w:spacing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>xp</w:t>
      </w:r>
      <w:r w:rsidRPr="00201A23">
        <w:rPr>
          <w:rFonts w:ascii="Calibri" w:eastAsia="Trebuchet MS" w:hAnsi="Calibri" w:cs="Trebuchet MS"/>
          <w:b/>
          <w:i/>
          <w:spacing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i/>
          <w:spacing w:val="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b/>
          <w:i/>
          <w:spacing w:val="-1"/>
          <w:sz w:val="22"/>
          <w:szCs w:val="22"/>
        </w:rPr>
        <w:t>ie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>nc</w:t>
      </w:r>
      <w:r w:rsidRPr="00201A23">
        <w:rPr>
          <w:rFonts w:ascii="Calibri" w:eastAsia="Trebuchet MS" w:hAnsi="Calibri" w:cs="Trebuchet MS"/>
          <w:b/>
          <w:i/>
          <w:spacing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i/>
          <w:sz w:val="22"/>
          <w:szCs w:val="22"/>
        </w:rPr>
        <w:t>)</w:t>
      </w:r>
    </w:p>
    <w:p w:rsidR="00E31CF8" w:rsidRPr="00201A23" w:rsidRDefault="00E31CF8">
      <w:pPr>
        <w:spacing w:before="8" w:line="100" w:lineRule="exact"/>
        <w:rPr>
          <w:rFonts w:ascii="Calibri" w:hAnsi="Calibri"/>
          <w:sz w:val="22"/>
          <w:szCs w:val="22"/>
        </w:rPr>
      </w:pPr>
    </w:p>
    <w:p w:rsidR="00E31CF8" w:rsidRPr="00201A23" w:rsidRDefault="00F9520E">
      <w:pPr>
        <w:ind w:left="193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i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i/>
          <w:spacing w:val="-2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in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g</w:t>
      </w:r>
      <w:r w:rsidRPr="00201A23">
        <w:rPr>
          <w:rFonts w:ascii="Calibri" w:eastAsia="Trebuchet MS" w:hAnsi="Calibri" w:cs="Trebuchet MS"/>
          <w:i/>
          <w:spacing w:val="-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to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w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or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k</w:t>
      </w:r>
      <w:r w:rsidRPr="00201A23">
        <w:rPr>
          <w:rFonts w:ascii="Calibri" w:eastAsia="Trebuchet MS" w:hAnsi="Calibri" w:cs="Trebuchet MS"/>
          <w:i/>
          <w:spacing w:val="-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i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i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orga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z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i/>
          <w:spacing w:val="-1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3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i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re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u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te</w:t>
      </w:r>
      <w:r w:rsidRPr="00201A23">
        <w:rPr>
          <w:rFonts w:ascii="Calibri" w:eastAsia="Trebuchet MS" w:hAnsi="Calibri" w:cs="Trebuchet MS"/>
          <w:i/>
          <w:spacing w:val="-5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th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i/>
          <w:spacing w:val="-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i/>
          <w:spacing w:val="2"/>
          <w:sz w:val="22"/>
          <w:szCs w:val="22"/>
        </w:rPr>
        <w:t>ff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er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i/>
          <w:spacing w:val="-5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h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alle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g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in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g</w:t>
      </w:r>
      <w:r w:rsidRPr="00201A23">
        <w:rPr>
          <w:rFonts w:ascii="Calibri" w:eastAsia="Trebuchet MS" w:hAnsi="Calibri" w:cs="Trebuchet MS"/>
          <w:i/>
          <w:spacing w:val="-1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ca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ree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i/>
          <w:spacing w:val="-5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i/>
          <w:spacing w:val="-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i/>
          <w:spacing w:val="1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war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i/>
          <w:spacing w:val="-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En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gi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ee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i/>
          <w:spacing w:val="-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whe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i/>
          <w:spacing w:val="-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I</w:t>
      </w:r>
    </w:p>
    <w:p w:rsidR="00E31CF8" w:rsidRPr="00201A23" w:rsidRDefault="00F9520E">
      <w:pPr>
        <w:ind w:left="193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i/>
          <w:sz w:val="22"/>
          <w:szCs w:val="22"/>
        </w:rPr>
        <w:t>can</w:t>
      </w:r>
      <w:r w:rsidRPr="00201A23">
        <w:rPr>
          <w:rFonts w:ascii="Calibri" w:eastAsia="Trebuchet MS" w:hAnsi="Calibri" w:cs="Trebuchet MS"/>
          <w:i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ca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rv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i/>
          <w:spacing w:val="-5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 xml:space="preserve"> n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h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i/>
          <w:spacing w:val="-5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i/>
          <w:spacing w:val="-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my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i/>
          <w:spacing w:val="3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i/>
          <w:spacing w:val="-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i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i/>
          <w:spacing w:val="2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ct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vel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y</w:t>
      </w:r>
      <w:r w:rsidRPr="00201A23">
        <w:rPr>
          <w:rFonts w:ascii="Calibri" w:eastAsia="Trebuchet MS" w:hAnsi="Calibri" w:cs="Trebuchet MS"/>
          <w:i/>
          <w:spacing w:val="-1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el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ve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i/>
          <w:spacing w:val="-5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pacing w:val="3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w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ar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ds</w:t>
      </w:r>
      <w:r w:rsidRPr="00201A23">
        <w:rPr>
          <w:rFonts w:ascii="Calibri" w:eastAsia="Trebuchet MS" w:hAnsi="Calibri" w:cs="Trebuchet MS"/>
          <w:i/>
          <w:spacing w:val="-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b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u</w:t>
      </w:r>
      <w:r w:rsidRPr="00201A23">
        <w:rPr>
          <w:rFonts w:ascii="Calibri" w:eastAsia="Trebuchet MS" w:hAnsi="Calibri" w:cs="Trebuchet MS"/>
          <w:i/>
          <w:spacing w:val="3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i/>
          <w:spacing w:val="7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g</w:t>
      </w:r>
      <w:r w:rsidRPr="00201A23">
        <w:rPr>
          <w:rFonts w:ascii="Calibri" w:eastAsia="Trebuchet MS" w:hAnsi="Calibri" w:cs="Trebuchet MS"/>
          <w:i/>
          <w:spacing w:val="-1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to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the</w:t>
      </w:r>
    </w:p>
    <w:p w:rsidR="00E31CF8" w:rsidRPr="00201A23" w:rsidRDefault="00F9520E">
      <w:pPr>
        <w:spacing w:before="10"/>
        <w:ind w:left="193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i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rga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niz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pacing w:val="3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n’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i/>
          <w:spacing w:val="-1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arge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i/>
          <w:spacing w:val="-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i/>
          <w:sz w:val="22"/>
          <w:szCs w:val="22"/>
        </w:rPr>
        <w:t xml:space="preserve">&amp; 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as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i/>
          <w:spacing w:val="-2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ra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i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i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i/>
          <w:spacing w:val="3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i/>
          <w:sz w:val="22"/>
          <w:szCs w:val="22"/>
        </w:rPr>
        <w:t>.</w:t>
      </w:r>
    </w:p>
    <w:p w:rsidR="00E31CF8" w:rsidRPr="00201A23" w:rsidRDefault="00E31CF8">
      <w:pPr>
        <w:spacing w:before="1" w:line="180" w:lineRule="exact"/>
        <w:rPr>
          <w:rFonts w:ascii="Calibri" w:hAnsi="Calibri"/>
          <w:sz w:val="22"/>
          <w:szCs w:val="22"/>
        </w:rPr>
      </w:pPr>
    </w:p>
    <w:p w:rsidR="00E31CF8" w:rsidRPr="00201A23" w:rsidRDefault="00201A23">
      <w:pPr>
        <w:ind w:left="193"/>
        <w:rPr>
          <w:rFonts w:ascii="Calibri" w:hAnsi="Calibri"/>
          <w:sz w:val="22"/>
          <w:szCs w:val="22"/>
        </w:rPr>
      </w:pPr>
      <w:r w:rsidRPr="00201A23">
        <w:rPr>
          <w:rFonts w:ascii="Calibri" w:hAnsi="Calibri"/>
          <w:sz w:val="22"/>
          <w:szCs w:val="22"/>
        </w:rPr>
        <w:pict>
          <v:shape id="_x0000_i1026" type="#_x0000_t75" style="width:498.75pt;height:7.5pt">
            <v:imagedata r:id="rId7" o:title=""/>
          </v:shape>
        </w:pict>
      </w:r>
    </w:p>
    <w:p w:rsidR="00E31CF8" w:rsidRPr="00201A23" w:rsidRDefault="00E31CF8">
      <w:pPr>
        <w:spacing w:before="2" w:line="180" w:lineRule="exact"/>
        <w:rPr>
          <w:rFonts w:ascii="Calibri" w:hAnsi="Calibri"/>
          <w:sz w:val="22"/>
          <w:szCs w:val="22"/>
        </w:rPr>
      </w:pPr>
    </w:p>
    <w:p w:rsidR="00E31CF8" w:rsidRPr="00201A23" w:rsidRDefault="00F9520E">
      <w:pPr>
        <w:ind w:left="193"/>
        <w:rPr>
          <w:rFonts w:ascii="Calibri" w:eastAsia="Verdana" w:hAnsi="Calibri" w:cs="Verdana"/>
          <w:sz w:val="24"/>
          <w:szCs w:val="22"/>
          <w:u w:val="single"/>
        </w:rPr>
      </w:pPr>
      <w:r w:rsidRPr="00201A23">
        <w:rPr>
          <w:rFonts w:ascii="Calibri" w:eastAsia="Verdana" w:hAnsi="Calibri" w:cs="Verdana"/>
          <w:b/>
          <w:spacing w:val="-1"/>
          <w:sz w:val="24"/>
          <w:szCs w:val="22"/>
          <w:u w:val="single"/>
        </w:rPr>
        <w:t>S</w:t>
      </w:r>
      <w:r w:rsidRPr="00201A23">
        <w:rPr>
          <w:rFonts w:ascii="Calibri" w:eastAsia="Verdana" w:hAnsi="Calibri" w:cs="Verdana"/>
          <w:b/>
          <w:sz w:val="24"/>
          <w:szCs w:val="22"/>
          <w:u w:val="single"/>
        </w:rPr>
        <w:t>UMAR</w:t>
      </w:r>
      <w:r w:rsidRPr="00201A23">
        <w:rPr>
          <w:rFonts w:ascii="Calibri" w:eastAsia="Verdana" w:hAnsi="Calibri" w:cs="Verdana"/>
          <w:b/>
          <w:spacing w:val="1"/>
          <w:sz w:val="24"/>
          <w:szCs w:val="22"/>
          <w:u w:val="single"/>
        </w:rPr>
        <w:t>R</w:t>
      </w:r>
      <w:r w:rsidRPr="00201A23">
        <w:rPr>
          <w:rFonts w:ascii="Calibri" w:eastAsia="Verdana" w:hAnsi="Calibri" w:cs="Verdana"/>
          <w:b/>
          <w:sz w:val="24"/>
          <w:szCs w:val="22"/>
          <w:u w:val="single"/>
        </w:rPr>
        <w:t>Y OF</w:t>
      </w:r>
      <w:r w:rsidRPr="00201A23">
        <w:rPr>
          <w:rFonts w:ascii="Calibri" w:eastAsia="Verdana" w:hAnsi="Calibri" w:cs="Verdana"/>
          <w:b/>
          <w:spacing w:val="1"/>
          <w:sz w:val="24"/>
          <w:szCs w:val="22"/>
          <w:u w:val="single"/>
        </w:rPr>
        <w:t xml:space="preserve"> </w:t>
      </w:r>
      <w:r w:rsidRPr="00201A23">
        <w:rPr>
          <w:rFonts w:ascii="Calibri" w:eastAsia="Verdana" w:hAnsi="Calibri" w:cs="Verdana"/>
          <w:b/>
          <w:sz w:val="24"/>
          <w:szCs w:val="22"/>
          <w:u w:val="single"/>
        </w:rPr>
        <w:t>QUAL</w:t>
      </w:r>
      <w:r w:rsidRPr="00201A23">
        <w:rPr>
          <w:rFonts w:ascii="Calibri" w:eastAsia="Verdana" w:hAnsi="Calibri" w:cs="Verdana"/>
          <w:b/>
          <w:spacing w:val="-2"/>
          <w:sz w:val="24"/>
          <w:szCs w:val="22"/>
          <w:u w:val="single"/>
        </w:rPr>
        <w:t>I</w:t>
      </w:r>
      <w:r w:rsidRPr="00201A23">
        <w:rPr>
          <w:rFonts w:ascii="Calibri" w:eastAsia="Verdana" w:hAnsi="Calibri" w:cs="Verdana"/>
          <w:b/>
          <w:sz w:val="24"/>
          <w:szCs w:val="22"/>
          <w:u w:val="single"/>
        </w:rPr>
        <w:t>FICA</w:t>
      </w:r>
      <w:r w:rsidRPr="00201A23">
        <w:rPr>
          <w:rFonts w:ascii="Calibri" w:eastAsia="Verdana" w:hAnsi="Calibri" w:cs="Verdana"/>
          <w:b/>
          <w:spacing w:val="-1"/>
          <w:sz w:val="24"/>
          <w:szCs w:val="22"/>
          <w:u w:val="single"/>
        </w:rPr>
        <w:t>T</w:t>
      </w:r>
      <w:r w:rsidRPr="00201A23">
        <w:rPr>
          <w:rFonts w:ascii="Calibri" w:eastAsia="Verdana" w:hAnsi="Calibri" w:cs="Verdana"/>
          <w:b/>
          <w:sz w:val="24"/>
          <w:szCs w:val="22"/>
          <w:u w:val="single"/>
        </w:rPr>
        <w:t>I</w:t>
      </w:r>
      <w:r w:rsidRPr="00201A23">
        <w:rPr>
          <w:rFonts w:ascii="Calibri" w:eastAsia="Verdana" w:hAnsi="Calibri" w:cs="Verdana"/>
          <w:b/>
          <w:spacing w:val="1"/>
          <w:sz w:val="24"/>
          <w:szCs w:val="22"/>
          <w:u w:val="single"/>
        </w:rPr>
        <w:t>ON</w:t>
      </w:r>
      <w:r w:rsidRPr="00201A23">
        <w:rPr>
          <w:rFonts w:ascii="Calibri" w:eastAsia="Verdana" w:hAnsi="Calibri" w:cs="Verdana"/>
          <w:b/>
          <w:sz w:val="24"/>
          <w:szCs w:val="22"/>
          <w:u w:val="single"/>
        </w:rPr>
        <w:t>S</w:t>
      </w:r>
    </w:p>
    <w:p w:rsidR="00E31CF8" w:rsidRPr="00201A23" w:rsidRDefault="00E31CF8">
      <w:pPr>
        <w:spacing w:before="7" w:line="12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201A23">
      <w:pPr>
        <w:ind w:left="270" w:right="79" w:hanging="178"/>
        <w:jc w:val="both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hAnsi="Calibri"/>
          <w:sz w:val="22"/>
          <w:szCs w:val="22"/>
        </w:rPr>
        <w:t xml:space="preserve">  </w:t>
      </w:r>
      <w:r w:rsidRPr="00201A23">
        <w:rPr>
          <w:rFonts w:ascii="Calibri" w:hAnsi="Calibri"/>
          <w:spacing w:val="29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ver</w:t>
      </w:r>
      <w:r w:rsidRPr="00201A23">
        <w:rPr>
          <w:rFonts w:ascii="Calibri" w:eastAsia="Trebuchet MS" w:hAnsi="Calibri" w:cs="Trebuchet MS"/>
          <w:spacing w:val="1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6</w:t>
      </w:r>
      <w:r w:rsidRPr="00201A23">
        <w:rPr>
          <w:rFonts w:ascii="Calibri" w:eastAsia="Trebuchet MS" w:hAnsi="Calibri" w:cs="Trebuchet MS"/>
          <w:spacing w:val="9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yea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pacing w:val="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an</w:t>
      </w:r>
      <w:r w:rsidRPr="00201A23">
        <w:rPr>
          <w:rFonts w:ascii="Calibri" w:eastAsia="Trebuchet MS" w:hAnsi="Calibri" w:cs="Trebuchet MS"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spacing w:val="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3</w:t>
      </w:r>
      <w:r w:rsidRPr="00201A23">
        <w:rPr>
          <w:rFonts w:ascii="Calibri" w:eastAsia="Trebuchet MS" w:hAnsi="Calibri" w:cs="Trebuchet MS"/>
          <w:spacing w:val="1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m</w:t>
      </w:r>
      <w:r w:rsidRPr="00201A23">
        <w:rPr>
          <w:rFonts w:ascii="Calibri" w:eastAsia="Trebuchet MS" w:hAnsi="Calibri" w:cs="Trebuchet MS"/>
          <w:spacing w:val="4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z w:val="22"/>
          <w:szCs w:val="22"/>
        </w:rPr>
        <w:t>ths</w:t>
      </w:r>
      <w:r w:rsidRPr="00201A23">
        <w:rPr>
          <w:rFonts w:ascii="Calibri" w:eastAsia="Trebuchet MS" w:hAnsi="Calibri" w:cs="Trebuchet MS"/>
          <w:spacing w:val="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spacing w:val="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exp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z w:val="22"/>
          <w:szCs w:val="22"/>
        </w:rPr>
        <w:t xml:space="preserve">ce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1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b/>
          <w:spacing w:val="2"/>
          <w:sz w:val="22"/>
          <w:szCs w:val="22"/>
        </w:rPr>
        <w:t>w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b/>
          <w:spacing w:val="-2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spacing w:val="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eve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b/>
          <w:spacing w:val="2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m</w:t>
      </w:r>
      <w:r w:rsidRPr="00201A23">
        <w:rPr>
          <w:rFonts w:ascii="Calibri" w:eastAsia="Trebuchet MS" w:hAnsi="Calibri" w:cs="Trebuchet MS"/>
          <w:b/>
          <w:sz w:val="22"/>
          <w:szCs w:val="22"/>
        </w:rPr>
        <w:t xml:space="preserve">ent </w:t>
      </w:r>
      <w:r w:rsidRPr="00201A23">
        <w:rPr>
          <w:rFonts w:ascii="Calibri" w:eastAsia="Trebuchet MS" w:hAnsi="Calibri" w:cs="Trebuchet MS"/>
          <w:sz w:val="22"/>
          <w:szCs w:val="22"/>
        </w:rPr>
        <w:t>w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z w:val="22"/>
          <w:szCs w:val="22"/>
        </w:rPr>
        <w:t>h</w:t>
      </w:r>
      <w:r w:rsidRPr="00201A23">
        <w:rPr>
          <w:rFonts w:ascii="Calibri" w:eastAsia="Trebuchet MS" w:hAnsi="Calibri" w:cs="Trebuchet MS"/>
          <w:spacing w:val="5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z w:val="22"/>
          <w:szCs w:val="22"/>
        </w:rPr>
        <w:t>y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g</w:t>
      </w:r>
      <w:r w:rsidRPr="00201A23">
        <w:rPr>
          <w:rFonts w:ascii="Calibri" w:eastAsia="Trebuchet MS" w:hAnsi="Calibri" w:cs="Trebuchet MS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sig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g</w:t>
      </w:r>
      <w:r w:rsidRPr="00201A23">
        <w:rPr>
          <w:rFonts w:ascii="Calibri" w:eastAsia="Trebuchet MS" w:hAnsi="Calibri" w:cs="Trebuchet MS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ding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an</w:t>
      </w:r>
      <w:r w:rsidRPr="00201A23">
        <w:rPr>
          <w:rFonts w:ascii="Calibri" w:eastAsia="Trebuchet MS" w:hAnsi="Calibri" w:cs="Trebuchet MS"/>
          <w:sz w:val="22"/>
          <w:szCs w:val="22"/>
        </w:rPr>
        <w:t xml:space="preserve">d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mp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z w:val="22"/>
          <w:szCs w:val="22"/>
        </w:rPr>
        <w:t>m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io</w:t>
      </w:r>
      <w:r w:rsidRPr="00201A23">
        <w:rPr>
          <w:rFonts w:ascii="Calibri" w:eastAsia="Trebuchet MS" w:hAnsi="Calibri" w:cs="Trebuchet MS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-1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ft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wa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-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u</w:t>
      </w:r>
      <w:r w:rsidRPr="00201A23">
        <w:rPr>
          <w:rFonts w:ascii="Calibri" w:eastAsia="Trebuchet MS" w:hAnsi="Calibri" w:cs="Trebuchet MS"/>
          <w:sz w:val="22"/>
          <w:szCs w:val="22"/>
        </w:rPr>
        <w:t>cts</w:t>
      </w:r>
      <w:r w:rsidRPr="00201A23">
        <w:rPr>
          <w:rFonts w:ascii="Calibri" w:eastAsia="Trebuchet MS" w:hAnsi="Calibri" w:cs="Trebuchet MS"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u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si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z w:val="22"/>
          <w:szCs w:val="22"/>
        </w:rPr>
        <w:t>g M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oso</w:t>
      </w:r>
      <w:r w:rsidRPr="00201A23">
        <w:rPr>
          <w:rFonts w:ascii="Calibri" w:eastAsia="Trebuchet MS" w:hAnsi="Calibri" w:cs="Trebuchet MS"/>
          <w:sz w:val="22"/>
          <w:szCs w:val="22"/>
        </w:rPr>
        <w:t>ft</w:t>
      </w:r>
      <w:r w:rsidRPr="00201A23">
        <w:rPr>
          <w:rFonts w:ascii="Calibri" w:eastAsia="Trebuchet MS" w:hAnsi="Calibri" w:cs="Trebuchet MS"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hn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ogi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z w:val="22"/>
          <w:szCs w:val="22"/>
        </w:rPr>
        <w:t xml:space="preserve">: 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.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spacing w:val="3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,W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CF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M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V</w:t>
      </w:r>
      <w:r w:rsidRPr="00201A23">
        <w:rPr>
          <w:rFonts w:ascii="Calibri" w:eastAsia="Trebuchet MS" w:hAnsi="Calibri" w:cs="Trebuchet MS"/>
          <w:b/>
          <w:spacing w:val="3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b/>
          <w:spacing w:val="-1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#.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spacing w:val="2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b/>
          <w:spacing w:val="-5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V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B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.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spacing w:val="2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, MS</w:t>
      </w:r>
      <w:r w:rsidRPr="00201A23">
        <w:rPr>
          <w:rFonts w:ascii="Calibri" w:eastAsia="Trebuchet MS" w:hAnsi="Calibri" w:cs="Trebuchet MS"/>
          <w:b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QL</w:t>
      </w:r>
      <w:r w:rsidRPr="00201A23">
        <w:rPr>
          <w:rFonts w:ascii="Calibri" w:eastAsia="Trebuchet MS" w:hAnsi="Calibri" w:cs="Trebuchet MS"/>
          <w:b/>
          <w:spacing w:val="-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ER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V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ER</w:t>
      </w:r>
      <w:r w:rsidRPr="00201A23">
        <w:rPr>
          <w:rFonts w:ascii="Calibri" w:eastAsia="Trebuchet MS" w:hAnsi="Calibri" w:cs="Trebuchet MS"/>
          <w:b/>
          <w:spacing w:val="-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200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5</w:t>
      </w:r>
      <w:r w:rsidRPr="00201A23">
        <w:rPr>
          <w:rFonts w:ascii="Calibri" w:eastAsia="Trebuchet MS" w:hAnsi="Calibri" w:cs="Trebuchet MS"/>
          <w:b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&amp;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MS</w:t>
      </w:r>
      <w:r w:rsidRPr="00201A23">
        <w:rPr>
          <w:rFonts w:ascii="Calibri" w:eastAsia="Trebuchet MS" w:hAnsi="Calibri" w:cs="Trebuchet MS"/>
          <w:b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-2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QL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ER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V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ER</w:t>
      </w:r>
      <w:r w:rsidRPr="00201A23">
        <w:rPr>
          <w:rFonts w:ascii="Calibri" w:eastAsia="Trebuchet MS" w:hAnsi="Calibri" w:cs="Trebuchet MS"/>
          <w:b/>
          <w:spacing w:val="-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200</w:t>
      </w:r>
      <w:r w:rsidRPr="00201A23">
        <w:rPr>
          <w:rFonts w:ascii="Calibri" w:eastAsia="Trebuchet MS" w:hAnsi="Calibri" w:cs="Trebuchet MS"/>
          <w:b/>
          <w:spacing w:val="3"/>
          <w:sz w:val="22"/>
          <w:szCs w:val="22"/>
        </w:rPr>
        <w:t>8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MY</w:t>
      </w:r>
      <w:r w:rsidRPr="00201A23">
        <w:rPr>
          <w:rFonts w:ascii="Calibri" w:eastAsia="Trebuchet MS" w:hAnsi="Calibri" w:cs="Trebuchet MS"/>
          <w:b/>
          <w:spacing w:val="-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pacing w:val="3"/>
          <w:sz w:val="22"/>
          <w:szCs w:val="22"/>
        </w:rPr>
        <w:t>Q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L,</w:t>
      </w:r>
      <w:r w:rsidRPr="00201A23">
        <w:rPr>
          <w:rFonts w:ascii="Calibri" w:eastAsia="Trebuchet MS" w:hAnsi="Calibri" w:cs="Trebuchet MS"/>
          <w:b/>
          <w:spacing w:val="-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2"/>
          <w:sz w:val="22"/>
          <w:szCs w:val="22"/>
        </w:rPr>
        <w:t>J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avas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t,</w:t>
      </w:r>
      <w:r w:rsidRPr="00201A23">
        <w:rPr>
          <w:rFonts w:ascii="Calibri" w:eastAsia="Trebuchet MS" w:hAnsi="Calibri" w:cs="Trebuchet MS"/>
          <w:b/>
          <w:spacing w:val="-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J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q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ue</w:t>
      </w:r>
      <w:r w:rsidRPr="00201A23">
        <w:rPr>
          <w:rFonts w:ascii="Calibri" w:eastAsia="Trebuchet MS" w:hAnsi="Calibri" w:cs="Trebuchet MS"/>
          <w:b/>
          <w:spacing w:val="2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y,</w:t>
      </w:r>
      <w:r w:rsidRPr="00201A23">
        <w:rPr>
          <w:rFonts w:ascii="Calibri" w:eastAsia="Trebuchet MS" w:hAnsi="Calibri" w:cs="Trebuchet MS"/>
          <w:b/>
          <w:spacing w:val="-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3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b/>
          <w:spacing w:val="2"/>
          <w:sz w:val="22"/>
          <w:szCs w:val="22"/>
        </w:rPr>
        <w:t>h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on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eG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ap</w:t>
      </w:r>
    </w:p>
    <w:p w:rsidR="00E31CF8" w:rsidRDefault="00F9520E" w:rsidP="00201A23">
      <w:pPr>
        <w:spacing w:before="1"/>
        <w:ind w:left="270" w:hanging="178"/>
        <w:jc w:val="both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hAnsi="Calibri"/>
          <w:sz w:val="22"/>
          <w:szCs w:val="22"/>
        </w:rPr>
        <w:t xml:space="preserve">   </w:t>
      </w:r>
      <w:r w:rsidR="00201A23">
        <w:rPr>
          <w:rFonts w:ascii="Calibri" w:hAnsi="Calibri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Ex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pe</w:t>
      </w:r>
      <w:r w:rsidRPr="00201A23">
        <w:rPr>
          <w:rFonts w:ascii="Calibri" w:eastAsia="Verdana" w:hAnsi="Calibri" w:cs="Verdana"/>
          <w:sz w:val="22"/>
          <w:szCs w:val="22"/>
        </w:rPr>
        <w:t>r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ti</w:t>
      </w:r>
      <w:r w:rsidRPr="00201A23">
        <w:rPr>
          <w:rFonts w:ascii="Calibri" w:eastAsia="Verdana" w:hAnsi="Calibri" w:cs="Verdana"/>
          <w:sz w:val="22"/>
          <w:szCs w:val="22"/>
        </w:rPr>
        <w:t>se in</w:t>
      </w:r>
      <w:r w:rsidRPr="00201A23">
        <w:rPr>
          <w:rFonts w:ascii="Calibri" w:eastAsia="Verdana" w:hAnsi="Calibri" w:cs="Verdana"/>
          <w:spacing w:val="-2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de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v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el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o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pi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n</w:t>
      </w:r>
      <w:r w:rsidRPr="00201A23">
        <w:rPr>
          <w:rFonts w:ascii="Calibri" w:eastAsia="Verdana" w:hAnsi="Calibri" w:cs="Verdana"/>
          <w:sz w:val="22"/>
          <w:szCs w:val="22"/>
        </w:rPr>
        <w:t>g w</w:t>
      </w:r>
      <w:r w:rsidRPr="00201A23">
        <w:rPr>
          <w:rFonts w:ascii="Calibri" w:eastAsia="Verdana" w:hAnsi="Calibri" w:cs="Verdana"/>
          <w:spacing w:val="-2"/>
          <w:sz w:val="22"/>
          <w:szCs w:val="22"/>
        </w:rPr>
        <w:t>e</w:t>
      </w:r>
      <w:r w:rsidRPr="00201A23">
        <w:rPr>
          <w:rFonts w:ascii="Calibri" w:eastAsia="Verdana" w:hAnsi="Calibri" w:cs="Verdana"/>
          <w:sz w:val="22"/>
          <w:szCs w:val="22"/>
        </w:rPr>
        <w:t xml:space="preserve">b 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p</w:t>
      </w:r>
      <w:r w:rsidRPr="00201A23">
        <w:rPr>
          <w:rFonts w:ascii="Calibri" w:eastAsia="Verdana" w:hAnsi="Calibri" w:cs="Verdana"/>
          <w:sz w:val="22"/>
          <w:szCs w:val="22"/>
        </w:rPr>
        <w:t>r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o</w:t>
      </w:r>
      <w:r w:rsidRPr="00201A23">
        <w:rPr>
          <w:rFonts w:ascii="Calibri" w:eastAsia="Verdana" w:hAnsi="Calibri" w:cs="Verdana"/>
          <w:sz w:val="22"/>
          <w:szCs w:val="22"/>
        </w:rPr>
        <w:t>j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e</w:t>
      </w:r>
      <w:r w:rsidRPr="00201A23">
        <w:rPr>
          <w:rFonts w:ascii="Calibri" w:eastAsia="Verdana" w:hAnsi="Calibri" w:cs="Verdana"/>
          <w:sz w:val="22"/>
          <w:szCs w:val="22"/>
        </w:rPr>
        <w:t>c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t</w:t>
      </w:r>
      <w:r w:rsidRPr="00201A23">
        <w:rPr>
          <w:rFonts w:ascii="Calibri" w:eastAsia="Verdana" w:hAnsi="Calibri" w:cs="Verdana"/>
          <w:sz w:val="22"/>
          <w:szCs w:val="22"/>
        </w:rPr>
        <w:t>s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 xml:space="preserve"> u</w:t>
      </w:r>
      <w:r w:rsidRPr="00201A23">
        <w:rPr>
          <w:rFonts w:ascii="Calibri" w:eastAsia="Verdana" w:hAnsi="Calibri" w:cs="Verdana"/>
          <w:sz w:val="22"/>
          <w:szCs w:val="22"/>
        </w:rPr>
        <w:t>s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i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n</w:t>
      </w:r>
      <w:r w:rsidRPr="00201A23">
        <w:rPr>
          <w:rFonts w:ascii="Calibri" w:eastAsia="Verdana" w:hAnsi="Calibri" w:cs="Verdana"/>
          <w:sz w:val="22"/>
          <w:szCs w:val="22"/>
        </w:rPr>
        <w:t xml:space="preserve">g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C</w:t>
      </w:r>
      <w:r w:rsidRPr="00201A23">
        <w:rPr>
          <w:rFonts w:ascii="Calibri" w:eastAsia="Verdana" w:hAnsi="Calibri" w:cs="Verdana"/>
          <w:sz w:val="22"/>
          <w:szCs w:val="22"/>
        </w:rPr>
        <w:t>#</w:t>
      </w:r>
      <w:r w:rsidRPr="00201A23">
        <w:rPr>
          <w:rFonts w:ascii="Calibri" w:eastAsia="Verdana" w:hAnsi="Calibri" w:cs="Verdana"/>
          <w:spacing w:val="-2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z w:val="22"/>
          <w:szCs w:val="22"/>
        </w:rPr>
        <w:t>a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n</w:t>
      </w:r>
      <w:r w:rsidRPr="00201A23">
        <w:rPr>
          <w:rFonts w:ascii="Calibri" w:eastAsia="Verdana" w:hAnsi="Calibri" w:cs="Verdana"/>
          <w:sz w:val="22"/>
          <w:szCs w:val="22"/>
        </w:rPr>
        <w:t>d</w:t>
      </w:r>
      <w:r w:rsidRPr="00201A23">
        <w:rPr>
          <w:rFonts w:ascii="Calibri" w:eastAsia="Verdana" w:hAnsi="Calibri" w:cs="Verdana"/>
          <w:spacing w:val="2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vb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.n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2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z w:val="22"/>
          <w:szCs w:val="22"/>
        </w:rPr>
        <w:t>.</w:t>
      </w:r>
    </w:p>
    <w:p w:rsidR="00201A23" w:rsidRPr="00201A23" w:rsidRDefault="00201A23" w:rsidP="00201A23">
      <w:pPr>
        <w:spacing w:before="1"/>
        <w:ind w:left="270" w:hanging="178"/>
        <w:jc w:val="both"/>
        <w:rPr>
          <w:rFonts w:ascii="Calibri" w:eastAsia="Trebuchet MS" w:hAnsi="Calibri" w:cs="Trebuchet MS"/>
          <w:sz w:val="22"/>
          <w:szCs w:val="22"/>
        </w:rPr>
      </w:pPr>
    </w:p>
    <w:p w:rsidR="00E31CF8" w:rsidRPr="00201A23" w:rsidRDefault="00E31CF8">
      <w:pPr>
        <w:spacing w:before="1" w:line="120" w:lineRule="exact"/>
        <w:rPr>
          <w:rFonts w:ascii="Calibri" w:hAnsi="Calibri"/>
          <w:sz w:val="22"/>
          <w:szCs w:val="22"/>
        </w:rPr>
      </w:pPr>
    </w:p>
    <w:p w:rsidR="00E31CF8" w:rsidRPr="00201A23" w:rsidRDefault="00F9520E">
      <w:pPr>
        <w:ind w:left="284"/>
        <w:rPr>
          <w:rFonts w:ascii="Calibri" w:eastAsia="Trebuchet MS" w:hAnsi="Calibri" w:cs="Trebuchet MS"/>
          <w:sz w:val="24"/>
          <w:szCs w:val="22"/>
          <w:u w:val="single"/>
        </w:rPr>
      </w:pP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TEC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H</w:t>
      </w: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N</w:t>
      </w:r>
      <w:r w:rsidRPr="00201A23">
        <w:rPr>
          <w:rFonts w:ascii="Calibri" w:eastAsia="Trebuchet MS" w:hAnsi="Calibri" w:cs="Trebuchet MS"/>
          <w:b/>
          <w:spacing w:val="1"/>
          <w:sz w:val="24"/>
          <w:szCs w:val="22"/>
          <w:u w:val="single"/>
        </w:rPr>
        <w:t>I</w:t>
      </w: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C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AL S</w:t>
      </w: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K</w:t>
      </w:r>
      <w:r w:rsidRPr="00201A23">
        <w:rPr>
          <w:rFonts w:ascii="Calibri" w:eastAsia="Trebuchet MS" w:hAnsi="Calibri" w:cs="Trebuchet MS"/>
          <w:b/>
          <w:spacing w:val="1"/>
          <w:sz w:val="24"/>
          <w:szCs w:val="22"/>
          <w:u w:val="single"/>
        </w:rPr>
        <w:t>I</w:t>
      </w:r>
      <w:r w:rsidRPr="00201A23">
        <w:rPr>
          <w:rFonts w:ascii="Calibri" w:eastAsia="Trebuchet MS" w:hAnsi="Calibri" w:cs="Trebuchet MS"/>
          <w:b/>
          <w:spacing w:val="-2"/>
          <w:sz w:val="24"/>
          <w:szCs w:val="22"/>
          <w:u w:val="single"/>
        </w:rPr>
        <w:t>L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L</w:t>
      </w:r>
      <w:r w:rsidRPr="00201A23">
        <w:rPr>
          <w:rFonts w:ascii="Calibri" w:eastAsia="Trebuchet MS" w:hAnsi="Calibri" w:cs="Trebuchet MS"/>
          <w:b/>
          <w:spacing w:val="1"/>
          <w:sz w:val="24"/>
          <w:szCs w:val="22"/>
          <w:u w:val="single"/>
        </w:rPr>
        <w:t xml:space="preserve"> 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S</w:t>
      </w: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E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T</w:t>
      </w:r>
    </w:p>
    <w:p w:rsidR="00E31CF8" w:rsidRPr="00201A23" w:rsidRDefault="00201A23">
      <w:pPr>
        <w:spacing w:before="3" w:line="140" w:lineRule="exact"/>
        <w:rPr>
          <w:rFonts w:ascii="Calibri" w:hAnsi="Calibri"/>
          <w:sz w:val="22"/>
          <w:szCs w:val="22"/>
        </w:rPr>
      </w:pPr>
      <w:r w:rsidRPr="00201A23">
        <w:rPr>
          <w:rFonts w:ascii="Calibri" w:hAnsi="Calibri"/>
          <w:sz w:val="22"/>
          <w:szCs w:val="22"/>
        </w:rPr>
        <w:pict>
          <v:group id="_x0000_s1030" style="position:absolute;margin-left:63.35pt;margin-top:7.3pt;width:505.15pt;height:90.2pt;z-index:-251658240;mso-position-horizontal-relative:page" coordorigin="1267,3" coordsize="9394,1393">
            <v:shape id="_x0000_s1050" style="position:absolute;left:1277;top:13;width:2602;height:264" coordorigin="1277,13" coordsize="2602,264" path="m1277,277r2602,l3879,13r-2602,l1277,277xe" fillcolor="#dfdfdf" stroked="f">
              <v:path arrowok="t"/>
            </v:shape>
            <v:shape id="_x0000_s1049" style="position:absolute;left:1385;top:13;width:2386;height:233" coordorigin="1385,13" coordsize="2386,233" path="m1385,245r2386,l3771,13r-2386,l1385,245xe" fillcolor="#dfdfdf" stroked="f">
              <v:path arrowok="t"/>
            </v:shape>
            <v:shape id="_x0000_s1048" style="position:absolute;left:3879;top:13;width:6771;height:264" coordorigin="3879,13" coordsize="6771,264" path="m3879,277r6772,l10651,13r-6772,l3879,277xe" fillcolor="#dfdfdf" stroked="f">
              <v:path arrowok="t"/>
            </v:shape>
            <v:shape id="_x0000_s1047" style="position:absolute;left:3987;top:13;width:6555;height:233" coordorigin="3987,13" coordsize="6555,233" path="m3987,245r6556,l10543,13r-6556,l3987,245xe" fillcolor="#dfdfdf" stroked="f">
              <v:path arrowok="t"/>
            </v:shape>
            <v:shape id="_x0000_s1046" style="position:absolute;left:1277;top:277;width:2602;height:281" coordorigin="1277,277" coordsize="2602,281" path="m1277,557r2602,l3879,277r-2602,l1277,557xe" fillcolor="#dfdfdf" stroked="f">
              <v:path arrowok="t"/>
            </v:shape>
            <v:shape id="_x0000_s1045" style="position:absolute;left:1385;top:277;width:2386;height:233" coordorigin="1385,277" coordsize="2386,233" path="m1385,509r2386,l3771,277r-2386,l1385,509xe" fillcolor="#dfdfdf" stroked="f">
              <v:path arrowok="t"/>
            </v:shape>
            <v:shape id="_x0000_s1044" style="position:absolute;left:3879;top:277;width:6771;height:281" coordorigin="3879,277" coordsize="6771,281" path="m3879,557r6772,l10651,277r-6772,l3879,557xe" fillcolor="#dfdfdf" stroked="f">
              <v:path arrowok="t"/>
            </v:shape>
            <v:shape id="_x0000_s1043" style="position:absolute;left:3987;top:277;width:6555;height:233" coordorigin="3987,277" coordsize="6555,233" path="m3987,509r6556,l10543,277r-6556,l3987,509xe" fillcolor="#dfdfdf" stroked="f">
              <v:path arrowok="t"/>
            </v:shape>
            <v:shape id="_x0000_s1042" style="position:absolute;left:1277;top:557;width:2602;height:283" coordorigin="1277,557" coordsize="2602,283" path="m1277,841r2602,l3879,557r-2602,l1277,841xe" fillcolor="#dfdfdf" stroked="f">
              <v:path arrowok="t"/>
            </v:shape>
            <v:shape id="_x0000_s1041" style="position:absolute;left:1385;top:557;width:2386;height:233" coordorigin="1385,557" coordsize="2386,233" path="m1385,790r2386,l3771,557r-2386,l1385,790xe" fillcolor="#dfdfdf" stroked="f">
              <v:path arrowok="t"/>
            </v:shape>
            <v:shape id="_x0000_s1040" style="position:absolute;left:3879;top:557;width:6771;height:283" coordorigin="3879,557" coordsize="6771,283" path="m3879,841r6772,l10651,557r-6772,l3879,841xe" fillcolor="#dfdfdf" stroked="f">
              <v:path arrowok="t"/>
            </v:shape>
            <v:shape id="_x0000_s1039" style="position:absolute;left:3987;top:557;width:6555;height:233" coordorigin="3987,557" coordsize="6555,233" path="m3987,790r6556,l10543,557r-6556,l3987,790xe" fillcolor="#dfdfdf" stroked="f">
              <v:path arrowok="t"/>
            </v:shape>
            <v:shape id="_x0000_s1038" style="position:absolute;left:1277;top:841;width:2602;height:281" coordorigin="1277,841" coordsize="2602,281" path="m1277,1121r2602,l3879,841r-2602,l1277,1121xe" fillcolor="#dfdfdf" stroked="f">
              <v:path arrowok="t"/>
            </v:shape>
            <v:shape id="_x0000_s1037" style="position:absolute;left:1385;top:841;width:2386;height:233" coordorigin="1385,841" coordsize="2386,233" path="m1385,1073r2386,l3771,841r-2386,l1385,1073xe" fillcolor="#dfdfdf" stroked="f">
              <v:path arrowok="t"/>
            </v:shape>
            <v:shape id="_x0000_s1036" style="position:absolute;left:3879;top:841;width:6771;height:281" coordorigin="3879,841" coordsize="6771,281" path="m3879,1121r6772,l10651,841r-6772,l3879,1121xe" fillcolor="#dfdfdf" stroked="f">
              <v:path arrowok="t"/>
            </v:shape>
            <v:shape id="_x0000_s1035" style="position:absolute;left:3987;top:841;width:6555;height:233" coordorigin="3987,841" coordsize="6555,233" path="m3987,1073r6556,l10543,841r-6556,l3987,1073xe" fillcolor="#dfdfdf" stroked="f">
              <v:path arrowok="t"/>
            </v:shape>
            <v:shape id="_x0000_s1034" style="position:absolute;left:1277;top:1121;width:2602;height:264" coordorigin="1277,1121" coordsize="2602,264" path="m1277,1385r2602,l3879,1121r-2602,l1277,1385xe" fillcolor="#dfdfdf" stroked="f">
              <v:path arrowok="t"/>
            </v:shape>
            <v:shape id="_x0000_s1033" style="position:absolute;left:1385;top:1121;width:2386;height:233" coordorigin="1385,1121" coordsize="2386,233" path="m1385,1354r2386,l3771,1121r-2386,l1385,1354xe" fillcolor="#dfdfdf" stroked="f">
              <v:path arrowok="t"/>
            </v:shape>
            <v:shape id="_x0000_s1032" style="position:absolute;left:3879;top:1121;width:6771;height:264" coordorigin="3879,1121" coordsize="6771,264" path="m3879,1385r6772,l10651,1121r-6772,l3879,1385xe" fillcolor="#dfdfdf" stroked="f">
              <v:path arrowok="t"/>
            </v:shape>
            <v:shape id="_x0000_s1031" style="position:absolute;left:3987;top:1121;width:6555;height:233" coordorigin="3987,1121" coordsize="6555,233" path="m3987,1354r6556,l10543,1121r-6556,l3987,1354xe" fillcolor="#dfdfdf" stroked="f">
              <v:path arrowok="t"/>
            </v:shape>
            <w10:wrap anchorx="page"/>
          </v:group>
        </w:pict>
      </w:r>
    </w:p>
    <w:p w:rsidR="00E31CF8" w:rsidRPr="00201A23" w:rsidRDefault="00F9520E" w:rsidP="00201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445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hn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-1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z w:val="22"/>
          <w:szCs w:val="22"/>
        </w:rPr>
        <w:t xml:space="preserve">ea      </w:t>
      </w:r>
      <w:r w:rsidR="00201A23">
        <w:rPr>
          <w:rFonts w:ascii="Calibri" w:eastAsia="Trebuchet MS" w:hAnsi="Calibri" w:cs="Trebuchet MS"/>
          <w:sz w:val="22"/>
          <w:szCs w:val="22"/>
        </w:rPr>
        <w:tab/>
      </w:r>
      <w:r w:rsidR="00201A23">
        <w:rPr>
          <w:rFonts w:ascii="Calibri" w:eastAsia="Trebuchet MS" w:hAnsi="Calibri" w:cs="Trebuchet MS"/>
          <w:sz w:val="22"/>
          <w:szCs w:val="22"/>
        </w:rPr>
        <w:tab/>
      </w:r>
      <w:r w:rsidRPr="00201A23">
        <w:rPr>
          <w:rFonts w:ascii="Calibri" w:eastAsia="Trebuchet MS" w:hAnsi="Calibri" w:cs="Trebuchet MS"/>
          <w:sz w:val="22"/>
          <w:szCs w:val="22"/>
        </w:rPr>
        <w:t xml:space="preserve">              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OOP</w:t>
      </w:r>
      <w:r w:rsidRPr="00201A23">
        <w:rPr>
          <w:rFonts w:ascii="Calibri" w:eastAsia="Trebuchet MS" w:hAnsi="Calibri" w:cs="Trebuchet MS"/>
          <w:spacing w:val="-2"/>
          <w:sz w:val="22"/>
          <w:szCs w:val="22"/>
        </w:rPr>
        <w:t>’</w:t>
      </w:r>
      <w:r w:rsidRPr="00201A23">
        <w:rPr>
          <w:rFonts w:ascii="Calibri" w:eastAsia="Trebuchet MS" w:hAnsi="Calibri" w:cs="Trebuchet MS"/>
          <w:sz w:val="22"/>
          <w:szCs w:val="22"/>
        </w:rPr>
        <w:t>s</w:t>
      </w:r>
    </w:p>
    <w:p w:rsidR="00E31CF8" w:rsidRPr="00201A23" w:rsidRDefault="00F9520E" w:rsidP="00201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1"/>
        <w:ind w:left="445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g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u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ag</w:t>
      </w:r>
      <w:r w:rsidRPr="00201A23">
        <w:rPr>
          <w:rFonts w:ascii="Calibri" w:eastAsia="Trebuchet MS" w:hAnsi="Calibri" w:cs="Trebuchet MS"/>
          <w:sz w:val="22"/>
          <w:szCs w:val="22"/>
        </w:rPr>
        <w:t xml:space="preserve">es                 </w:t>
      </w:r>
      <w:r w:rsidR="00201A23">
        <w:rPr>
          <w:rFonts w:ascii="Calibri" w:eastAsia="Trebuchet MS" w:hAnsi="Calibri" w:cs="Trebuchet MS"/>
          <w:sz w:val="22"/>
          <w:szCs w:val="22"/>
        </w:rPr>
        <w:tab/>
      </w:r>
      <w:r w:rsidR="00201A23">
        <w:rPr>
          <w:rFonts w:ascii="Calibri" w:eastAsia="Trebuchet MS" w:hAnsi="Calibri" w:cs="Trebuchet MS"/>
          <w:sz w:val="22"/>
          <w:szCs w:val="22"/>
        </w:rPr>
        <w:tab/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VB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.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pacing w:val="-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z w:val="22"/>
          <w:szCs w:val="22"/>
        </w:rPr>
        <w:t>#</w:t>
      </w:r>
      <w:r w:rsidRPr="00201A23">
        <w:rPr>
          <w:rFonts w:ascii="Calibri" w:eastAsia="Trebuchet MS" w:hAnsi="Calibri" w:cs="Trebuchet MS"/>
          <w:spacing w:val="59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u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si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z w:val="22"/>
          <w:szCs w:val="22"/>
        </w:rPr>
        <w:t>g</w:t>
      </w:r>
      <w:r w:rsidRPr="00201A23">
        <w:rPr>
          <w:rFonts w:ascii="Calibri" w:eastAsia="Trebuchet MS" w:hAnsi="Calibri" w:cs="Trebuchet MS"/>
          <w:spacing w:val="-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.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pacing w:val="-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mew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z w:val="22"/>
          <w:szCs w:val="22"/>
        </w:rPr>
        <w:t>k</w:t>
      </w:r>
    </w:p>
    <w:p w:rsidR="00E31CF8" w:rsidRPr="00201A23" w:rsidRDefault="00F9520E" w:rsidP="00201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48"/>
        <w:ind w:left="445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sz w:val="22"/>
          <w:szCs w:val="22"/>
        </w:rPr>
        <w:t>Web</w:t>
      </w:r>
      <w:r w:rsidRPr="00201A23">
        <w:rPr>
          <w:rFonts w:ascii="Calibri" w:eastAsia="Trebuchet MS" w:hAnsi="Calibri" w:cs="Trebuchet MS"/>
          <w:spacing w:val="-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hn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ogi</w:t>
      </w:r>
      <w:r w:rsidRPr="00201A23">
        <w:rPr>
          <w:rFonts w:ascii="Calibri" w:eastAsia="Trebuchet MS" w:hAnsi="Calibri" w:cs="Trebuchet MS"/>
          <w:sz w:val="22"/>
          <w:szCs w:val="22"/>
        </w:rPr>
        <w:t xml:space="preserve">es           </w:t>
      </w:r>
      <w:r w:rsidR="00201A23">
        <w:rPr>
          <w:rFonts w:ascii="Calibri" w:eastAsia="Trebuchet MS" w:hAnsi="Calibri" w:cs="Trebuchet MS"/>
          <w:sz w:val="22"/>
          <w:szCs w:val="22"/>
        </w:rPr>
        <w:tab/>
      </w:r>
      <w:r w:rsidR="00201A23">
        <w:rPr>
          <w:rFonts w:ascii="Calibri" w:eastAsia="Trebuchet MS" w:hAnsi="Calibri" w:cs="Trebuchet MS"/>
          <w:sz w:val="22"/>
          <w:szCs w:val="22"/>
        </w:rPr>
        <w:tab/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ASP</w:t>
      </w:r>
      <w:r w:rsidRPr="00201A23">
        <w:rPr>
          <w:rFonts w:ascii="Calibri" w:eastAsia="Trebuchet MS" w:hAnsi="Calibri" w:cs="Trebuchet MS"/>
          <w:spacing w:val="-2"/>
          <w:sz w:val="22"/>
          <w:szCs w:val="22"/>
        </w:rPr>
        <w:t>.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z w:val="22"/>
          <w:szCs w:val="22"/>
        </w:rPr>
        <w:t>T,</w:t>
      </w:r>
      <w:r w:rsidRPr="00201A23">
        <w:rPr>
          <w:rFonts w:ascii="Calibri" w:eastAsia="Trebuchet MS" w:hAnsi="Calibri" w:cs="Trebuchet MS"/>
          <w:spacing w:val="-9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W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CF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sz w:val="22"/>
          <w:szCs w:val="22"/>
        </w:rPr>
        <w:t>M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VC</w:t>
      </w:r>
      <w:r w:rsidRPr="00201A23">
        <w:rPr>
          <w:rFonts w:ascii="Calibri" w:eastAsia="Trebuchet MS" w:hAnsi="Calibri" w:cs="Trebuchet MS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spacing w:val="-1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Java</w:t>
      </w:r>
      <w:r w:rsidRPr="00201A23">
        <w:rPr>
          <w:rFonts w:ascii="Calibri" w:eastAsia="Trebuchet MS" w:hAnsi="Calibri" w:cs="Trebuchet MS"/>
          <w:sz w:val="22"/>
          <w:szCs w:val="22"/>
        </w:rPr>
        <w:t>Sc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spacing w:val="-9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J</w:t>
      </w:r>
      <w:r w:rsidRPr="00201A23">
        <w:rPr>
          <w:rFonts w:ascii="Calibri" w:eastAsia="Trebuchet MS" w:hAnsi="Calibri" w:cs="Trebuchet MS"/>
          <w:sz w:val="22"/>
          <w:szCs w:val="22"/>
        </w:rPr>
        <w:t>Q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u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z w:val="22"/>
          <w:szCs w:val="22"/>
        </w:rPr>
        <w:t>y</w:t>
      </w:r>
      <w:r w:rsidRPr="00201A23">
        <w:rPr>
          <w:rFonts w:ascii="Calibri" w:eastAsia="Trebuchet MS" w:hAnsi="Calibri" w:cs="Trebuchet MS"/>
          <w:spacing w:val="-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 xml:space="preserve"> H</w:t>
      </w:r>
      <w:r w:rsidRPr="00201A23">
        <w:rPr>
          <w:rFonts w:ascii="Calibri" w:eastAsia="Trebuchet MS" w:hAnsi="Calibri" w:cs="Trebuchet MS"/>
          <w:sz w:val="22"/>
          <w:szCs w:val="22"/>
        </w:rPr>
        <w:t>TML</w:t>
      </w:r>
    </w:p>
    <w:p w:rsidR="00E31CF8" w:rsidRPr="00201A23" w:rsidRDefault="00F9520E" w:rsidP="00201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51"/>
        <w:ind w:left="445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sz w:val="22"/>
          <w:szCs w:val="22"/>
        </w:rPr>
        <w:t>To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pacing w:val="-5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&amp;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Ut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 xml:space="preserve">es                  </w:t>
      </w:r>
      <w:r w:rsidRPr="00201A23">
        <w:rPr>
          <w:rFonts w:ascii="Calibri" w:eastAsia="Trebuchet MS" w:hAnsi="Calibri" w:cs="Trebuchet MS"/>
          <w:spacing w:val="13"/>
          <w:sz w:val="22"/>
          <w:szCs w:val="22"/>
        </w:rPr>
        <w:t xml:space="preserve"> </w:t>
      </w:r>
      <w:r w:rsidR="00201A23">
        <w:rPr>
          <w:rFonts w:ascii="Calibri" w:eastAsia="Trebuchet MS" w:hAnsi="Calibri" w:cs="Trebuchet MS"/>
          <w:spacing w:val="13"/>
          <w:sz w:val="22"/>
          <w:szCs w:val="22"/>
        </w:rPr>
        <w:tab/>
      </w:r>
      <w:r w:rsidR="00201A23">
        <w:rPr>
          <w:rFonts w:ascii="Calibri" w:eastAsia="Trebuchet MS" w:hAnsi="Calibri" w:cs="Trebuchet MS"/>
          <w:spacing w:val="13"/>
          <w:sz w:val="22"/>
          <w:szCs w:val="22"/>
        </w:rPr>
        <w:tab/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j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ax</w:t>
      </w:r>
      <w:r w:rsidRPr="00201A23">
        <w:rPr>
          <w:rFonts w:ascii="Calibri" w:eastAsia="Trebuchet MS" w:hAnsi="Calibri" w:cs="Trebuchet MS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spacing w:val="-1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bac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k</w:t>
      </w:r>
      <w:r w:rsidRPr="00201A23">
        <w:rPr>
          <w:rFonts w:ascii="Calibri" w:eastAsia="Trebuchet MS" w:hAnsi="Calibri" w:cs="Trebuchet MS"/>
          <w:sz w:val="22"/>
          <w:szCs w:val="22"/>
        </w:rPr>
        <w:t>bone</w:t>
      </w:r>
      <w:r w:rsidRPr="00201A23">
        <w:rPr>
          <w:rFonts w:ascii="Calibri" w:eastAsia="Trebuchet MS" w:hAnsi="Calibri" w:cs="Trebuchet MS"/>
          <w:spacing w:val="-1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J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spacing w:val="-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Fa</w:t>
      </w:r>
      <w:r w:rsidRPr="00201A23">
        <w:rPr>
          <w:rFonts w:ascii="Calibri" w:eastAsia="Trebuchet MS" w:hAnsi="Calibri" w:cs="Trebuchet MS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z w:val="22"/>
          <w:szCs w:val="22"/>
        </w:rPr>
        <w:t>bo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k</w:t>
      </w:r>
      <w:r w:rsidRPr="00201A23">
        <w:rPr>
          <w:rFonts w:ascii="Calibri" w:eastAsia="Trebuchet MS" w:hAnsi="Calibri" w:cs="Trebuchet MS"/>
          <w:spacing w:val="-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API,</w:t>
      </w:r>
      <w:r w:rsidRPr="00201A23">
        <w:rPr>
          <w:rFonts w:ascii="Calibri" w:eastAsia="Trebuchet MS" w:hAnsi="Calibri" w:cs="Trebuchet MS"/>
          <w:spacing w:val="-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G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oog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-6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M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spacing w:val="-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ho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G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p</w:t>
      </w:r>
    </w:p>
    <w:p w:rsidR="00E31CF8" w:rsidRPr="00201A23" w:rsidRDefault="00F9520E" w:rsidP="00201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48"/>
        <w:ind w:left="445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sz w:val="22"/>
          <w:szCs w:val="22"/>
        </w:rPr>
        <w:t>B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ck</w:t>
      </w:r>
      <w:r w:rsidRPr="00201A23">
        <w:rPr>
          <w:rFonts w:ascii="Calibri" w:eastAsia="Trebuchet MS" w:hAnsi="Calibri" w:cs="Trebuchet MS"/>
          <w:spacing w:val="-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sz w:val="22"/>
          <w:szCs w:val="22"/>
        </w:rPr>
        <w:t xml:space="preserve">                            </w:t>
      </w:r>
      <w:r w:rsidRPr="00201A23">
        <w:rPr>
          <w:rFonts w:ascii="Calibri" w:eastAsia="Trebuchet MS" w:hAnsi="Calibri" w:cs="Trebuchet MS"/>
          <w:spacing w:val="49"/>
          <w:sz w:val="22"/>
          <w:szCs w:val="22"/>
        </w:rPr>
        <w:t xml:space="preserve"> </w:t>
      </w:r>
      <w:r w:rsidR="00201A23">
        <w:rPr>
          <w:rFonts w:ascii="Calibri" w:eastAsia="Trebuchet MS" w:hAnsi="Calibri" w:cs="Trebuchet MS"/>
          <w:spacing w:val="49"/>
          <w:sz w:val="22"/>
          <w:szCs w:val="22"/>
        </w:rPr>
        <w:tab/>
      </w:r>
      <w:r w:rsidR="00201A23">
        <w:rPr>
          <w:rFonts w:ascii="Calibri" w:eastAsia="Trebuchet MS" w:hAnsi="Calibri" w:cs="Trebuchet MS"/>
          <w:spacing w:val="49"/>
          <w:sz w:val="22"/>
          <w:szCs w:val="22"/>
        </w:rPr>
        <w:tab/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MS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-</w:t>
      </w:r>
      <w:r w:rsidRPr="00201A23">
        <w:rPr>
          <w:rFonts w:ascii="Calibri" w:eastAsia="Trebuchet MS" w:hAnsi="Calibri" w:cs="Trebuchet MS"/>
          <w:sz w:val="22"/>
          <w:szCs w:val="22"/>
        </w:rPr>
        <w:t>SQL</w:t>
      </w:r>
      <w:r w:rsidRPr="00201A23">
        <w:rPr>
          <w:rFonts w:ascii="Calibri" w:eastAsia="Trebuchet MS" w:hAnsi="Calibri" w:cs="Trebuchet MS"/>
          <w:spacing w:val="-4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z w:val="22"/>
          <w:szCs w:val="22"/>
        </w:rPr>
        <w:t>V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pacing w:val="-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20</w:t>
      </w:r>
      <w:r w:rsidRPr="00201A23">
        <w:rPr>
          <w:rFonts w:ascii="Calibri" w:eastAsia="Trebuchet MS" w:hAnsi="Calibri" w:cs="Trebuchet MS"/>
          <w:spacing w:val="3"/>
          <w:sz w:val="22"/>
          <w:szCs w:val="22"/>
        </w:rPr>
        <w:t>0</w:t>
      </w:r>
      <w:r w:rsidRPr="00201A23">
        <w:rPr>
          <w:rFonts w:ascii="Calibri" w:eastAsia="Trebuchet MS" w:hAnsi="Calibri" w:cs="Trebuchet MS"/>
          <w:sz w:val="22"/>
          <w:szCs w:val="22"/>
        </w:rPr>
        <w:t>8</w:t>
      </w:r>
      <w:r w:rsidRPr="00201A23">
        <w:rPr>
          <w:rFonts w:ascii="Calibri" w:eastAsia="Trebuchet MS" w:hAnsi="Calibri" w:cs="Trebuchet MS"/>
          <w:spacing w:val="5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spacing w:val="-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MY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-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z w:val="22"/>
          <w:szCs w:val="22"/>
        </w:rPr>
        <w:t>QL</w:t>
      </w:r>
    </w:p>
    <w:p w:rsidR="00E31CF8" w:rsidRPr="00201A23" w:rsidRDefault="00E31CF8">
      <w:pPr>
        <w:spacing w:before="1" w:line="280" w:lineRule="exact"/>
        <w:rPr>
          <w:rFonts w:ascii="Calibri" w:hAnsi="Calibri"/>
          <w:sz w:val="22"/>
          <w:szCs w:val="22"/>
        </w:rPr>
      </w:pPr>
    </w:p>
    <w:p w:rsidR="00E31CF8" w:rsidRPr="00201A23" w:rsidRDefault="00F9520E">
      <w:pPr>
        <w:ind w:left="193"/>
        <w:rPr>
          <w:rFonts w:ascii="Calibri" w:hAnsi="Calibri"/>
          <w:sz w:val="22"/>
          <w:szCs w:val="22"/>
        </w:rPr>
      </w:pPr>
      <w:r w:rsidRPr="00201A23">
        <w:rPr>
          <w:rFonts w:ascii="Calibri" w:hAnsi="Calibri"/>
          <w:sz w:val="22"/>
          <w:szCs w:val="22"/>
        </w:rPr>
        <w:pict>
          <v:shape id="_x0000_i1027" type="#_x0000_t75" style="width:498.75pt;height:7.5pt">
            <v:imagedata r:id="rId7" o:title=""/>
          </v:shape>
        </w:pict>
      </w:r>
    </w:p>
    <w:p w:rsidR="00E31CF8" w:rsidRPr="00201A23" w:rsidRDefault="00E31CF8">
      <w:pPr>
        <w:spacing w:before="10" w:line="260" w:lineRule="exact"/>
        <w:rPr>
          <w:rFonts w:ascii="Calibri" w:hAnsi="Calibri"/>
          <w:sz w:val="22"/>
          <w:szCs w:val="22"/>
        </w:rPr>
      </w:pPr>
    </w:p>
    <w:p w:rsidR="00201A23" w:rsidRDefault="00F9520E" w:rsidP="00201A23">
      <w:pPr>
        <w:ind w:left="284"/>
        <w:rPr>
          <w:rFonts w:ascii="Calibri" w:eastAsia="Trebuchet MS" w:hAnsi="Calibri" w:cs="Trebuchet MS"/>
          <w:sz w:val="24"/>
          <w:szCs w:val="22"/>
          <w:u w:val="single"/>
        </w:rPr>
      </w:pPr>
      <w:r w:rsidRPr="00201A23">
        <w:rPr>
          <w:rFonts w:ascii="Calibri" w:eastAsia="Trebuchet MS" w:hAnsi="Calibri" w:cs="Trebuchet MS"/>
          <w:b/>
          <w:spacing w:val="1"/>
          <w:sz w:val="24"/>
          <w:szCs w:val="22"/>
          <w:u w:val="single"/>
        </w:rPr>
        <w:t>P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R</w:t>
      </w: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OF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ESSIONAL</w:t>
      </w:r>
      <w:r w:rsidRPr="00201A23">
        <w:rPr>
          <w:rFonts w:ascii="Calibri" w:eastAsia="Trebuchet MS" w:hAnsi="Calibri" w:cs="Trebuchet MS"/>
          <w:b/>
          <w:spacing w:val="-2"/>
          <w:sz w:val="24"/>
          <w:szCs w:val="22"/>
          <w:u w:val="single"/>
        </w:rPr>
        <w:t xml:space="preserve"> 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EXPE</w:t>
      </w:r>
      <w:r w:rsidRPr="00201A23">
        <w:rPr>
          <w:rFonts w:ascii="Calibri" w:eastAsia="Trebuchet MS" w:hAnsi="Calibri" w:cs="Trebuchet MS"/>
          <w:b/>
          <w:spacing w:val="3"/>
          <w:sz w:val="24"/>
          <w:szCs w:val="22"/>
          <w:u w:val="single"/>
        </w:rPr>
        <w:t>R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IENCE</w:t>
      </w:r>
    </w:p>
    <w:p w:rsidR="00201A23" w:rsidRDefault="00201A23" w:rsidP="00201A23">
      <w:pPr>
        <w:ind w:left="284"/>
        <w:rPr>
          <w:rFonts w:ascii="Calibri" w:eastAsia="Trebuchet MS" w:hAnsi="Calibri" w:cs="Trebuchet MS"/>
          <w:sz w:val="24"/>
          <w:szCs w:val="22"/>
          <w:u w:val="single"/>
        </w:rPr>
      </w:pPr>
    </w:p>
    <w:p w:rsidR="00201A23" w:rsidRPr="00201A23" w:rsidRDefault="00F9520E" w:rsidP="00201A23">
      <w:pPr>
        <w:pStyle w:val="ListParagraph"/>
        <w:numPr>
          <w:ilvl w:val="0"/>
          <w:numId w:val="2"/>
        </w:numPr>
        <w:spacing w:line="360" w:lineRule="auto"/>
        <w:rPr>
          <w:rFonts w:ascii="Calibri" w:eastAsia="Trebuchet MS" w:hAnsi="Calibri" w:cs="Trebuchet MS"/>
          <w:sz w:val="24"/>
          <w:szCs w:val="22"/>
        </w:rPr>
      </w:pPr>
      <w:r w:rsidRPr="00201A23">
        <w:rPr>
          <w:rFonts w:ascii="Calibri" w:eastAsia="Verdana" w:hAnsi="Calibri" w:cs="Verdana"/>
          <w:spacing w:val="-1"/>
          <w:sz w:val="22"/>
          <w:szCs w:val="22"/>
        </w:rPr>
        <w:t>Sr</w:t>
      </w:r>
      <w:r w:rsidRPr="00201A23">
        <w:rPr>
          <w:rFonts w:ascii="Calibri" w:eastAsia="Verdana" w:hAnsi="Calibri" w:cs="Verdana"/>
          <w:sz w:val="22"/>
          <w:szCs w:val="22"/>
        </w:rPr>
        <w:t xml:space="preserve">.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So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f</w:t>
      </w:r>
      <w:r w:rsidRPr="00201A23">
        <w:rPr>
          <w:rFonts w:ascii="Calibri" w:eastAsia="Verdana" w:hAnsi="Calibri" w:cs="Verdana"/>
          <w:sz w:val="22"/>
          <w:szCs w:val="22"/>
        </w:rPr>
        <w:t>t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w</w:t>
      </w:r>
      <w:r w:rsidRPr="00201A23">
        <w:rPr>
          <w:rFonts w:ascii="Calibri" w:eastAsia="Verdana" w:hAnsi="Calibri" w:cs="Verdana"/>
          <w:sz w:val="22"/>
          <w:szCs w:val="22"/>
        </w:rPr>
        <w:t>a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r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D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v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l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op</w:t>
      </w:r>
      <w:r w:rsidRPr="00201A23">
        <w:rPr>
          <w:rFonts w:ascii="Calibri" w:eastAsia="Verdana" w:hAnsi="Calibri" w:cs="Verdana"/>
          <w:sz w:val="22"/>
          <w:szCs w:val="22"/>
        </w:rPr>
        <w:t>er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z w:val="22"/>
          <w:szCs w:val="22"/>
        </w:rPr>
        <w:t>at A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cum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in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ou</w:t>
      </w:r>
      <w:r w:rsidRPr="00201A23">
        <w:rPr>
          <w:rFonts w:ascii="Calibri" w:eastAsia="Verdana" w:hAnsi="Calibri" w:cs="Verdana"/>
          <w:sz w:val="22"/>
          <w:szCs w:val="22"/>
        </w:rPr>
        <w:t>s</w:t>
      </w:r>
      <w:r w:rsidRPr="00201A23">
        <w:rPr>
          <w:rFonts w:ascii="Calibri" w:eastAsia="Verdana" w:hAnsi="Calibri" w:cs="Verdana"/>
          <w:spacing w:val="2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So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f</w:t>
      </w:r>
      <w:r w:rsidRPr="00201A23">
        <w:rPr>
          <w:rFonts w:ascii="Calibri" w:eastAsia="Verdana" w:hAnsi="Calibri" w:cs="Verdana"/>
          <w:sz w:val="22"/>
          <w:szCs w:val="22"/>
        </w:rPr>
        <w:t>t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w</w:t>
      </w:r>
      <w:r w:rsidRPr="00201A23">
        <w:rPr>
          <w:rFonts w:ascii="Calibri" w:eastAsia="Verdana" w:hAnsi="Calibri" w:cs="Verdana"/>
          <w:spacing w:val="2"/>
          <w:sz w:val="22"/>
          <w:szCs w:val="22"/>
        </w:rPr>
        <w:t>a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r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 xml:space="preserve"> f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ro</w:t>
      </w:r>
      <w:r w:rsidRPr="00201A23">
        <w:rPr>
          <w:rFonts w:ascii="Calibri" w:eastAsia="Verdana" w:hAnsi="Calibri" w:cs="Verdana"/>
          <w:sz w:val="22"/>
          <w:szCs w:val="22"/>
        </w:rPr>
        <w:t>m Ma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r</w:t>
      </w:r>
      <w:r w:rsidRPr="00201A23">
        <w:rPr>
          <w:rFonts w:ascii="Calibri" w:eastAsia="Verdana" w:hAnsi="Calibri" w:cs="Verdana"/>
          <w:sz w:val="22"/>
          <w:szCs w:val="22"/>
        </w:rPr>
        <w:t>ch</w:t>
      </w:r>
      <w:r w:rsidR="00201A23" w:rsidRPr="00201A23">
        <w:rPr>
          <w:rFonts w:ascii="Calibri" w:eastAsia="Verdana" w:hAnsi="Calibri" w:cs="Verdana"/>
          <w:spacing w:val="-1"/>
          <w:sz w:val="22"/>
          <w:szCs w:val="22"/>
        </w:rPr>
        <w:t>,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2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01</w:t>
      </w:r>
      <w:r w:rsidRPr="00201A23">
        <w:rPr>
          <w:rFonts w:ascii="Calibri" w:eastAsia="Verdana" w:hAnsi="Calibri" w:cs="Verdana"/>
          <w:sz w:val="22"/>
          <w:szCs w:val="22"/>
        </w:rPr>
        <w:t xml:space="preserve">4 </w:t>
      </w:r>
      <w:r w:rsidRPr="00201A23">
        <w:rPr>
          <w:rFonts w:ascii="Calibri" w:eastAsia="Verdana" w:hAnsi="Calibri" w:cs="Verdana"/>
          <w:spacing w:val="2"/>
          <w:sz w:val="22"/>
          <w:szCs w:val="22"/>
        </w:rPr>
        <w:t>t</w:t>
      </w:r>
      <w:r w:rsidRPr="00201A23">
        <w:rPr>
          <w:rFonts w:ascii="Calibri" w:eastAsia="Verdana" w:hAnsi="Calibri" w:cs="Verdana"/>
          <w:sz w:val="22"/>
          <w:szCs w:val="22"/>
        </w:rPr>
        <w:t xml:space="preserve">o </w:t>
      </w:r>
      <w:r w:rsidR="00201A23" w:rsidRPr="00201A23">
        <w:rPr>
          <w:rFonts w:ascii="Calibri" w:eastAsia="Verdana" w:hAnsi="Calibri" w:cs="Verdana"/>
          <w:sz w:val="22"/>
          <w:szCs w:val="22"/>
        </w:rPr>
        <w:t>January,2017</w:t>
      </w:r>
    </w:p>
    <w:p w:rsidR="00201A23" w:rsidRPr="00201A23" w:rsidRDefault="00F9520E" w:rsidP="00201A23">
      <w:pPr>
        <w:pStyle w:val="ListParagraph"/>
        <w:numPr>
          <w:ilvl w:val="0"/>
          <w:numId w:val="2"/>
        </w:numPr>
        <w:spacing w:line="360" w:lineRule="auto"/>
        <w:rPr>
          <w:rFonts w:ascii="Calibri" w:eastAsia="Trebuchet MS" w:hAnsi="Calibri" w:cs="Trebuchet MS"/>
          <w:sz w:val="24"/>
          <w:szCs w:val="22"/>
        </w:rPr>
      </w:pPr>
      <w:r w:rsidRPr="00201A23">
        <w:rPr>
          <w:rFonts w:ascii="Calibri" w:eastAsia="Verdana" w:hAnsi="Calibri" w:cs="Verdana"/>
          <w:spacing w:val="-1"/>
          <w:sz w:val="22"/>
          <w:szCs w:val="22"/>
        </w:rPr>
        <w:t>Sr</w:t>
      </w:r>
      <w:r w:rsidRPr="00201A23">
        <w:rPr>
          <w:rFonts w:ascii="Calibri" w:eastAsia="Verdana" w:hAnsi="Calibri" w:cs="Verdana"/>
          <w:sz w:val="22"/>
          <w:szCs w:val="22"/>
        </w:rPr>
        <w:t>.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So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f</w:t>
      </w:r>
      <w:r w:rsidRPr="00201A23">
        <w:rPr>
          <w:rFonts w:ascii="Calibri" w:eastAsia="Verdana" w:hAnsi="Calibri" w:cs="Verdana"/>
          <w:sz w:val="22"/>
          <w:szCs w:val="22"/>
        </w:rPr>
        <w:t>t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w</w:t>
      </w:r>
      <w:r w:rsidRPr="00201A23">
        <w:rPr>
          <w:rFonts w:ascii="Calibri" w:eastAsia="Verdana" w:hAnsi="Calibri" w:cs="Verdana"/>
          <w:sz w:val="22"/>
          <w:szCs w:val="22"/>
        </w:rPr>
        <w:t>a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r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D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v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l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op</w:t>
      </w:r>
      <w:r w:rsidRPr="00201A23">
        <w:rPr>
          <w:rFonts w:ascii="Calibri" w:eastAsia="Verdana" w:hAnsi="Calibri" w:cs="Verdana"/>
          <w:sz w:val="22"/>
          <w:szCs w:val="22"/>
        </w:rPr>
        <w:t>er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z w:val="22"/>
          <w:szCs w:val="22"/>
        </w:rPr>
        <w:t xml:space="preserve">at 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W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or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l</w:t>
      </w:r>
      <w:r w:rsidRPr="00201A23">
        <w:rPr>
          <w:rFonts w:ascii="Calibri" w:eastAsia="Verdana" w:hAnsi="Calibri" w:cs="Verdana"/>
          <w:sz w:val="22"/>
          <w:szCs w:val="22"/>
        </w:rPr>
        <w:t>d Fa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s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h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i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o</w:t>
      </w:r>
      <w:r w:rsidRPr="00201A23">
        <w:rPr>
          <w:rFonts w:ascii="Calibri" w:eastAsia="Verdana" w:hAnsi="Calibri" w:cs="Verdana"/>
          <w:sz w:val="22"/>
          <w:szCs w:val="22"/>
        </w:rPr>
        <w:t xml:space="preserve">n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E</w:t>
      </w:r>
      <w:r w:rsidRPr="00201A23">
        <w:rPr>
          <w:rFonts w:ascii="Calibri" w:eastAsia="Verdana" w:hAnsi="Calibri" w:cs="Verdana"/>
          <w:sz w:val="22"/>
          <w:szCs w:val="22"/>
        </w:rPr>
        <w:t>x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ch</w:t>
      </w:r>
      <w:r w:rsidRPr="00201A23">
        <w:rPr>
          <w:rFonts w:ascii="Calibri" w:eastAsia="Verdana" w:hAnsi="Calibri" w:cs="Verdana"/>
          <w:spacing w:val="2"/>
          <w:sz w:val="22"/>
          <w:szCs w:val="22"/>
        </w:rPr>
        <w:t>a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ng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 xml:space="preserve"> f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ro</w:t>
      </w:r>
      <w:r w:rsidRPr="00201A23">
        <w:rPr>
          <w:rFonts w:ascii="Calibri" w:eastAsia="Verdana" w:hAnsi="Calibri" w:cs="Verdana"/>
          <w:sz w:val="22"/>
          <w:szCs w:val="22"/>
        </w:rPr>
        <w:t xml:space="preserve">m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S</w:t>
      </w:r>
      <w:r w:rsidRPr="00201A23">
        <w:rPr>
          <w:rFonts w:ascii="Calibri" w:eastAsia="Verdana" w:hAnsi="Calibri" w:cs="Verdana"/>
          <w:sz w:val="22"/>
          <w:szCs w:val="22"/>
        </w:rPr>
        <w:t>ep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t</w:t>
      </w:r>
      <w:r w:rsidRPr="00201A23">
        <w:rPr>
          <w:rFonts w:ascii="Calibri" w:eastAsia="Verdana" w:hAnsi="Calibri" w:cs="Verdana"/>
          <w:spacing w:val="3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mb</w:t>
      </w:r>
      <w:r w:rsidRPr="00201A23">
        <w:rPr>
          <w:rFonts w:ascii="Calibri" w:eastAsia="Verdana" w:hAnsi="Calibri" w:cs="Verdana"/>
          <w:sz w:val="22"/>
          <w:szCs w:val="22"/>
        </w:rPr>
        <w:t>er</w:t>
      </w:r>
      <w:r w:rsidR="00201A23" w:rsidRPr="00201A23">
        <w:rPr>
          <w:rFonts w:ascii="Calibri" w:eastAsia="Verdana" w:hAnsi="Calibri" w:cs="Verdana"/>
          <w:spacing w:val="1"/>
          <w:sz w:val="22"/>
          <w:szCs w:val="22"/>
        </w:rPr>
        <w:t>,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2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0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1</w:t>
      </w:r>
      <w:r w:rsidRPr="00201A23">
        <w:rPr>
          <w:rFonts w:ascii="Calibri" w:eastAsia="Verdana" w:hAnsi="Calibri" w:cs="Verdana"/>
          <w:sz w:val="22"/>
          <w:szCs w:val="22"/>
        </w:rPr>
        <w:t>0 to</w:t>
      </w:r>
      <w:r w:rsidRPr="00201A23">
        <w:rPr>
          <w:rFonts w:ascii="Calibri" w:eastAsia="Verdana" w:hAnsi="Calibri" w:cs="Verdana"/>
          <w:spacing w:val="4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z w:val="22"/>
          <w:szCs w:val="22"/>
        </w:rPr>
        <w:t>Ma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r</w:t>
      </w:r>
      <w:r w:rsidRPr="00201A23">
        <w:rPr>
          <w:rFonts w:ascii="Calibri" w:eastAsia="Verdana" w:hAnsi="Calibri" w:cs="Verdana"/>
          <w:spacing w:val="2"/>
          <w:sz w:val="22"/>
          <w:szCs w:val="22"/>
        </w:rPr>
        <w:t>c</w:t>
      </w:r>
      <w:r w:rsidR="00201A23" w:rsidRPr="00201A23">
        <w:rPr>
          <w:rFonts w:ascii="Calibri" w:eastAsia="Verdana" w:hAnsi="Calibri" w:cs="Verdana"/>
          <w:sz w:val="22"/>
          <w:szCs w:val="22"/>
        </w:rPr>
        <w:t>h,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20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1</w:t>
      </w:r>
      <w:r w:rsidRPr="00201A23">
        <w:rPr>
          <w:rFonts w:ascii="Calibri" w:eastAsia="Verdana" w:hAnsi="Calibri" w:cs="Verdana"/>
          <w:sz w:val="22"/>
          <w:szCs w:val="22"/>
        </w:rPr>
        <w:t>4</w:t>
      </w:r>
    </w:p>
    <w:p w:rsidR="00201A23" w:rsidRPr="00201A23" w:rsidRDefault="00F9520E" w:rsidP="00201A23">
      <w:pPr>
        <w:pStyle w:val="ListParagraph"/>
        <w:numPr>
          <w:ilvl w:val="0"/>
          <w:numId w:val="2"/>
        </w:numPr>
        <w:spacing w:line="360" w:lineRule="auto"/>
        <w:rPr>
          <w:rFonts w:ascii="Calibri" w:eastAsia="Verdana" w:hAnsi="Calibri" w:cs="Verdana"/>
          <w:spacing w:val="-1"/>
          <w:sz w:val="22"/>
          <w:szCs w:val="22"/>
        </w:rPr>
      </w:pPr>
      <w:r w:rsidRPr="00201A23">
        <w:rPr>
          <w:rFonts w:ascii="Calibri" w:eastAsia="Verdana" w:hAnsi="Calibri" w:cs="Verdana"/>
          <w:spacing w:val="-1"/>
          <w:sz w:val="22"/>
          <w:szCs w:val="22"/>
        </w:rPr>
        <w:t>So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f</w:t>
      </w:r>
      <w:r w:rsidRPr="00201A23">
        <w:rPr>
          <w:rFonts w:ascii="Calibri" w:eastAsia="Verdana" w:hAnsi="Calibri" w:cs="Verdana"/>
          <w:sz w:val="22"/>
          <w:szCs w:val="22"/>
        </w:rPr>
        <w:t>t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w</w:t>
      </w:r>
      <w:r w:rsidRPr="00201A23">
        <w:rPr>
          <w:rFonts w:ascii="Calibri" w:eastAsia="Verdana" w:hAnsi="Calibri" w:cs="Verdana"/>
          <w:sz w:val="22"/>
          <w:szCs w:val="22"/>
        </w:rPr>
        <w:t>a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r</w:t>
      </w:r>
      <w:r w:rsidRPr="00201A23">
        <w:rPr>
          <w:rFonts w:ascii="Calibri" w:eastAsia="Verdana" w:hAnsi="Calibri" w:cs="Verdana"/>
          <w:sz w:val="22"/>
          <w:szCs w:val="22"/>
        </w:rPr>
        <w:t xml:space="preserve">e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D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v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l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op</w:t>
      </w:r>
      <w:r w:rsidRPr="00201A23">
        <w:rPr>
          <w:rFonts w:ascii="Calibri" w:eastAsia="Verdana" w:hAnsi="Calibri" w:cs="Verdana"/>
          <w:sz w:val="22"/>
          <w:szCs w:val="22"/>
        </w:rPr>
        <w:t xml:space="preserve">er </w:t>
      </w:r>
      <w:r w:rsidR="00201A23" w:rsidRPr="00201A23">
        <w:rPr>
          <w:rFonts w:ascii="Calibri" w:eastAsia="Verdana" w:hAnsi="Calibri" w:cs="Verdana"/>
          <w:sz w:val="22"/>
          <w:szCs w:val="22"/>
        </w:rPr>
        <w:t xml:space="preserve">at </w:t>
      </w:r>
      <w:r w:rsidR="00201A23" w:rsidRPr="00201A23">
        <w:rPr>
          <w:rFonts w:ascii="Calibri" w:eastAsia="Verdana" w:hAnsi="Calibri" w:cs="Verdana"/>
          <w:spacing w:val="4"/>
          <w:sz w:val="22"/>
          <w:szCs w:val="22"/>
        </w:rPr>
        <w:t>Aegis</w:t>
      </w:r>
      <w:r w:rsidRPr="00201A23">
        <w:rPr>
          <w:rFonts w:ascii="Calibri" w:eastAsia="Verdana" w:hAnsi="Calibri" w:cs="Verdana"/>
          <w:spacing w:val="2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z w:val="22"/>
          <w:szCs w:val="22"/>
        </w:rPr>
        <w:t>Tech Lt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d</w:t>
      </w:r>
      <w:r w:rsidRPr="00201A23">
        <w:rPr>
          <w:rFonts w:ascii="Calibri" w:eastAsia="Verdana" w:hAnsi="Calibri" w:cs="Verdana"/>
          <w:sz w:val="22"/>
          <w:szCs w:val="22"/>
        </w:rPr>
        <w:t>, G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urg</w:t>
      </w:r>
      <w:r w:rsidRPr="00201A23">
        <w:rPr>
          <w:rFonts w:ascii="Calibri" w:eastAsia="Verdana" w:hAnsi="Calibri" w:cs="Verdana"/>
          <w:sz w:val="22"/>
          <w:szCs w:val="22"/>
        </w:rPr>
        <w:t>a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o</w:t>
      </w:r>
      <w:r w:rsidRPr="00201A23">
        <w:rPr>
          <w:rFonts w:ascii="Calibri" w:eastAsia="Verdana" w:hAnsi="Calibri" w:cs="Verdana"/>
          <w:sz w:val="22"/>
          <w:szCs w:val="22"/>
        </w:rPr>
        <w:t>n (An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 xml:space="preserve"> ESS</w:t>
      </w:r>
      <w:r w:rsidRPr="00201A23">
        <w:rPr>
          <w:rFonts w:ascii="Calibri" w:eastAsia="Verdana" w:hAnsi="Calibri" w:cs="Verdana"/>
          <w:sz w:val="22"/>
          <w:szCs w:val="22"/>
        </w:rPr>
        <w:t>AR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En</w:t>
      </w:r>
      <w:r w:rsidRPr="00201A23">
        <w:rPr>
          <w:rFonts w:ascii="Calibri" w:eastAsia="Verdana" w:hAnsi="Calibri" w:cs="Verdana"/>
          <w:sz w:val="22"/>
          <w:szCs w:val="22"/>
        </w:rPr>
        <w:t>te</w:t>
      </w:r>
      <w:r w:rsidRPr="00201A23">
        <w:rPr>
          <w:rFonts w:ascii="Calibri" w:eastAsia="Verdana" w:hAnsi="Calibri" w:cs="Verdana"/>
          <w:spacing w:val="2"/>
          <w:sz w:val="22"/>
          <w:szCs w:val="22"/>
        </w:rPr>
        <w:t>r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pr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is</w:t>
      </w:r>
      <w:r w:rsidRPr="00201A23">
        <w:rPr>
          <w:rFonts w:ascii="Calibri" w:eastAsia="Verdana" w:hAnsi="Calibri" w:cs="Verdana"/>
          <w:sz w:val="22"/>
          <w:szCs w:val="22"/>
        </w:rPr>
        <w:t>e)</w:t>
      </w:r>
      <w:r w:rsidRPr="00201A23">
        <w:rPr>
          <w:rFonts w:ascii="Calibri" w:eastAsia="Verdana" w:hAnsi="Calibri" w:cs="Verdana"/>
          <w:sz w:val="22"/>
          <w:szCs w:val="22"/>
        </w:rPr>
        <w:t xml:space="preserve">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S</w:t>
      </w:r>
      <w:r w:rsidRPr="00201A23">
        <w:rPr>
          <w:rFonts w:ascii="Calibri" w:eastAsia="Verdana" w:hAnsi="Calibri" w:cs="Verdana"/>
          <w:sz w:val="22"/>
          <w:szCs w:val="22"/>
        </w:rPr>
        <w:t>ep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t</w:t>
      </w:r>
      <w:r w:rsidRPr="00201A23">
        <w:rPr>
          <w:rFonts w:ascii="Calibri" w:eastAsia="Verdana" w:hAnsi="Calibri" w:cs="Verdana"/>
          <w:sz w:val="22"/>
          <w:szCs w:val="22"/>
        </w:rPr>
        <w:t>em</w:t>
      </w:r>
      <w:r w:rsidRPr="00201A23">
        <w:rPr>
          <w:rFonts w:ascii="Calibri" w:eastAsia="Verdana" w:hAnsi="Calibri" w:cs="Verdana"/>
          <w:spacing w:val="-2"/>
          <w:sz w:val="22"/>
          <w:szCs w:val="22"/>
        </w:rPr>
        <w:t>b</w:t>
      </w:r>
      <w:r w:rsidRPr="00201A23">
        <w:rPr>
          <w:rFonts w:ascii="Calibri" w:eastAsia="Verdana" w:hAnsi="Calibri" w:cs="Verdana"/>
          <w:sz w:val="22"/>
          <w:szCs w:val="22"/>
        </w:rPr>
        <w:t>er</w:t>
      </w:r>
      <w:r w:rsidR="00201A23" w:rsidRPr="00201A23">
        <w:rPr>
          <w:rFonts w:ascii="Calibri" w:eastAsia="Verdana" w:hAnsi="Calibri" w:cs="Verdana"/>
          <w:spacing w:val="4"/>
          <w:sz w:val="22"/>
          <w:szCs w:val="22"/>
        </w:rPr>
        <w:t>,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2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0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0</w:t>
      </w:r>
      <w:r w:rsidR="00201A23" w:rsidRPr="00201A23">
        <w:rPr>
          <w:rFonts w:ascii="Calibri" w:eastAsia="Verdana" w:hAnsi="Calibri" w:cs="Verdana"/>
          <w:sz w:val="22"/>
          <w:szCs w:val="22"/>
        </w:rPr>
        <w:t xml:space="preserve">9 to 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S</w:t>
      </w:r>
      <w:r w:rsidRPr="00201A23">
        <w:rPr>
          <w:rFonts w:ascii="Calibri" w:eastAsia="Verdana" w:hAnsi="Calibri" w:cs="Verdana"/>
          <w:sz w:val="22"/>
          <w:szCs w:val="22"/>
        </w:rPr>
        <w:t>e</w:t>
      </w:r>
      <w:r w:rsidRPr="00201A23">
        <w:rPr>
          <w:rFonts w:ascii="Calibri" w:eastAsia="Verdana" w:hAnsi="Calibri" w:cs="Verdana"/>
          <w:spacing w:val="2"/>
          <w:sz w:val="22"/>
          <w:szCs w:val="22"/>
        </w:rPr>
        <w:t>p</w:t>
      </w:r>
      <w:r w:rsidRPr="00201A23">
        <w:rPr>
          <w:rFonts w:ascii="Calibri" w:eastAsia="Verdana" w:hAnsi="Calibri" w:cs="Verdana"/>
          <w:sz w:val="22"/>
          <w:szCs w:val="22"/>
        </w:rPr>
        <w:t>te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mb</w:t>
      </w:r>
      <w:r w:rsidRPr="00201A23">
        <w:rPr>
          <w:rFonts w:ascii="Calibri" w:eastAsia="Verdana" w:hAnsi="Calibri" w:cs="Verdana"/>
          <w:sz w:val="22"/>
          <w:szCs w:val="22"/>
        </w:rPr>
        <w:t>er</w:t>
      </w:r>
      <w:r w:rsidR="00201A23" w:rsidRPr="00201A23">
        <w:rPr>
          <w:rFonts w:ascii="Calibri" w:eastAsia="Verdana" w:hAnsi="Calibri" w:cs="Verdana"/>
          <w:spacing w:val="2"/>
          <w:sz w:val="22"/>
          <w:szCs w:val="22"/>
        </w:rPr>
        <w:t>,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20</w:t>
      </w:r>
      <w:r w:rsidRPr="00201A23">
        <w:rPr>
          <w:rFonts w:ascii="Calibri" w:eastAsia="Verdana" w:hAnsi="Calibri" w:cs="Verdana"/>
          <w:spacing w:val="1"/>
          <w:sz w:val="22"/>
          <w:szCs w:val="22"/>
        </w:rPr>
        <w:t>1</w:t>
      </w:r>
      <w:r w:rsidRPr="00201A23">
        <w:rPr>
          <w:rFonts w:ascii="Calibri" w:eastAsia="Verdana" w:hAnsi="Calibri" w:cs="Verdana"/>
          <w:spacing w:val="-1"/>
          <w:sz w:val="22"/>
          <w:szCs w:val="22"/>
        </w:rPr>
        <w:t>0</w:t>
      </w:r>
    </w:p>
    <w:p w:rsidR="00E31CF8" w:rsidRPr="00201A23" w:rsidRDefault="00E31CF8" w:rsidP="00201A23">
      <w:pPr>
        <w:ind w:left="284"/>
        <w:rPr>
          <w:rFonts w:ascii="Calibri" w:eastAsia="Trebuchet MS" w:hAnsi="Calibri" w:cs="Trebuchet MS"/>
          <w:sz w:val="24"/>
          <w:szCs w:val="22"/>
          <w:u w:val="single"/>
        </w:rPr>
      </w:pPr>
    </w:p>
    <w:p w:rsidR="00E31CF8" w:rsidRPr="00201A23" w:rsidRDefault="00E31CF8">
      <w:pPr>
        <w:spacing w:before="13" w:line="200" w:lineRule="exact"/>
        <w:rPr>
          <w:rFonts w:ascii="Calibri" w:hAnsi="Calibri"/>
          <w:sz w:val="22"/>
          <w:szCs w:val="22"/>
        </w:rPr>
      </w:pPr>
    </w:p>
    <w:p w:rsidR="00E31CF8" w:rsidRPr="00201A23" w:rsidRDefault="00201A23" w:rsidP="00201A23">
      <w:pPr>
        <w:ind w:left="193"/>
        <w:rPr>
          <w:rFonts w:ascii="Calibri" w:eastAsia="Trebuchet MS" w:hAnsi="Calibri" w:cs="Trebuchet MS"/>
          <w:sz w:val="24"/>
          <w:szCs w:val="22"/>
          <w:u w:val="single"/>
        </w:rPr>
      </w:pP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C</w:t>
      </w:r>
      <w:r w:rsidRPr="00201A23">
        <w:rPr>
          <w:rFonts w:ascii="Calibri" w:eastAsia="Trebuchet MS" w:hAnsi="Calibri" w:cs="Trebuchet MS"/>
          <w:b/>
          <w:spacing w:val="-2"/>
          <w:sz w:val="24"/>
          <w:szCs w:val="22"/>
          <w:u w:val="single"/>
        </w:rPr>
        <w:t>E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R</w:t>
      </w:r>
      <w:r w:rsidRPr="00201A23">
        <w:rPr>
          <w:rFonts w:ascii="Calibri" w:eastAsia="Trebuchet MS" w:hAnsi="Calibri" w:cs="Trebuchet MS"/>
          <w:b/>
          <w:spacing w:val="1"/>
          <w:sz w:val="24"/>
          <w:szCs w:val="22"/>
          <w:u w:val="single"/>
        </w:rPr>
        <w:t>T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IF</w:t>
      </w:r>
      <w:r w:rsidRPr="00201A23">
        <w:rPr>
          <w:rFonts w:ascii="Calibri" w:eastAsia="Trebuchet MS" w:hAnsi="Calibri" w:cs="Trebuchet MS"/>
          <w:b/>
          <w:spacing w:val="1"/>
          <w:sz w:val="24"/>
          <w:szCs w:val="22"/>
          <w:u w:val="single"/>
        </w:rPr>
        <w:t>I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C</w:t>
      </w: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A</w:t>
      </w:r>
      <w:r w:rsidRPr="00201A23">
        <w:rPr>
          <w:rFonts w:ascii="Calibri" w:eastAsia="Trebuchet MS" w:hAnsi="Calibri" w:cs="Trebuchet MS"/>
          <w:b/>
          <w:spacing w:val="1"/>
          <w:sz w:val="24"/>
          <w:szCs w:val="22"/>
          <w:u w:val="single"/>
        </w:rPr>
        <w:t>T</w:t>
      </w: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E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S</w:t>
      </w:r>
      <w:r w:rsidRPr="00201A23">
        <w:rPr>
          <w:rFonts w:ascii="Calibri" w:eastAsia="Trebuchet MS" w:hAnsi="Calibri" w:cs="Trebuchet MS"/>
          <w:b/>
          <w:sz w:val="24"/>
          <w:szCs w:val="22"/>
        </w:rPr>
        <w:t xml:space="preserve"> : </w:t>
      </w:r>
      <w:r w:rsidR="00F9520E" w:rsidRPr="00201A23">
        <w:rPr>
          <w:rFonts w:ascii="Calibri" w:eastAsia="Arial" w:hAnsi="Calibri" w:cs="Arial"/>
          <w:spacing w:val="-1"/>
          <w:sz w:val="22"/>
          <w:szCs w:val="22"/>
        </w:rPr>
        <w:t>M</w:t>
      </w:r>
      <w:r w:rsidR="00F9520E" w:rsidRPr="00201A23">
        <w:rPr>
          <w:rFonts w:ascii="Calibri" w:eastAsia="Arial" w:hAnsi="Calibri" w:cs="Arial"/>
          <w:sz w:val="22"/>
          <w:szCs w:val="22"/>
        </w:rPr>
        <w:t>CP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z w:val="22"/>
          <w:szCs w:val="22"/>
        </w:rPr>
        <w:t>Certi</w:t>
      </w:r>
      <w:r w:rsidR="00F9520E"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="00F9520E" w:rsidRPr="00201A23">
        <w:rPr>
          <w:rFonts w:ascii="Calibri" w:eastAsia="Arial" w:hAnsi="Calibri" w:cs="Arial"/>
          <w:sz w:val="22"/>
          <w:szCs w:val="22"/>
        </w:rPr>
        <w:t>i</w:t>
      </w:r>
      <w:r w:rsidR="00F9520E"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="00F9520E" w:rsidRPr="00201A23">
        <w:rPr>
          <w:rFonts w:ascii="Calibri" w:eastAsia="Arial" w:hAnsi="Calibri" w:cs="Arial"/>
          <w:sz w:val="22"/>
          <w:szCs w:val="22"/>
        </w:rPr>
        <w:t>d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z w:val="22"/>
          <w:szCs w:val="22"/>
        </w:rPr>
        <w:t>in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pacing w:val="-2"/>
          <w:sz w:val="22"/>
          <w:szCs w:val="22"/>
        </w:rPr>
        <w:t>w</w:t>
      </w:r>
      <w:r w:rsidR="00F9520E" w:rsidRPr="00201A23">
        <w:rPr>
          <w:rFonts w:ascii="Calibri" w:eastAsia="Arial" w:hAnsi="Calibri" w:cs="Arial"/>
          <w:spacing w:val="3"/>
          <w:sz w:val="22"/>
          <w:szCs w:val="22"/>
        </w:rPr>
        <w:t>e</w:t>
      </w:r>
      <w:r w:rsidR="00F9520E" w:rsidRPr="00201A23">
        <w:rPr>
          <w:rFonts w:ascii="Calibri" w:eastAsia="Arial" w:hAnsi="Calibri" w:cs="Arial"/>
          <w:sz w:val="22"/>
          <w:szCs w:val="22"/>
        </w:rPr>
        <w:t>b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pp</w:t>
      </w:r>
      <w:r w:rsidR="00F9520E" w:rsidRPr="00201A23">
        <w:rPr>
          <w:rFonts w:ascii="Calibri" w:eastAsia="Arial" w:hAnsi="Calibri" w:cs="Arial"/>
          <w:sz w:val="22"/>
          <w:szCs w:val="22"/>
        </w:rPr>
        <w:t>l</w:t>
      </w:r>
      <w:r w:rsidR="00F9520E"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="00F9520E" w:rsidRPr="00201A23">
        <w:rPr>
          <w:rFonts w:ascii="Calibri" w:eastAsia="Arial" w:hAnsi="Calibri" w:cs="Arial"/>
          <w:sz w:val="22"/>
          <w:szCs w:val="22"/>
        </w:rPr>
        <w:t>c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="00F9520E" w:rsidRPr="00201A23">
        <w:rPr>
          <w:rFonts w:ascii="Calibri" w:eastAsia="Arial" w:hAnsi="Calibri" w:cs="Arial"/>
          <w:sz w:val="22"/>
          <w:szCs w:val="22"/>
        </w:rPr>
        <w:t>ti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="00F9520E" w:rsidRPr="00201A23">
        <w:rPr>
          <w:rFonts w:ascii="Calibri" w:eastAsia="Arial" w:hAnsi="Calibri" w:cs="Arial"/>
          <w:sz w:val="22"/>
          <w:szCs w:val="22"/>
        </w:rPr>
        <w:t>n</w:t>
      </w:r>
      <w:r w:rsidR="00F9520E"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="00F9520E" w:rsidRPr="00201A23">
        <w:rPr>
          <w:rFonts w:ascii="Calibri" w:eastAsia="Arial" w:hAnsi="Calibri" w:cs="Arial"/>
          <w:sz w:val="22"/>
          <w:szCs w:val="22"/>
        </w:rPr>
        <w:t>sing</w:t>
      </w:r>
      <w:r w:rsidR="00F9520E"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="00F9520E" w:rsidRPr="00201A23">
        <w:rPr>
          <w:rFonts w:ascii="Calibri" w:eastAsia="Arial" w:hAnsi="Calibri" w:cs="Arial"/>
          <w:spacing w:val="-2"/>
          <w:sz w:val="22"/>
          <w:szCs w:val="22"/>
        </w:rPr>
        <w:t>s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p</w:t>
      </w:r>
      <w:r w:rsidR="00F9520E" w:rsidRPr="00201A23">
        <w:rPr>
          <w:rFonts w:ascii="Calibri" w:eastAsia="Arial" w:hAnsi="Calibri" w:cs="Arial"/>
          <w:sz w:val="22"/>
          <w:szCs w:val="22"/>
        </w:rPr>
        <w:t>.</w:t>
      </w:r>
      <w:r w:rsidR="00F9520E" w:rsidRPr="00201A23">
        <w:rPr>
          <w:rFonts w:ascii="Calibri" w:eastAsia="Arial" w:hAnsi="Calibri" w:cs="Arial"/>
          <w:spacing w:val="-1"/>
          <w:sz w:val="22"/>
          <w:szCs w:val="22"/>
        </w:rPr>
        <w:t>ne</w:t>
      </w:r>
      <w:r w:rsidR="00F9520E" w:rsidRPr="00201A23">
        <w:rPr>
          <w:rFonts w:ascii="Calibri" w:eastAsia="Arial" w:hAnsi="Calibri" w:cs="Arial"/>
          <w:sz w:val="22"/>
          <w:szCs w:val="22"/>
        </w:rPr>
        <w:t>t</w:t>
      </w:r>
    </w:p>
    <w:p w:rsidR="00E31CF8" w:rsidRPr="00201A23" w:rsidRDefault="00E31CF8">
      <w:pPr>
        <w:spacing w:before="8" w:line="1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>
      <w:pPr>
        <w:spacing w:line="460" w:lineRule="atLeast"/>
        <w:ind w:left="193" w:right="7720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PR</w:t>
      </w: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O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J</w:t>
      </w: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E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C</w:t>
      </w:r>
      <w:r w:rsidRPr="00201A23">
        <w:rPr>
          <w:rFonts w:ascii="Calibri" w:eastAsia="Trebuchet MS" w:hAnsi="Calibri" w:cs="Trebuchet MS"/>
          <w:b/>
          <w:spacing w:val="3"/>
          <w:sz w:val="24"/>
          <w:szCs w:val="22"/>
          <w:u w:val="single"/>
        </w:rPr>
        <w:t>T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S</w:t>
      </w:r>
      <w:r w:rsidRPr="00201A23">
        <w:rPr>
          <w:rFonts w:ascii="Calibri" w:eastAsia="Trebuchet MS" w:hAnsi="Calibri" w:cs="Trebuchet MS"/>
          <w:b/>
          <w:spacing w:val="-10"/>
          <w:sz w:val="24"/>
          <w:szCs w:val="22"/>
          <w:u w:val="single"/>
        </w:rPr>
        <w:t xml:space="preserve"> </w:t>
      </w:r>
      <w:r w:rsidRPr="00201A23">
        <w:rPr>
          <w:rFonts w:ascii="Calibri" w:eastAsia="Trebuchet MS" w:hAnsi="Calibri" w:cs="Trebuchet MS"/>
          <w:b/>
          <w:spacing w:val="2"/>
          <w:sz w:val="24"/>
          <w:szCs w:val="22"/>
          <w:u w:val="single"/>
        </w:rPr>
        <w:t>U</w:t>
      </w:r>
      <w:r w:rsidRPr="00201A23">
        <w:rPr>
          <w:rFonts w:ascii="Calibri" w:eastAsia="Trebuchet MS" w:hAnsi="Calibri" w:cs="Trebuchet MS"/>
          <w:b/>
          <w:spacing w:val="1"/>
          <w:sz w:val="24"/>
          <w:szCs w:val="22"/>
          <w:u w:val="single"/>
        </w:rPr>
        <w:t>N</w:t>
      </w:r>
      <w:r w:rsidRPr="00201A23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D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ERT</w:t>
      </w:r>
      <w:r w:rsidRPr="00201A23">
        <w:rPr>
          <w:rFonts w:ascii="Calibri" w:eastAsia="Trebuchet MS" w:hAnsi="Calibri" w:cs="Trebuchet MS"/>
          <w:b/>
          <w:spacing w:val="1"/>
          <w:sz w:val="24"/>
          <w:szCs w:val="22"/>
          <w:u w:val="single"/>
        </w:rPr>
        <w:t>A</w:t>
      </w:r>
      <w:r w:rsidRPr="00201A23">
        <w:rPr>
          <w:rFonts w:ascii="Calibri" w:eastAsia="Trebuchet MS" w:hAnsi="Calibri" w:cs="Trebuchet MS"/>
          <w:b/>
          <w:spacing w:val="2"/>
          <w:sz w:val="24"/>
          <w:szCs w:val="22"/>
          <w:u w:val="single"/>
        </w:rPr>
        <w:t>K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>E</w:t>
      </w:r>
      <w:r w:rsidRPr="00201A23">
        <w:rPr>
          <w:rFonts w:ascii="Calibri" w:eastAsia="Trebuchet MS" w:hAnsi="Calibri" w:cs="Trebuchet MS"/>
          <w:b/>
          <w:spacing w:val="1"/>
          <w:sz w:val="24"/>
          <w:szCs w:val="22"/>
          <w:u w:val="single"/>
        </w:rPr>
        <w:t>N</w:t>
      </w:r>
      <w:r w:rsidRPr="00201A23">
        <w:rPr>
          <w:rFonts w:ascii="Calibri" w:eastAsia="Trebuchet MS" w:hAnsi="Calibri" w:cs="Trebuchet MS"/>
          <w:b/>
          <w:sz w:val="24"/>
          <w:szCs w:val="22"/>
          <w:u w:val="single"/>
        </w:rPr>
        <w:t xml:space="preserve">: </w:t>
      </w:r>
      <w:hyperlink r:id="rId8">
        <w:r w:rsidRPr="00201A23">
          <w:rPr>
            <w:rFonts w:ascii="Calibri" w:eastAsia="Trebuchet MS" w:hAnsi="Calibri" w:cs="Trebuchet MS"/>
            <w:b/>
            <w:color w:val="0000FF"/>
            <w:spacing w:val="-1"/>
            <w:sz w:val="22"/>
            <w:szCs w:val="22"/>
            <w:u w:val="thick" w:color="0000FF"/>
          </w:rPr>
          <w:t>D</w:t>
        </w:r>
        <w:r w:rsidRPr="00201A23">
          <w:rPr>
            <w:rFonts w:ascii="Calibri" w:eastAsia="Trebuchet MS" w:hAnsi="Calibri" w:cs="Trebuchet MS"/>
            <w:b/>
            <w:color w:val="0000FF"/>
            <w:sz w:val="22"/>
            <w:szCs w:val="22"/>
            <w:u w:val="thick" w:color="0000FF"/>
          </w:rPr>
          <w:t>o</w:t>
        </w:r>
        <w:r w:rsidRPr="00201A23">
          <w:rPr>
            <w:rFonts w:ascii="Calibri" w:eastAsia="Trebuchet MS" w:hAnsi="Calibri" w:cs="Trebuchet MS"/>
            <w:b/>
            <w:color w:val="0000FF"/>
            <w:spacing w:val="-1"/>
            <w:sz w:val="22"/>
            <w:szCs w:val="22"/>
            <w:u w:val="thick" w:color="0000FF"/>
          </w:rPr>
          <w:t>c</w:t>
        </w:r>
        <w:r w:rsidRPr="00201A23">
          <w:rPr>
            <w:rFonts w:ascii="Calibri" w:eastAsia="Trebuchet MS" w:hAnsi="Calibri" w:cs="Trebuchet MS"/>
            <w:b/>
            <w:color w:val="0000FF"/>
            <w:sz w:val="22"/>
            <w:szCs w:val="22"/>
            <w:u w:val="thick" w:color="0000FF"/>
          </w:rPr>
          <w:t>s</w:t>
        </w:r>
        <w:r w:rsidRPr="00201A23">
          <w:rPr>
            <w:rFonts w:ascii="Calibri" w:eastAsia="Trebuchet MS" w:hAnsi="Calibri" w:cs="Trebuchet MS"/>
            <w:b/>
            <w:color w:val="0000FF"/>
            <w:spacing w:val="3"/>
            <w:sz w:val="22"/>
            <w:szCs w:val="22"/>
            <w:u w:val="thick" w:color="0000FF"/>
          </w:rPr>
          <w:t>t</w:t>
        </w:r>
        <w:r w:rsidRPr="00201A23">
          <w:rPr>
            <w:rFonts w:ascii="Calibri" w:eastAsia="Trebuchet MS" w:hAnsi="Calibri" w:cs="Trebuchet MS"/>
            <w:b/>
            <w:color w:val="0000FF"/>
            <w:sz w:val="22"/>
            <w:szCs w:val="22"/>
            <w:u w:val="thick" w:color="0000FF"/>
          </w:rPr>
          <w:t>ar</w:t>
        </w:r>
      </w:hyperlink>
    </w:p>
    <w:p w:rsidR="00E31CF8" w:rsidRPr="00201A23" w:rsidRDefault="00E31CF8">
      <w:pPr>
        <w:spacing w:before="3"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201A23">
      <w:pPr>
        <w:spacing w:before="37"/>
        <w:ind w:left="180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pacing w:val="5"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-9"/>
          <w:sz w:val="22"/>
          <w:szCs w:val="22"/>
        </w:rPr>
        <w:t>y</w:t>
      </w:r>
      <w:r w:rsidRPr="00201A23">
        <w:rPr>
          <w:rFonts w:ascii="Calibri" w:eastAsia="Arial" w:hAnsi="Calibri" w:cs="Arial"/>
          <w:b/>
          <w:sz w:val="22"/>
          <w:szCs w:val="22"/>
        </w:rPr>
        <w:t>p</w:t>
      </w:r>
      <w:r w:rsidRPr="00201A23">
        <w:rPr>
          <w:rFonts w:ascii="Calibri" w:eastAsia="Arial" w:hAnsi="Calibri" w:cs="Arial"/>
          <w:b/>
          <w:spacing w:val="3"/>
          <w:sz w:val="22"/>
          <w:szCs w:val="22"/>
        </w:rPr>
        <w:t>e</w:t>
      </w:r>
      <w:r w:rsidRPr="00201A23">
        <w:rPr>
          <w:rFonts w:ascii="Calibri" w:eastAsia="Arial" w:hAnsi="Calibri" w:cs="Arial"/>
          <w:b/>
          <w:sz w:val="22"/>
          <w:szCs w:val="22"/>
        </w:rPr>
        <w:t>:</w:t>
      </w:r>
      <w:r w:rsidRPr="00201A23">
        <w:rPr>
          <w:rFonts w:ascii="Calibri" w:eastAsia="Arial" w:hAnsi="Calibri" w:cs="Arial"/>
          <w:b/>
          <w:spacing w:val="-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8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pp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n</w:t>
      </w:r>
    </w:p>
    <w:p w:rsidR="00E31CF8" w:rsidRPr="00201A23" w:rsidRDefault="00E31CF8" w:rsidP="00201A23">
      <w:pPr>
        <w:spacing w:before="5" w:line="200" w:lineRule="exact"/>
        <w:ind w:left="180"/>
        <w:rPr>
          <w:rFonts w:ascii="Calibri" w:hAnsi="Calibri"/>
          <w:sz w:val="22"/>
          <w:szCs w:val="22"/>
        </w:rPr>
      </w:pPr>
    </w:p>
    <w:p w:rsidR="00E31CF8" w:rsidRPr="00201A23" w:rsidRDefault="00F9520E" w:rsidP="00201A23">
      <w:pPr>
        <w:ind w:left="180"/>
        <w:rPr>
          <w:rFonts w:ascii="Calibri" w:hAnsi="Calibri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De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sc</w:t>
      </w:r>
      <w:r w:rsidRPr="00201A23">
        <w:rPr>
          <w:rFonts w:ascii="Calibri" w:eastAsia="Arial" w:hAnsi="Calibri" w:cs="Arial"/>
          <w:b/>
          <w:sz w:val="22"/>
          <w:szCs w:val="22"/>
        </w:rPr>
        <w:t>ript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n</w:t>
      </w:r>
      <w:r w:rsidRPr="00201A23">
        <w:rPr>
          <w:rFonts w:ascii="Calibri" w:hAnsi="Calibri"/>
          <w:sz w:val="22"/>
          <w:szCs w:val="22"/>
        </w:rPr>
        <w:t>:</w:t>
      </w:r>
      <w:r w:rsidRPr="00201A23">
        <w:rPr>
          <w:rFonts w:ascii="Calibri" w:hAnsi="Calibri"/>
          <w:spacing w:val="-1"/>
          <w:sz w:val="22"/>
          <w:szCs w:val="22"/>
        </w:rPr>
        <w:t xml:space="preserve"> </w:t>
      </w:r>
      <w:r w:rsidRPr="00201A23">
        <w:rPr>
          <w:rFonts w:ascii="Calibri" w:hAnsi="Calibri"/>
          <w:sz w:val="22"/>
          <w:szCs w:val="22"/>
        </w:rPr>
        <w:t>Q</w:t>
      </w:r>
      <w:r w:rsidRPr="00201A23">
        <w:rPr>
          <w:rFonts w:ascii="Calibri" w:hAnsi="Calibri"/>
          <w:spacing w:val="-1"/>
          <w:sz w:val="22"/>
          <w:szCs w:val="22"/>
        </w:rPr>
        <w:t>u</w:t>
      </w:r>
      <w:r w:rsidRPr="00201A23">
        <w:rPr>
          <w:rFonts w:ascii="Calibri" w:hAnsi="Calibri"/>
          <w:sz w:val="22"/>
          <w:szCs w:val="22"/>
        </w:rPr>
        <w:t>ic</w:t>
      </w:r>
      <w:r w:rsidRPr="00201A23">
        <w:rPr>
          <w:rFonts w:ascii="Calibri" w:hAnsi="Calibri"/>
          <w:spacing w:val="-1"/>
          <w:sz w:val="22"/>
          <w:szCs w:val="22"/>
        </w:rPr>
        <w:t>k</w:t>
      </w:r>
      <w:r w:rsidRPr="00201A23">
        <w:rPr>
          <w:rFonts w:ascii="Calibri" w:hAnsi="Calibri"/>
          <w:spacing w:val="2"/>
          <w:sz w:val="22"/>
          <w:szCs w:val="22"/>
        </w:rPr>
        <w:t>l</w:t>
      </w:r>
      <w:r w:rsidRPr="00201A23">
        <w:rPr>
          <w:rFonts w:ascii="Calibri" w:hAnsi="Calibri"/>
          <w:sz w:val="22"/>
          <w:szCs w:val="22"/>
        </w:rPr>
        <w:t>y</w:t>
      </w:r>
      <w:r w:rsidRPr="00201A23">
        <w:rPr>
          <w:rFonts w:ascii="Calibri" w:hAnsi="Calibri"/>
          <w:spacing w:val="-9"/>
          <w:sz w:val="22"/>
          <w:szCs w:val="22"/>
        </w:rPr>
        <w:t xml:space="preserve"> </w:t>
      </w:r>
      <w:r w:rsidRPr="00201A23">
        <w:rPr>
          <w:rFonts w:ascii="Calibri" w:hAnsi="Calibri"/>
          <w:spacing w:val="3"/>
          <w:sz w:val="22"/>
          <w:szCs w:val="22"/>
        </w:rPr>
        <w:t>a</w:t>
      </w:r>
      <w:r w:rsidRPr="00201A23">
        <w:rPr>
          <w:rFonts w:ascii="Calibri" w:hAnsi="Calibri"/>
          <w:spacing w:val="-1"/>
          <w:sz w:val="22"/>
          <w:szCs w:val="22"/>
        </w:rPr>
        <w:t>n</w:t>
      </w:r>
      <w:r w:rsidRPr="00201A23">
        <w:rPr>
          <w:rFonts w:ascii="Calibri" w:hAnsi="Calibri"/>
          <w:sz w:val="22"/>
          <w:szCs w:val="22"/>
        </w:rPr>
        <w:t>d</w:t>
      </w:r>
      <w:r w:rsidRPr="00201A23">
        <w:rPr>
          <w:rFonts w:ascii="Calibri" w:hAnsi="Calibri"/>
          <w:spacing w:val="-2"/>
          <w:sz w:val="22"/>
          <w:szCs w:val="22"/>
        </w:rPr>
        <w:t xml:space="preserve"> </w:t>
      </w:r>
      <w:r w:rsidRPr="00201A23">
        <w:rPr>
          <w:rFonts w:ascii="Calibri" w:hAnsi="Calibri"/>
          <w:spacing w:val="-1"/>
          <w:sz w:val="22"/>
          <w:szCs w:val="22"/>
        </w:rPr>
        <w:t>s</w:t>
      </w:r>
      <w:r w:rsidRPr="00201A23">
        <w:rPr>
          <w:rFonts w:ascii="Calibri" w:hAnsi="Calibri"/>
          <w:sz w:val="22"/>
          <w:szCs w:val="22"/>
        </w:rPr>
        <w:t>e</w:t>
      </w:r>
      <w:r w:rsidRPr="00201A23">
        <w:rPr>
          <w:rFonts w:ascii="Calibri" w:hAnsi="Calibri"/>
          <w:spacing w:val="3"/>
          <w:sz w:val="22"/>
          <w:szCs w:val="22"/>
        </w:rPr>
        <w:t>c</w:t>
      </w:r>
      <w:r w:rsidRPr="00201A23">
        <w:rPr>
          <w:rFonts w:ascii="Calibri" w:hAnsi="Calibri"/>
          <w:spacing w:val="-1"/>
          <w:sz w:val="22"/>
          <w:szCs w:val="22"/>
        </w:rPr>
        <w:t>u</w:t>
      </w:r>
      <w:r w:rsidRPr="00201A23">
        <w:rPr>
          <w:rFonts w:ascii="Calibri" w:hAnsi="Calibri"/>
          <w:spacing w:val="1"/>
          <w:sz w:val="22"/>
          <w:szCs w:val="22"/>
        </w:rPr>
        <w:t>r</w:t>
      </w:r>
      <w:r w:rsidRPr="00201A23">
        <w:rPr>
          <w:rFonts w:ascii="Calibri" w:hAnsi="Calibri"/>
          <w:sz w:val="22"/>
          <w:szCs w:val="22"/>
        </w:rPr>
        <w:t>e</w:t>
      </w:r>
      <w:r w:rsidRPr="00201A23">
        <w:rPr>
          <w:rFonts w:ascii="Calibri" w:hAnsi="Calibri"/>
          <w:spacing w:val="2"/>
          <w:sz w:val="22"/>
          <w:szCs w:val="22"/>
        </w:rPr>
        <w:t>l</w:t>
      </w:r>
      <w:r w:rsidRPr="00201A23">
        <w:rPr>
          <w:rFonts w:ascii="Calibri" w:hAnsi="Calibri"/>
          <w:sz w:val="22"/>
          <w:szCs w:val="22"/>
        </w:rPr>
        <w:t>y</w:t>
      </w:r>
      <w:r w:rsidRPr="00201A23">
        <w:rPr>
          <w:rFonts w:ascii="Calibri" w:hAnsi="Calibri"/>
          <w:spacing w:val="-10"/>
          <w:sz w:val="22"/>
          <w:szCs w:val="22"/>
        </w:rPr>
        <w:t xml:space="preserve"> </w:t>
      </w:r>
      <w:r w:rsidRPr="00201A23">
        <w:rPr>
          <w:rFonts w:ascii="Calibri" w:hAnsi="Calibri"/>
          <w:sz w:val="22"/>
          <w:szCs w:val="22"/>
        </w:rPr>
        <w:t>c</w:t>
      </w:r>
      <w:r w:rsidRPr="00201A23">
        <w:rPr>
          <w:rFonts w:ascii="Calibri" w:hAnsi="Calibri"/>
          <w:spacing w:val="1"/>
          <w:sz w:val="22"/>
          <w:szCs w:val="22"/>
        </w:rPr>
        <w:t>ap</w:t>
      </w:r>
      <w:r w:rsidRPr="00201A23">
        <w:rPr>
          <w:rFonts w:ascii="Calibri" w:hAnsi="Calibri"/>
          <w:spacing w:val="2"/>
          <w:sz w:val="22"/>
          <w:szCs w:val="22"/>
        </w:rPr>
        <w:t>t</w:t>
      </w:r>
      <w:r w:rsidRPr="00201A23">
        <w:rPr>
          <w:rFonts w:ascii="Calibri" w:hAnsi="Calibri"/>
          <w:spacing w:val="-1"/>
          <w:sz w:val="22"/>
          <w:szCs w:val="22"/>
        </w:rPr>
        <w:t>u</w:t>
      </w:r>
      <w:r w:rsidRPr="00201A23">
        <w:rPr>
          <w:rFonts w:ascii="Calibri" w:hAnsi="Calibri"/>
          <w:spacing w:val="1"/>
          <w:sz w:val="22"/>
          <w:szCs w:val="22"/>
        </w:rPr>
        <w:t>r</w:t>
      </w:r>
      <w:r w:rsidRPr="00201A23">
        <w:rPr>
          <w:rFonts w:ascii="Calibri" w:hAnsi="Calibri"/>
          <w:sz w:val="22"/>
          <w:szCs w:val="22"/>
        </w:rPr>
        <w:t>e,</w:t>
      </w:r>
      <w:r w:rsidRPr="00201A23">
        <w:rPr>
          <w:rFonts w:ascii="Calibri" w:hAnsi="Calibri"/>
          <w:spacing w:val="-5"/>
          <w:sz w:val="22"/>
          <w:szCs w:val="22"/>
        </w:rPr>
        <w:t xml:space="preserve"> </w:t>
      </w:r>
      <w:r w:rsidRPr="00201A23">
        <w:rPr>
          <w:rFonts w:ascii="Calibri" w:hAnsi="Calibri"/>
          <w:spacing w:val="1"/>
          <w:sz w:val="22"/>
          <w:szCs w:val="22"/>
        </w:rPr>
        <w:t>pro</w:t>
      </w:r>
      <w:r w:rsidRPr="00201A23">
        <w:rPr>
          <w:rFonts w:ascii="Calibri" w:hAnsi="Calibri"/>
          <w:sz w:val="22"/>
          <w:szCs w:val="22"/>
        </w:rPr>
        <w:t>c</w:t>
      </w:r>
      <w:r w:rsidRPr="00201A23">
        <w:rPr>
          <w:rFonts w:ascii="Calibri" w:hAnsi="Calibri"/>
          <w:spacing w:val="1"/>
          <w:sz w:val="22"/>
          <w:szCs w:val="22"/>
        </w:rPr>
        <w:t>e</w:t>
      </w:r>
      <w:r w:rsidRPr="00201A23">
        <w:rPr>
          <w:rFonts w:ascii="Calibri" w:hAnsi="Calibri"/>
          <w:spacing w:val="-1"/>
          <w:sz w:val="22"/>
          <w:szCs w:val="22"/>
        </w:rPr>
        <w:t>ss</w:t>
      </w:r>
      <w:r w:rsidRPr="00201A23">
        <w:rPr>
          <w:rFonts w:ascii="Calibri" w:hAnsi="Calibri"/>
          <w:sz w:val="22"/>
          <w:szCs w:val="22"/>
        </w:rPr>
        <w:t>,</w:t>
      </w:r>
      <w:r w:rsidRPr="00201A23">
        <w:rPr>
          <w:rFonts w:ascii="Calibri" w:hAnsi="Calibri"/>
          <w:spacing w:val="-5"/>
          <w:sz w:val="22"/>
          <w:szCs w:val="22"/>
        </w:rPr>
        <w:t xml:space="preserve"> </w:t>
      </w:r>
      <w:r w:rsidRPr="00201A23">
        <w:rPr>
          <w:rFonts w:ascii="Calibri" w:hAnsi="Calibri"/>
          <w:sz w:val="22"/>
          <w:szCs w:val="22"/>
        </w:rPr>
        <w:t>a</w:t>
      </w:r>
      <w:r w:rsidRPr="00201A23">
        <w:rPr>
          <w:rFonts w:ascii="Calibri" w:hAnsi="Calibri"/>
          <w:spacing w:val="-1"/>
          <w:sz w:val="22"/>
          <w:szCs w:val="22"/>
        </w:rPr>
        <w:t>n</w:t>
      </w:r>
      <w:r w:rsidRPr="00201A23">
        <w:rPr>
          <w:rFonts w:ascii="Calibri" w:hAnsi="Calibri"/>
          <w:sz w:val="22"/>
          <w:szCs w:val="22"/>
        </w:rPr>
        <w:t>d</w:t>
      </w:r>
      <w:r w:rsidRPr="00201A23">
        <w:rPr>
          <w:rFonts w:ascii="Calibri" w:hAnsi="Calibri"/>
          <w:spacing w:val="-2"/>
          <w:sz w:val="22"/>
          <w:szCs w:val="22"/>
        </w:rPr>
        <w:t xml:space="preserve"> </w:t>
      </w:r>
      <w:r w:rsidRPr="00201A23">
        <w:rPr>
          <w:rFonts w:ascii="Calibri" w:hAnsi="Calibri"/>
          <w:spacing w:val="1"/>
          <w:sz w:val="22"/>
          <w:szCs w:val="22"/>
        </w:rPr>
        <w:t>ro</w:t>
      </w:r>
      <w:r w:rsidRPr="00201A23">
        <w:rPr>
          <w:rFonts w:ascii="Calibri" w:hAnsi="Calibri"/>
          <w:spacing w:val="-1"/>
          <w:sz w:val="22"/>
          <w:szCs w:val="22"/>
        </w:rPr>
        <w:t>u</w:t>
      </w:r>
      <w:r w:rsidRPr="00201A23">
        <w:rPr>
          <w:rFonts w:ascii="Calibri" w:hAnsi="Calibri"/>
          <w:sz w:val="22"/>
          <w:szCs w:val="22"/>
        </w:rPr>
        <w:t>te</w:t>
      </w:r>
      <w:r w:rsidRPr="00201A23">
        <w:rPr>
          <w:rFonts w:ascii="Calibri" w:hAnsi="Calibri"/>
          <w:spacing w:val="5"/>
          <w:sz w:val="22"/>
          <w:szCs w:val="22"/>
        </w:rPr>
        <w:t xml:space="preserve"> </w:t>
      </w:r>
      <w:r w:rsidRPr="00201A23">
        <w:rPr>
          <w:rFonts w:ascii="Calibri" w:hAnsi="Calibri"/>
          <w:spacing w:val="-4"/>
          <w:sz w:val="22"/>
          <w:szCs w:val="22"/>
        </w:rPr>
        <w:t>y</w:t>
      </w:r>
      <w:r w:rsidRPr="00201A23">
        <w:rPr>
          <w:rFonts w:ascii="Calibri" w:hAnsi="Calibri"/>
          <w:spacing w:val="1"/>
          <w:sz w:val="22"/>
          <w:szCs w:val="22"/>
        </w:rPr>
        <w:t>o</w:t>
      </w:r>
      <w:r w:rsidRPr="00201A23">
        <w:rPr>
          <w:rFonts w:ascii="Calibri" w:hAnsi="Calibri"/>
          <w:spacing w:val="-1"/>
          <w:sz w:val="22"/>
          <w:szCs w:val="22"/>
        </w:rPr>
        <w:t>u</w:t>
      </w:r>
      <w:r w:rsidRPr="00201A23">
        <w:rPr>
          <w:rFonts w:ascii="Calibri" w:hAnsi="Calibri"/>
          <w:sz w:val="22"/>
          <w:szCs w:val="22"/>
        </w:rPr>
        <w:t>r</w:t>
      </w:r>
      <w:r w:rsidRPr="00201A23">
        <w:rPr>
          <w:rFonts w:ascii="Calibri" w:hAnsi="Calibri"/>
          <w:spacing w:val="-3"/>
          <w:sz w:val="22"/>
          <w:szCs w:val="22"/>
        </w:rPr>
        <w:t xml:space="preserve"> </w:t>
      </w:r>
      <w:r w:rsidRPr="00201A23">
        <w:rPr>
          <w:rFonts w:ascii="Calibri" w:hAnsi="Calibri"/>
          <w:sz w:val="22"/>
          <w:szCs w:val="22"/>
        </w:rPr>
        <w:t>D</w:t>
      </w:r>
      <w:r w:rsidRPr="00201A23">
        <w:rPr>
          <w:rFonts w:ascii="Calibri" w:hAnsi="Calibri"/>
          <w:spacing w:val="1"/>
          <w:sz w:val="22"/>
          <w:szCs w:val="22"/>
        </w:rPr>
        <w:t>o</w:t>
      </w:r>
      <w:r w:rsidRPr="00201A23">
        <w:rPr>
          <w:rFonts w:ascii="Calibri" w:hAnsi="Calibri"/>
          <w:sz w:val="22"/>
          <w:szCs w:val="22"/>
        </w:rPr>
        <w:t>c</w:t>
      </w:r>
      <w:r w:rsidRPr="00201A23">
        <w:rPr>
          <w:rFonts w:ascii="Calibri" w:hAnsi="Calibri"/>
          <w:spacing w:val="1"/>
          <w:sz w:val="22"/>
          <w:szCs w:val="22"/>
        </w:rPr>
        <w:t>u</w:t>
      </w:r>
      <w:r w:rsidRPr="00201A23">
        <w:rPr>
          <w:rFonts w:ascii="Calibri" w:hAnsi="Calibri"/>
          <w:spacing w:val="-1"/>
          <w:sz w:val="22"/>
          <w:szCs w:val="22"/>
        </w:rPr>
        <w:t>m</w:t>
      </w:r>
      <w:r w:rsidRPr="00201A23">
        <w:rPr>
          <w:rFonts w:ascii="Calibri" w:hAnsi="Calibri"/>
          <w:spacing w:val="3"/>
          <w:sz w:val="22"/>
          <w:szCs w:val="22"/>
        </w:rPr>
        <w:t>e</w:t>
      </w:r>
      <w:r w:rsidRPr="00201A23">
        <w:rPr>
          <w:rFonts w:ascii="Calibri" w:hAnsi="Calibri"/>
          <w:spacing w:val="-1"/>
          <w:sz w:val="22"/>
          <w:szCs w:val="22"/>
        </w:rPr>
        <w:t>n</w:t>
      </w:r>
      <w:r w:rsidRPr="00201A23">
        <w:rPr>
          <w:rFonts w:ascii="Calibri" w:hAnsi="Calibri"/>
          <w:sz w:val="22"/>
          <w:szCs w:val="22"/>
        </w:rPr>
        <w:t>ts</w:t>
      </w:r>
      <w:r w:rsidRPr="00201A23">
        <w:rPr>
          <w:rFonts w:ascii="Calibri" w:hAnsi="Calibri"/>
          <w:spacing w:val="-9"/>
          <w:sz w:val="22"/>
          <w:szCs w:val="22"/>
        </w:rPr>
        <w:t xml:space="preserve"> </w:t>
      </w:r>
      <w:r w:rsidRPr="00201A23">
        <w:rPr>
          <w:rFonts w:ascii="Calibri" w:hAnsi="Calibri"/>
          <w:spacing w:val="3"/>
          <w:sz w:val="22"/>
          <w:szCs w:val="22"/>
        </w:rPr>
        <w:t>a</w:t>
      </w:r>
      <w:r w:rsidRPr="00201A23">
        <w:rPr>
          <w:rFonts w:ascii="Calibri" w:hAnsi="Calibri"/>
          <w:spacing w:val="-1"/>
          <w:sz w:val="22"/>
          <w:szCs w:val="22"/>
        </w:rPr>
        <w:t>u</w:t>
      </w:r>
      <w:r w:rsidRPr="00201A23">
        <w:rPr>
          <w:rFonts w:ascii="Calibri" w:hAnsi="Calibri"/>
          <w:sz w:val="22"/>
          <w:szCs w:val="22"/>
        </w:rPr>
        <w:t>t</w:t>
      </w:r>
      <w:r w:rsidRPr="00201A23">
        <w:rPr>
          <w:rFonts w:ascii="Calibri" w:hAnsi="Calibri"/>
          <w:spacing w:val="3"/>
          <w:sz w:val="22"/>
          <w:szCs w:val="22"/>
        </w:rPr>
        <w:t>o</w:t>
      </w:r>
      <w:r w:rsidRPr="00201A23">
        <w:rPr>
          <w:rFonts w:ascii="Calibri" w:hAnsi="Calibri"/>
          <w:spacing w:val="-4"/>
          <w:sz w:val="22"/>
          <w:szCs w:val="22"/>
        </w:rPr>
        <w:t>m</w:t>
      </w:r>
      <w:r w:rsidRPr="00201A23">
        <w:rPr>
          <w:rFonts w:ascii="Calibri" w:hAnsi="Calibri"/>
          <w:sz w:val="22"/>
          <w:szCs w:val="22"/>
        </w:rPr>
        <w:t>a</w:t>
      </w:r>
      <w:r w:rsidRPr="00201A23">
        <w:rPr>
          <w:rFonts w:ascii="Calibri" w:hAnsi="Calibri"/>
          <w:spacing w:val="2"/>
          <w:sz w:val="22"/>
          <w:szCs w:val="22"/>
        </w:rPr>
        <w:t>t</w:t>
      </w:r>
      <w:r w:rsidRPr="00201A23">
        <w:rPr>
          <w:rFonts w:ascii="Calibri" w:hAnsi="Calibri"/>
          <w:sz w:val="22"/>
          <w:szCs w:val="22"/>
        </w:rPr>
        <w:t>ic</w:t>
      </w:r>
      <w:r w:rsidRPr="00201A23">
        <w:rPr>
          <w:rFonts w:ascii="Calibri" w:hAnsi="Calibri"/>
          <w:spacing w:val="3"/>
          <w:sz w:val="22"/>
          <w:szCs w:val="22"/>
        </w:rPr>
        <w:t>a</w:t>
      </w:r>
      <w:r w:rsidRPr="00201A23">
        <w:rPr>
          <w:rFonts w:ascii="Calibri" w:hAnsi="Calibri"/>
          <w:sz w:val="22"/>
          <w:szCs w:val="22"/>
        </w:rPr>
        <w:t>l</w:t>
      </w:r>
      <w:r w:rsidRPr="00201A23">
        <w:rPr>
          <w:rFonts w:ascii="Calibri" w:hAnsi="Calibri"/>
          <w:spacing w:val="2"/>
          <w:sz w:val="22"/>
          <w:szCs w:val="22"/>
        </w:rPr>
        <w:t>l</w:t>
      </w:r>
      <w:r w:rsidRPr="00201A23">
        <w:rPr>
          <w:rFonts w:ascii="Calibri" w:hAnsi="Calibri"/>
          <w:spacing w:val="-4"/>
          <w:sz w:val="22"/>
          <w:szCs w:val="22"/>
        </w:rPr>
        <w:t>y</w:t>
      </w:r>
      <w:r w:rsidRPr="00201A23">
        <w:rPr>
          <w:rFonts w:ascii="Calibri" w:hAnsi="Calibri"/>
          <w:sz w:val="22"/>
          <w:szCs w:val="22"/>
        </w:rPr>
        <w:t>.</w:t>
      </w:r>
    </w:p>
    <w:p w:rsidR="00E31CF8" w:rsidRPr="00201A23" w:rsidRDefault="00E31CF8">
      <w:pPr>
        <w:spacing w:before="6" w:line="1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201A23">
      <w:pPr>
        <w:spacing w:line="360" w:lineRule="auto"/>
        <w:ind w:left="180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Pl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tform</w:t>
      </w:r>
      <w:r w:rsidR="00201A23">
        <w:rPr>
          <w:rFonts w:ascii="Calibri" w:eastAsia="Arial" w:hAnsi="Calibri" w:cs="Arial"/>
          <w:b/>
          <w:sz w:val="22"/>
          <w:szCs w:val="22"/>
        </w:rPr>
        <w:tab/>
      </w:r>
      <w:r w:rsidR="00201A23">
        <w:rPr>
          <w:rFonts w:ascii="Calibri" w:eastAsia="Arial" w:hAnsi="Calibri" w:cs="Arial"/>
          <w:b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   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oso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.N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t</w:t>
      </w:r>
    </w:p>
    <w:p w:rsidR="00E31CF8" w:rsidRPr="00201A23" w:rsidRDefault="00F9520E" w:rsidP="00201A23">
      <w:pPr>
        <w:spacing w:line="360" w:lineRule="auto"/>
        <w:ind w:left="180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ec</w:t>
      </w:r>
      <w:r w:rsidRPr="00201A23">
        <w:rPr>
          <w:rFonts w:ascii="Calibri" w:eastAsia="Arial" w:hAnsi="Calibri" w:cs="Arial"/>
          <w:b/>
          <w:sz w:val="22"/>
          <w:szCs w:val="22"/>
        </w:rPr>
        <w:t>h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3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pacing w:val="-6"/>
          <w:sz w:val="22"/>
          <w:szCs w:val="22"/>
        </w:rPr>
        <w:t>y</w:t>
      </w:r>
      <w:r w:rsidR="00201A23">
        <w:rPr>
          <w:rFonts w:ascii="Calibri" w:eastAsia="Arial" w:hAnsi="Calibri" w:cs="Arial"/>
          <w:b/>
          <w:spacing w:val="-6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-6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</w:t>
      </w:r>
      <w:r w:rsidR="00201A23">
        <w:rPr>
          <w:rFonts w:ascii="Calibri" w:eastAsia="Arial" w:hAnsi="Calibri" w:cs="Arial"/>
          <w:b/>
          <w:sz w:val="22"/>
          <w:szCs w:val="22"/>
        </w:rPr>
        <w:tab/>
      </w:r>
      <w:r w:rsidRPr="00201A23">
        <w:rPr>
          <w:rFonts w:ascii="Calibri" w:eastAsia="Arial" w:hAnsi="Calibri" w:cs="Arial"/>
          <w:spacing w:val="-1"/>
          <w:sz w:val="22"/>
          <w:szCs w:val="22"/>
        </w:rPr>
        <w:t>M</w:t>
      </w:r>
      <w:r w:rsidRPr="00201A23">
        <w:rPr>
          <w:rFonts w:ascii="Calibri" w:eastAsia="Arial" w:hAnsi="Calibri" w:cs="Arial"/>
          <w:sz w:val="22"/>
          <w:szCs w:val="22"/>
        </w:rPr>
        <w:t>VC,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8"/>
          <w:sz w:val="22"/>
          <w:szCs w:val="22"/>
        </w:rPr>
        <w:t>W</w:t>
      </w:r>
      <w:r w:rsidRPr="00201A23">
        <w:rPr>
          <w:rFonts w:ascii="Calibri" w:eastAsia="Arial" w:hAnsi="Calibri" w:cs="Arial"/>
          <w:sz w:val="22"/>
          <w:szCs w:val="22"/>
        </w:rPr>
        <w:t>CF,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C#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.</w:t>
      </w:r>
      <w:r w:rsidRPr="00201A23">
        <w:rPr>
          <w:rFonts w:ascii="Calibri" w:eastAsia="Arial" w:hAnsi="Calibri" w:cs="Arial"/>
          <w:sz w:val="22"/>
          <w:szCs w:val="22"/>
        </w:rPr>
        <w:t>NE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q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 xml:space="preserve">r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20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1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2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J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</w:t>
      </w:r>
      <w:r w:rsidRPr="00201A23">
        <w:rPr>
          <w:rFonts w:ascii="Calibri" w:eastAsia="Arial" w:hAnsi="Calibri" w:cs="Arial"/>
          <w:sz w:val="22"/>
          <w:szCs w:val="22"/>
        </w:rPr>
        <w:t xml:space="preserve">t,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Q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ue</w:t>
      </w:r>
      <w:r w:rsidRPr="00201A23">
        <w:rPr>
          <w:rFonts w:ascii="Calibri" w:eastAsia="Arial" w:hAnsi="Calibri" w:cs="Arial"/>
          <w:sz w:val="22"/>
          <w:szCs w:val="22"/>
        </w:rPr>
        <w:t>ry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,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ignal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,</w:t>
      </w:r>
      <w:r w:rsidRPr="00201A23">
        <w:rPr>
          <w:rFonts w:ascii="Calibri" w:eastAsia="Arial" w:hAnsi="Calibri" w:cs="Arial"/>
          <w:sz w:val="22"/>
          <w:szCs w:val="22"/>
        </w:rPr>
        <w:t>HT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5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&amp;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ja</w:t>
      </w:r>
      <w:r w:rsidRPr="00201A23">
        <w:rPr>
          <w:rFonts w:ascii="Calibri" w:eastAsia="Arial" w:hAnsi="Calibri" w:cs="Arial"/>
          <w:sz w:val="22"/>
          <w:szCs w:val="22"/>
        </w:rPr>
        <w:t>x</w:t>
      </w:r>
    </w:p>
    <w:p w:rsidR="00201A23" w:rsidRDefault="00F9520E" w:rsidP="00201A23">
      <w:pPr>
        <w:spacing w:line="360" w:lineRule="auto"/>
        <w:ind w:left="180" w:right="6333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z w:val="22"/>
          <w:szCs w:val="22"/>
        </w:rPr>
        <w:t>u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</w:t>
      </w:r>
      <w:r w:rsidR="00201A23">
        <w:rPr>
          <w:rFonts w:ascii="Calibri" w:eastAsia="Arial" w:hAnsi="Calibri" w:cs="Arial"/>
          <w:b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 xml:space="preserve">C# </w:t>
      </w:r>
    </w:p>
    <w:p w:rsidR="00201A23" w:rsidRDefault="00F9520E" w:rsidP="00201A23">
      <w:pPr>
        <w:spacing w:line="360" w:lineRule="auto"/>
        <w:ind w:left="180" w:right="6333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Dat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b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ase</w:t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 </w:t>
      </w:r>
      <w:r w:rsidR="00201A23">
        <w:rPr>
          <w:rFonts w:ascii="Calibri" w:eastAsia="Arial" w:hAnsi="Calibri" w:cs="Arial"/>
          <w:b/>
          <w:sz w:val="22"/>
          <w:szCs w:val="22"/>
        </w:rPr>
        <w:t xml:space="preserve">  </w:t>
      </w:r>
      <w:r w:rsidRPr="00201A23">
        <w:rPr>
          <w:rFonts w:ascii="Calibri" w:eastAsia="Arial" w:hAnsi="Calibri" w:cs="Arial"/>
          <w:b/>
          <w:spacing w:val="2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q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 xml:space="preserve">r </w:t>
      </w:r>
    </w:p>
    <w:p w:rsidR="00E31CF8" w:rsidRPr="00201A23" w:rsidRDefault="00F9520E" w:rsidP="00201A23">
      <w:pPr>
        <w:spacing w:line="360" w:lineRule="auto"/>
        <w:ind w:left="180" w:right="6333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ea</w:t>
      </w:r>
      <w:r w:rsidRPr="00201A23">
        <w:rPr>
          <w:rFonts w:ascii="Calibri" w:eastAsia="Arial" w:hAnsi="Calibri" w:cs="Arial"/>
          <w:b/>
          <w:sz w:val="22"/>
          <w:szCs w:val="22"/>
        </w:rPr>
        <w:t>m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b/>
          <w:sz w:val="22"/>
          <w:szCs w:val="22"/>
        </w:rPr>
        <w:t>S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ze</w:t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</w:t>
      </w:r>
      <w:r w:rsidR="00201A23">
        <w:rPr>
          <w:rFonts w:ascii="Calibri" w:eastAsia="Arial" w:hAnsi="Calibri" w:cs="Arial"/>
          <w:b/>
          <w:sz w:val="22"/>
          <w:szCs w:val="22"/>
        </w:rPr>
        <w:t xml:space="preserve">    </w:t>
      </w:r>
      <w:r w:rsidRPr="00201A23">
        <w:rPr>
          <w:rFonts w:ascii="Calibri" w:eastAsia="Arial" w:hAnsi="Calibri" w:cs="Arial"/>
          <w:b/>
          <w:spacing w:val="50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5</w:t>
      </w:r>
    </w:p>
    <w:p w:rsidR="00201A23" w:rsidRDefault="00201A23" w:rsidP="00201A23">
      <w:pPr>
        <w:spacing w:before="5" w:line="360" w:lineRule="auto"/>
        <w:ind w:left="180"/>
        <w:rPr>
          <w:rFonts w:ascii="Calibri" w:hAnsi="Calibri"/>
          <w:sz w:val="22"/>
          <w:szCs w:val="22"/>
        </w:rPr>
      </w:pPr>
      <w:r>
        <w:rPr>
          <w:rFonts w:ascii="Calibri" w:eastAsia="Arial" w:hAnsi="Calibri" w:cs="Arial"/>
          <w:b/>
          <w:sz w:val="22"/>
          <w:szCs w:val="22"/>
        </w:rPr>
        <w:lastRenderedPageBreak/>
        <w:t xml:space="preserve"> </w:t>
      </w:r>
      <w:r w:rsidR="00F9520E" w:rsidRPr="00201A23">
        <w:rPr>
          <w:rFonts w:ascii="Calibri" w:eastAsia="Arial" w:hAnsi="Calibri" w:cs="Arial"/>
          <w:b/>
          <w:sz w:val="22"/>
          <w:szCs w:val="22"/>
        </w:rPr>
        <w:t>Rol</w:t>
      </w:r>
      <w:r w:rsidR="00F9520E"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>
        <w:rPr>
          <w:rFonts w:ascii="Calibri" w:eastAsia="Arial" w:hAnsi="Calibri" w:cs="Arial"/>
          <w:b/>
          <w:spacing w:val="1"/>
          <w:sz w:val="22"/>
          <w:szCs w:val="22"/>
        </w:rPr>
        <w:tab/>
      </w:r>
      <w:r>
        <w:rPr>
          <w:rFonts w:ascii="Calibri" w:eastAsia="Arial" w:hAnsi="Calibri" w:cs="Arial"/>
          <w:b/>
          <w:spacing w:val="1"/>
          <w:sz w:val="22"/>
          <w:szCs w:val="22"/>
        </w:rPr>
        <w:tab/>
      </w:r>
      <w:r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F9520E" w:rsidRPr="00201A23">
        <w:rPr>
          <w:rFonts w:ascii="Calibri" w:eastAsia="Arial" w:hAnsi="Calibri" w:cs="Arial"/>
          <w:b/>
          <w:sz w:val="22"/>
          <w:szCs w:val="22"/>
        </w:rPr>
        <w:t>:</w:t>
      </w:r>
      <w:r w:rsidR="00F9520E" w:rsidRPr="00201A23">
        <w:rPr>
          <w:rFonts w:ascii="Calibri" w:eastAsia="Arial" w:hAnsi="Calibri" w:cs="Arial"/>
          <w:b/>
          <w:sz w:val="22"/>
          <w:szCs w:val="22"/>
        </w:rPr>
        <w:t xml:space="preserve">         </w:t>
      </w:r>
      <w:r w:rsidR="00F9520E" w:rsidRPr="00201A23">
        <w:rPr>
          <w:rFonts w:ascii="Calibri" w:eastAsia="Arial" w:hAnsi="Calibri" w:cs="Arial"/>
          <w:b/>
          <w:sz w:val="22"/>
          <w:szCs w:val="22"/>
        </w:rPr>
        <w:t xml:space="preserve">   </w:t>
      </w:r>
      <w:r w:rsidR="00F9520E" w:rsidRPr="00201A23">
        <w:rPr>
          <w:rFonts w:ascii="Calibri" w:eastAsia="Arial" w:hAnsi="Calibri" w:cs="Arial"/>
          <w:b/>
          <w:spacing w:val="42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b/>
          <w:sz w:val="22"/>
          <w:szCs w:val="22"/>
        </w:rPr>
        <w:t xml:space="preserve">Sr. </w:t>
      </w:r>
      <w:r w:rsidR="00F9520E" w:rsidRPr="00201A23">
        <w:rPr>
          <w:rFonts w:ascii="Calibri" w:eastAsia="Arial" w:hAnsi="Calibri" w:cs="Arial"/>
          <w:sz w:val="22"/>
          <w:szCs w:val="22"/>
        </w:rPr>
        <w:t>S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="00F9520E" w:rsidRPr="00201A23">
        <w:rPr>
          <w:rFonts w:ascii="Calibri" w:eastAsia="Arial" w:hAnsi="Calibri" w:cs="Arial"/>
          <w:sz w:val="22"/>
          <w:szCs w:val="22"/>
        </w:rPr>
        <w:t>f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t</w:t>
      </w:r>
      <w:r w:rsidR="00F9520E" w:rsidRPr="00201A23">
        <w:rPr>
          <w:rFonts w:ascii="Calibri" w:eastAsia="Arial" w:hAnsi="Calibri" w:cs="Arial"/>
          <w:spacing w:val="-3"/>
          <w:sz w:val="22"/>
          <w:szCs w:val="22"/>
        </w:rPr>
        <w:t>w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="00F9520E" w:rsidRPr="00201A23">
        <w:rPr>
          <w:rFonts w:ascii="Calibri" w:eastAsia="Arial" w:hAnsi="Calibri" w:cs="Arial"/>
          <w:sz w:val="22"/>
          <w:szCs w:val="22"/>
        </w:rPr>
        <w:t>re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z w:val="22"/>
          <w:szCs w:val="22"/>
        </w:rPr>
        <w:t>D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="00F9520E"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elope</w:t>
      </w:r>
      <w:r w:rsidR="00F9520E" w:rsidRPr="00201A23">
        <w:rPr>
          <w:rFonts w:ascii="Calibri" w:eastAsia="Arial" w:hAnsi="Calibri" w:cs="Arial"/>
          <w:sz w:val="22"/>
          <w:szCs w:val="22"/>
        </w:rPr>
        <w:t>r</w:t>
      </w:r>
    </w:p>
    <w:p w:rsidR="00E31CF8" w:rsidRPr="00201A23" w:rsidRDefault="00F9520E" w:rsidP="00201A23">
      <w:pPr>
        <w:spacing w:before="5" w:line="360" w:lineRule="auto"/>
        <w:ind w:left="180"/>
        <w:rPr>
          <w:rFonts w:ascii="Calibri" w:hAnsi="Calibri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ls</w:t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</w:t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         </w:t>
      </w:r>
      <w:r w:rsidRPr="00201A23">
        <w:rPr>
          <w:rFonts w:ascii="Calibri" w:eastAsia="Arial" w:hAnsi="Calibri" w:cs="Arial"/>
          <w:b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sua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tu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2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0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1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4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SVN.</w:t>
      </w: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before="14" w:line="28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201A23">
      <w:pPr>
        <w:spacing w:line="220" w:lineRule="exact"/>
        <w:rPr>
          <w:rFonts w:ascii="Calibri" w:eastAsia="Trebuchet MS" w:hAnsi="Calibri" w:cs="Trebuchet MS"/>
          <w:sz w:val="22"/>
          <w:szCs w:val="22"/>
        </w:rPr>
      </w:pPr>
      <w:hyperlink r:id="rId9">
        <w:r w:rsidRPr="00201A23">
          <w:rPr>
            <w:rFonts w:ascii="Calibri" w:eastAsia="Trebuchet MS" w:hAnsi="Calibri" w:cs="Trebuchet MS"/>
            <w:b/>
            <w:color w:val="0000FF"/>
            <w:position w:val="-1"/>
            <w:sz w:val="22"/>
            <w:szCs w:val="22"/>
            <w:u w:val="thick" w:color="0000FF"/>
          </w:rPr>
          <w:t>ww</w:t>
        </w:r>
        <w:r w:rsidRPr="00201A23">
          <w:rPr>
            <w:rFonts w:ascii="Calibri" w:eastAsia="Trebuchet MS" w:hAnsi="Calibri" w:cs="Trebuchet MS"/>
            <w:b/>
            <w:color w:val="0000FF"/>
            <w:spacing w:val="2"/>
            <w:position w:val="-1"/>
            <w:sz w:val="22"/>
            <w:szCs w:val="22"/>
            <w:u w:val="thick" w:color="0000FF"/>
          </w:rPr>
          <w:t>w</w:t>
        </w:r>
        <w:r w:rsidRPr="00201A23">
          <w:rPr>
            <w:rFonts w:ascii="Calibri" w:eastAsia="Trebuchet MS" w:hAnsi="Calibri" w:cs="Trebuchet MS"/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.</w:t>
        </w:r>
        <w:r w:rsidRPr="00201A23">
          <w:rPr>
            <w:rFonts w:ascii="Calibri" w:eastAsia="Trebuchet MS" w:hAnsi="Calibri" w:cs="Trebuchet MS"/>
            <w:b/>
            <w:color w:val="0000FF"/>
            <w:position w:val="-1"/>
            <w:sz w:val="22"/>
            <w:szCs w:val="22"/>
            <w:u w:val="thick" w:color="0000FF"/>
          </w:rPr>
          <w:t>Lo</w:t>
        </w:r>
        <w:r w:rsidRPr="00201A23">
          <w:rPr>
            <w:rFonts w:ascii="Calibri" w:eastAsia="Trebuchet MS" w:hAnsi="Calibri" w:cs="Trebuchet MS"/>
            <w:b/>
            <w:color w:val="0000FF"/>
            <w:spacing w:val="2"/>
            <w:position w:val="-1"/>
            <w:sz w:val="22"/>
            <w:szCs w:val="22"/>
            <w:u w:val="thick" w:color="0000FF"/>
          </w:rPr>
          <w:t>c</w:t>
        </w:r>
        <w:r w:rsidRPr="00201A23">
          <w:rPr>
            <w:rFonts w:ascii="Calibri" w:eastAsia="Trebuchet MS" w:hAnsi="Calibri" w:cs="Trebuchet MS"/>
            <w:b/>
            <w:color w:val="0000FF"/>
            <w:position w:val="-1"/>
            <w:sz w:val="22"/>
            <w:szCs w:val="22"/>
            <w:u w:val="thick" w:color="0000FF"/>
          </w:rPr>
          <w:t>o</w:t>
        </w:r>
        <w:r w:rsidRPr="00201A23">
          <w:rPr>
            <w:rFonts w:ascii="Calibri" w:eastAsia="Trebuchet MS" w:hAnsi="Calibri" w:cs="Trebuchet MS"/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l</w:t>
        </w:r>
        <w:r w:rsidRPr="00201A23">
          <w:rPr>
            <w:rFonts w:ascii="Calibri" w:eastAsia="Trebuchet MS" w:hAnsi="Calibri" w:cs="Trebuchet MS"/>
            <w:b/>
            <w:color w:val="0000FF"/>
            <w:position w:val="-1"/>
            <w:sz w:val="22"/>
            <w:szCs w:val="22"/>
            <w:u w:val="thick" w:color="0000FF"/>
          </w:rPr>
          <w:t>ife</w:t>
        </w:r>
        <w:r w:rsidRPr="00201A23">
          <w:rPr>
            <w:rFonts w:ascii="Calibri" w:eastAsia="Trebuchet MS" w:hAnsi="Calibri" w:cs="Trebuchet MS"/>
            <w:b/>
            <w:color w:val="0000FF"/>
            <w:spacing w:val="1"/>
            <w:position w:val="-1"/>
            <w:sz w:val="22"/>
            <w:szCs w:val="22"/>
            <w:u w:val="thick" w:color="0000FF"/>
          </w:rPr>
          <w:t>.</w:t>
        </w:r>
        <w:r w:rsidRPr="00201A23">
          <w:rPr>
            <w:rFonts w:ascii="Calibri" w:eastAsia="Trebuchet MS" w:hAnsi="Calibri" w:cs="Trebuchet MS"/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c</w:t>
        </w:r>
        <w:r w:rsidRPr="00201A23">
          <w:rPr>
            <w:rFonts w:ascii="Calibri" w:eastAsia="Trebuchet MS" w:hAnsi="Calibri" w:cs="Trebuchet MS"/>
            <w:b/>
            <w:color w:val="0000FF"/>
            <w:spacing w:val="2"/>
            <w:position w:val="-1"/>
            <w:sz w:val="22"/>
            <w:szCs w:val="22"/>
            <w:u w:val="thick" w:color="0000FF"/>
          </w:rPr>
          <w:t>o</w:t>
        </w:r>
        <w:r w:rsidRPr="00201A23">
          <w:rPr>
            <w:rFonts w:ascii="Calibri" w:eastAsia="Trebuchet MS" w:hAnsi="Calibri" w:cs="Trebuchet MS"/>
            <w:b/>
            <w:color w:val="0000FF"/>
            <w:position w:val="-1"/>
            <w:sz w:val="22"/>
            <w:szCs w:val="22"/>
            <w:u w:val="thick" w:color="0000FF"/>
          </w:rPr>
          <w:t>m</w:t>
        </w:r>
      </w:hyperlink>
    </w:p>
    <w:p w:rsidR="00E31CF8" w:rsidRPr="00201A23" w:rsidRDefault="00E31CF8">
      <w:pPr>
        <w:spacing w:before="7"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201A23">
      <w:pPr>
        <w:spacing w:before="37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pacing w:val="5"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-9"/>
          <w:sz w:val="22"/>
          <w:szCs w:val="22"/>
        </w:rPr>
        <w:t>y</w:t>
      </w:r>
      <w:r w:rsidRPr="00201A23">
        <w:rPr>
          <w:rFonts w:ascii="Calibri" w:eastAsia="Arial" w:hAnsi="Calibri" w:cs="Arial"/>
          <w:b/>
          <w:sz w:val="22"/>
          <w:szCs w:val="22"/>
        </w:rPr>
        <w:t>p</w:t>
      </w:r>
      <w:r w:rsidRPr="00201A23">
        <w:rPr>
          <w:rFonts w:ascii="Calibri" w:eastAsia="Arial" w:hAnsi="Calibri" w:cs="Arial"/>
          <w:b/>
          <w:spacing w:val="3"/>
          <w:sz w:val="22"/>
          <w:szCs w:val="22"/>
        </w:rPr>
        <w:t>e</w:t>
      </w:r>
      <w:r w:rsidRPr="00201A23">
        <w:rPr>
          <w:rFonts w:ascii="Calibri" w:eastAsia="Arial" w:hAnsi="Calibri" w:cs="Arial"/>
          <w:b/>
          <w:sz w:val="22"/>
          <w:szCs w:val="22"/>
        </w:rPr>
        <w:t>:</w:t>
      </w:r>
      <w:r w:rsidRPr="00201A23">
        <w:rPr>
          <w:rFonts w:ascii="Calibri" w:eastAsia="Arial" w:hAnsi="Calibri" w:cs="Arial"/>
          <w:b/>
          <w:spacing w:val="-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8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pp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.</w:t>
      </w:r>
    </w:p>
    <w:p w:rsidR="00E31CF8" w:rsidRPr="00201A23" w:rsidRDefault="00E31CF8">
      <w:pPr>
        <w:spacing w:before="4" w:line="1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201A23">
      <w:pPr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De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sc</w:t>
      </w:r>
      <w:r w:rsidRPr="00201A23">
        <w:rPr>
          <w:rFonts w:ascii="Calibri" w:eastAsia="Arial" w:hAnsi="Calibri" w:cs="Arial"/>
          <w:b/>
          <w:sz w:val="22"/>
          <w:szCs w:val="22"/>
        </w:rPr>
        <w:t>ript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z w:val="22"/>
          <w:szCs w:val="22"/>
        </w:rPr>
        <w:t>:</w:t>
      </w:r>
    </w:p>
    <w:p w:rsidR="00E31CF8" w:rsidRPr="00201A23" w:rsidRDefault="00F9520E" w:rsidP="00201A23">
      <w:pPr>
        <w:spacing w:before="41" w:line="360" w:lineRule="auto"/>
        <w:ind w:right="396"/>
        <w:jc w:val="both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s an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w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te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il</w:t>
      </w:r>
      <w:r w:rsidRPr="00201A23">
        <w:rPr>
          <w:rFonts w:ascii="Calibri" w:eastAsia="Arial" w:hAnsi="Calibri" w:cs="Arial"/>
          <w:sz w:val="22"/>
          <w:szCs w:val="22"/>
        </w:rPr>
        <w:t>d to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on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al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wh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(</w:t>
      </w:r>
      <w:r w:rsidRPr="00201A23">
        <w:rPr>
          <w:rFonts w:ascii="Calibri" w:eastAsia="Arial" w:hAnsi="Calibri" w:cs="Arial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er)</w:t>
      </w:r>
      <w:r w:rsidRPr="00201A23">
        <w:rPr>
          <w:rFonts w:ascii="Calibri" w:eastAsia="Arial" w:hAnsi="Calibri" w:cs="Arial"/>
          <w:spacing w:val="-1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arn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nts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nd 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nts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at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wards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at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al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si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ss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.</w:t>
      </w:r>
      <w:r w:rsidRPr="00201A23">
        <w:rPr>
          <w:rFonts w:ascii="Calibri" w:eastAsia="Arial" w:hAnsi="Calibri" w:cs="Arial"/>
          <w:spacing w:val="-1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te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li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pr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3"/>
          <w:sz w:val="22"/>
          <w:szCs w:val="22"/>
        </w:rPr>
        <w:t>m</w:t>
      </w:r>
      <w:r w:rsidRPr="00201A23">
        <w:rPr>
          <w:rFonts w:ascii="Calibri" w:eastAsia="Arial" w:hAnsi="Calibri" w:cs="Arial"/>
          <w:sz w:val="22"/>
          <w:szCs w:val="22"/>
        </w:rPr>
        <w:t>ot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of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v</w:t>
      </w:r>
      <w:r w:rsidRPr="00201A23">
        <w:rPr>
          <w:rFonts w:ascii="Calibri" w:eastAsia="Arial" w:hAnsi="Calibri" w:cs="Arial"/>
          <w:sz w:val="22"/>
          <w:szCs w:val="22"/>
        </w:rPr>
        <w:t>ari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us M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rc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nts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-1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z w:val="22"/>
          <w:szCs w:val="22"/>
        </w:rPr>
        <w:t xml:space="preserve">om 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h</w:t>
      </w:r>
      <w:r w:rsidRPr="00201A23">
        <w:rPr>
          <w:rFonts w:ascii="Calibri" w:eastAsia="Arial" w:hAnsi="Calibri" w:cs="Arial"/>
          <w:sz w:val="22"/>
          <w:szCs w:val="22"/>
        </w:rPr>
        <w:t>ot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re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ta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nt</w:t>
      </w:r>
      <w:r w:rsidRPr="00201A23">
        <w:rPr>
          <w:rFonts w:ascii="Calibri" w:eastAsia="Arial" w:hAnsi="Calibri" w:cs="Arial"/>
          <w:spacing w:val="-10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d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>m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cr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a.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ers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of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li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we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 xml:space="preserve">be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z w:val="22"/>
          <w:szCs w:val="22"/>
        </w:rPr>
        <w:t>ewarded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tro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u</w:t>
      </w:r>
      <w:r w:rsidRPr="00201A23">
        <w:rPr>
          <w:rFonts w:ascii="Calibri" w:eastAsia="Arial" w:hAnsi="Calibri" w:cs="Arial"/>
          <w:sz w:val="22"/>
          <w:szCs w:val="22"/>
        </w:rPr>
        <w:t>gh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p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nts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at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v</w:t>
      </w:r>
      <w:r w:rsidRPr="00201A23">
        <w:rPr>
          <w:rFonts w:ascii="Calibri" w:eastAsia="Arial" w:hAnsi="Calibri" w:cs="Arial"/>
          <w:sz w:val="22"/>
          <w:szCs w:val="22"/>
        </w:rPr>
        <w:t>ari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us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oc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si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-8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an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k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ng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use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of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pro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>m</w:t>
      </w:r>
      <w:r w:rsidRPr="00201A23">
        <w:rPr>
          <w:rFonts w:ascii="Calibri" w:eastAsia="Arial" w:hAnsi="Calibri" w:cs="Arial"/>
          <w:sz w:val="22"/>
          <w:szCs w:val="22"/>
        </w:rPr>
        <w:t>ot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s p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-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Pr="00201A23">
        <w:rPr>
          <w:rFonts w:ascii="Calibri" w:eastAsia="Arial" w:hAnsi="Calibri" w:cs="Arial"/>
          <w:sz w:val="22"/>
          <w:szCs w:val="22"/>
        </w:rPr>
        <w:t>e.</w:t>
      </w:r>
    </w:p>
    <w:p w:rsidR="00E31CF8" w:rsidRPr="00201A23" w:rsidRDefault="00E31CF8">
      <w:pPr>
        <w:spacing w:before="1" w:line="120" w:lineRule="exact"/>
        <w:rPr>
          <w:rFonts w:ascii="Calibri" w:hAnsi="Calibri"/>
          <w:sz w:val="22"/>
          <w:szCs w:val="22"/>
        </w:rPr>
      </w:pPr>
    </w:p>
    <w:p w:rsidR="00201A23" w:rsidRDefault="00F9520E" w:rsidP="00E72C7B">
      <w:pPr>
        <w:spacing w:line="360" w:lineRule="auto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Pl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tform</w:t>
      </w:r>
      <w:r w:rsidR="00201A23">
        <w:rPr>
          <w:rFonts w:ascii="Calibri" w:eastAsia="Arial" w:hAnsi="Calibri" w:cs="Arial"/>
          <w:b/>
          <w:sz w:val="22"/>
          <w:szCs w:val="22"/>
        </w:rPr>
        <w:tab/>
      </w:r>
      <w:r w:rsidR="00201A23">
        <w:rPr>
          <w:rFonts w:ascii="Calibri" w:eastAsia="Arial" w:hAnsi="Calibri" w:cs="Arial"/>
          <w:b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   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oso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.N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t</w:t>
      </w:r>
    </w:p>
    <w:p w:rsidR="00201A23" w:rsidRDefault="00F9520E" w:rsidP="00E72C7B">
      <w:pPr>
        <w:spacing w:line="360" w:lineRule="auto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ec</w:t>
      </w:r>
      <w:r w:rsidRPr="00201A23">
        <w:rPr>
          <w:rFonts w:ascii="Calibri" w:eastAsia="Arial" w:hAnsi="Calibri" w:cs="Arial"/>
          <w:b/>
          <w:sz w:val="22"/>
          <w:szCs w:val="22"/>
        </w:rPr>
        <w:t>h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3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pacing w:val="-6"/>
          <w:sz w:val="22"/>
          <w:szCs w:val="22"/>
        </w:rPr>
        <w:t>y</w:t>
      </w:r>
      <w:r w:rsidR="00201A23">
        <w:rPr>
          <w:rFonts w:ascii="Calibri" w:eastAsia="Arial" w:hAnsi="Calibri" w:cs="Arial"/>
          <w:b/>
          <w:spacing w:val="-6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-6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</w:t>
      </w:r>
      <w:r w:rsidR="00201A23">
        <w:rPr>
          <w:rFonts w:ascii="Calibri" w:eastAsia="Arial" w:hAnsi="Calibri" w:cs="Arial"/>
          <w:b/>
          <w:sz w:val="22"/>
          <w:szCs w:val="22"/>
        </w:rPr>
        <w:t xml:space="preserve">     </w:t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  </w:t>
      </w:r>
      <w:r w:rsidRPr="00201A23">
        <w:rPr>
          <w:rFonts w:ascii="Calibri" w:eastAsia="Arial" w:hAnsi="Calibri" w:cs="Arial"/>
          <w:b/>
          <w:spacing w:val="24"/>
          <w:sz w:val="22"/>
          <w:szCs w:val="22"/>
        </w:rPr>
        <w:t xml:space="preserve"> </w:t>
      </w:r>
      <w:r w:rsidR="00201A23">
        <w:rPr>
          <w:rFonts w:ascii="Calibri" w:eastAsia="Arial" w:hAnsi="Calibri" w:cs="Arial"/>
          <w:b/>
          <w:spacing w:val="2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C#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.</w:t>
      </w:r>
      <w:r w:rsidRPr="00201A23">
        <w:rPr>
          <w:rFonts w:ascii="Calibri" w:eastAsia="Arial" w:hAnsi="Calibri" w:cs="Arial"/>
          <w:sz w:val="22"/>
          <w:szCs w:val="22"/>
        </w:rPr>
        <w:t>NE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8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-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Q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p</w:t>
      </w:r>
      <w:r w:rsidRPr="00201A23">
        <w:rPr>
          <w:rFonts w:ascii="Calibri" w:eastAsia="Arial" w:hAnsi="Calibri" w:cs="Arial"/>
          <w:sz w:val="22"/>
          <w:szCs w:val="22"/>
        </w:rPr>
        <w:t>t,</w:t>
      </w:r>
      <w:r w:rsidRPr="00201A23">
        <w:rPr>
          <w:rFonts w:ascii="Calibri" w:eastAsia="Arial" w:hAnsi="Calibri" w:cs="Arial"/>
          <w:spacing w:val="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Q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ue</w:t>
      </w:r>
      <w:r w:rsidRPr="00201A23">
        <w:rPr>
          <w:rFonts w:ascii="Calibri" w:eastAsia="Arial" w:hAnsi="Calibri" w:cs="Arial"/>
          <w:sz w:val="22"/>
          <w:szCs w:val="22"/>
        </w:rPr>
        <w:t>ry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,</w:t>
      </w:r>
      <w:r w:rsidRPr="00201A23">
        <w:rPr>
          <w:rFonts w:ascii="Calibri" w:eastAsia="Arial" w:hAnsi="Calibri" w:cs="Arial"/>
          <w:sz w:val="22"/>
          <w:szCs w:val="22"/>
        </w:rPr>
        <w:t>HT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L5</w:t>
      </w:r>
      <w:r w:rsidRPr="00201A23">
        <w:rPr>
          <w:rFonts w:ascii="Calibri" w:eastAsia="Arial" w:hAnsi="Calibri" w:cs="Arial"/>
          <w:sz w:val="22"/>
          <w:szCs w:val="22"/>
        </w:rPr>
        <w:t>,</w:t>
      </w:r>
    </w:p>
    <w:p w:rsidR="00E31CF8" w:rsidRPr="00201A23" w:rsidRDefault="00201A23" w:rsidP="00E72C7B">
      <w:pPr>
        <w:spacing w:line="360" w:lineRule="auto"/>
        <w:ind w:left="2160" w:firstLine="720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Face</w:t>
      </w:r>
      <w:r w:rsidR="00F9520E" w:rsidRPr="00201A23">
        <w:rPr>
          <w:rFonts w:ascii="Calibri" w:eastAsia="Arial" w:hAnsi="Calibri" w:cs="Arial"/>
          <w:spacing w:val="-2"/>
          <w:sz w:val="22"/>
          <w:szCs w:val="22"/>
        </w:rPr>
        <w:t>b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oo</w:t>
      </w:r>
      <w:r w:rsidR="00F9520E" w:rsidRPr="00201A23">
        <w:rPr>
          <w:rFonts w:ascii="Calibri" w:eastAsia="Arial" w:hAnsi="Calibri" w:cs="Arial"/>
          <w:sz w:val="22"/>
          <w:szCs w:val="22"/>
        </w:rPr>
        <w:t>k</w:t>
      </w:r>
      <w:r w:rsidR="00F9520E" w:rsidRPr="00201A23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pacing w:val="-1"/>
          <w:sz w:val="22"/>
          <w:szCs w:val="22"/>
        </w:rPr>
        <w:t>G</w:t>
      </w:r>
      <w:r w:rsidR="00F9520E"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ap</w:t>
      </w:r>
      <w:r w:rsidR="00F9520E" w:rsidRPr="00201A23">
        <w:rPr>
          <w:rFonts w:ascii="Calibri" w:eastAsia="Arial" w:hAnsi="Calibri" w:cs="Arial"/>
          <w:sz w:val="22"/>
          <w:szCs w:val="22"/>
        </w:rPr>
        <w:t>h</w:t>
      </w:r>
      <w:r w:rsidR="00F9520E" w:rsidRPr="00201A23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z w:val="22"/>
          <w:szCs w:val="22"/>
        </w:rPr>
        <w:t>API,</w:t>
      </w:r>
      <w:r w:rsidR="00F9520E" w:rsidRPr="00201A23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pacing w:val="-1"/>
          <w:sz w:val="22"/>
          <w:szCs w:val="22"/>
        </w:rPr>
        <w:t>G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="00F9520E"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gl</w:t>
      </w:r>
      <w:r w:rsidR="00F9520E" w:rsidRPr="00201A23">
        <w:rPr>
          <w:rFonts w:ascii="Calibri" w:eastAsia="Arial" w:hAnsi="Calibri" w:cs="Arial"/>
          <w:sz w:val="22"/>
          <w:szCs w:val="22"/>
        </w:rPr>
        <w:t>e</w:t>
      </w:r>
      <w:r w:rsidR="00F9520E" w:rsidRPr="00201A23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="00F9520E" w:rsidRPr="00201A23">
        <w:rPr>
          <w:rFonts w:ascii="Calibri" w:eastAsia="Arial" w:hAnsi="Calibri" w:cs="Arial"/>
          <w:sz w:val="22"/>
          <w:szCs w:val="22"/>
        </w:rPr>
        <w:t>p</w:t>
      </w:r>
      <w:r w:rsidR="00F9520E" w:rsidRPr="00201A23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z w:val="22"/>
          <w:szCs w:val="22"/>
        </w:rPr>
        <w:t>API</w:t>
      </w:r>
      <w:r w:rsidR="00F9520E" w:rsidRPr="00201A23">
        <w:rPr>
          <w:rFonts w:ascii="Calibri" w:eastAsia="Arial" w:hAnsi="Calibri" w:cs="Arial"/>
          <w:spacing w:val="10"/>
          <w:sz w:val="22"/>
          <w:szCs w:val="22"/>
        </w:rPr>
        <w:t xml:space="preserve"> </w:t>
      </w:r>
      <w:r w:rsidR="00F9520E" w:rsidRPr="00201A23">
        <w:rPr>
          <w:rFonts w:ascii="Calibri" w:eastAsia="Arial" w:hAnsi="Calibri" w:cs="Arial"/>
          <w:sz w:val="22"/>
          <w:szCs w:val="22"/>
        </w:rPr>
        <w:t>&amp; A</w:t>
      </w:r>
      <w:r w:rsidR="00F9520E" w:rsidRPr="00201A23">
        <w:rPr>
          <w:rFonts w:ascii="Calibri" w:eastAsia="Arial" w:hAnsi="Calibri" w:cs="Arial"/>
          <w:spacing w:val="1"/>
          <w:sz w:val="22"/>
          <w:szCs w:val="22"/>
        </w:rPr>
        <w:t>ja</w:t>
      </w:r>
      <w:r w:rsidR="00F9520E" w:rsidRPr="00201A23">
        <w:rPr>
          <w:rFonts w:ascii="Calibri" w:eastAsia="Arial" w:hAnsi="Calibri" w:cs="Arial"/>
          <w:sz w:val="22"/>
          <w:szCs w:val="22"/>
        </w:rPr>
        <w:t>x</w:t>
      </w:r>
    </w:p>
    <w:p w:rsidR="00E31CF8" w:rsidRPr="00201A23" w:rsidRDefault="00F9520E" w:rsidP="00E72C7B">
      <w:pPr>
        <w:spacing w:before="38" w:line="360" w:lineRule="auto"/>
        <w:ind w:right="6566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z w:val="22"/>
          <w:szCs w:val="22"/>
        </w:rPr>
        <w:t>u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</w:t>
      </w:r>
      <w:r w:rsidRPr="00201A23">
        <w:rPr>
          <w:rFonts w:ascii="Calibri" w:eastAsia="Arial" w:hAnsi="Calibri" w:cs="Arial"/>
          <w:b/>
          <w:spacing w:val="31"/>
          <w:sz w:val="22"/>
          <w:szCs w:val="22"/>
        </w:rPr>
        <w:t xml:space="preserve"> </w:t>
      </w:r>
      <w:r w:rsidR="00201A23">
        <w:rPr>
          <w:rFonts w:ascii="Calibri" w:eastAsia="Arial" w:hAnsi="Calibri" w:cs="Arial"/>
          <w:b/>
          <w:spacing w:val="31"/>
          <w:sz w:val="22"/>
          <w:szCs w:val="22"/>
        </w:rPr>
        <w:t xml:space="preserve">  </w:t>
      </w:r>
      <w:r w:rsidRPr="00201A23">
        <w:rPr>
          <w:rFonts w:ascii="Calibri" w:eastAsia="Arial" w:hAnsi="Calibri" w:cs="Arial"/>
          <w:sz w:val="22"/>
          <w:szCs w:val="22"/>
        </w:rPr>
        <w:t xml:space="preserve">C# </w:t>
      </w:r>
      <w:r w:rsidRPr="00201A23">
        <w:rPr>
          <w:rFonts w:ascii="Calibri" w:eastAsia="Arial" w:hAnsi="Calibri" w:cs="Arial"/>
          <w:b/>
          <w:sz w:val="22"/>
          <w:szCs w:val="22"/>
        </w:rPr>
        <w:t>Dat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b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ase</w:t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</w:t>
      </w:r>
      <w:r w:rsidR="00201A23">
        <w:rPr>
          <w:rFonts w:ascii="Calibri" w:eastAsia="Arial" w:hAnsi="Calibri" w:cs="Arial"/>
          <w:b/>
          <w:sz w:val="22"/>
          <w:szCs w:val="22"/>
        </w:rPr>
        <w:t xml:space="preserve">   </w:t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     </w:t>
      </w:r>
      <w:r w:rsidRPr="00201A23">
        <w:rPr>
          <w:rFonts w:ascii="Calibri" w:eastAsia="Arial" w:hAnsi="Calibri" w:cs="Arial"/>
          <w:b/>
          <w:spacing w:val="2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-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q</w:t>
      </w:r>
      <w:r w:rsidRPr="00201A23">
        <w:rPr>
          <w:rFonts w:ascii="Calibri" w:eastAsia="Arial" w:hAnsi="Calibri" w:cs="Arial"/>
          <w:sz w:val="22"/>
          <w:szCs w:val="22"/>
        </w:rPr>
        <w:t xml:space="preserve">l </w:t>
      </w: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ea</w:t>
      </w:r>
      <w:r w:rsidRPr="00201A23">
        <w:rPr>
          <w:rFonts w:ascii="Calibri" w:eastAsia="Arial" w:hAnsi="Calibri" w:cs="Arial"/>
          <w:b/>
          <w:sz w:val="22"/>
          <w:szCs w:val="22"/>
        </w:rPr>
        <w:t>m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b/>
          <w:sz w:val="22"/>
          <w:szCs w:val="22"/>
        </w:rPr>
        <w:t>S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ze</w:t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</w:t>
      </w:r>
      <w:r w:rsidRPr="00201A23">
        <w:rPr>
          <w:rFonts w:ascii="Calibri" w:eastAsia="Arial" w:hAnsi="Calibri" w:cs="Arial"/>
          <w:b/>
          <w:spacing w:val="50"/>
          <w:sz w:val="22"/>
          <w:szCs w:val="22"/>
        </w:rPr>
        <w:t xml:space="preserve"> </w:t>
      </w:r>
      <w:r w:rsidR="00201A23">
        <w:rPr>
          <w:rFonts w:ascii="Calibri" w:eastAsia="Arial" w:hAnsi="Calibri" w:cs="Arial"/>
          <w:b/>
          <w:spacing w:val="50"/>
          <w:sz w:val="22"/>
          <w:szCs w:val="22"/>
        </w:rPr>
        <w:tab/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5</w:t>
      </w:r>
    </w:p>
    <w:p w:rsidR="00E31CF8" w:rsidRPr="00E72C7B" w:rsidRDefault="00F9520E" w:rsidP="00E72C7B">
      <w:pPr>
        <w:spacing w:before="5" w:line="360" w:lineRule="auto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Rol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      </w:t>
      </w:r>
      <w:r w:rsidRPr="00E72C7B">
        <w:rPr>
          <w:rFonts w:ascii="Calibri" w:eastAsia="Arial" w:hAnsi="Calibri" w:cs="Arial"/>
          <w:sz w:val="22"/>
          <w:szCs w:val="22"/>
        </w:rPr>
        <w:t>Sr.</w:t>
      </w:r>
      <w:r w:rsidR="00E72C7B">
        <w:rPr>
          <w:rFonts w:ascii="Calibri" w:eastAsia="Arial" w:hAnsi="Calibri" w:cs="Arial"/>
          <w:sz w:val="22"/>
          <w:szCs w:val="22"/>
        </w:rPr>
        <w:t xml:space="preserve"> </w:t>
      </w:r>
      <w:r w:rsidRPr="00E72C7B">
        <w:rPr>
          <w:rFonts w:ascii="Calibri" w:eastAsia="Arial" w:hAnsi="Calibri" w:cs="Arial"/>
          <w:sz w:val="22"/>
          <w:szCs w:val="22"/>
        </w:rPr>
        <w:t>S</w:t>
      </w:r>
      <w:r w:rsidRPr="00E72C7B">
        <w:rPr>
          <w:rFonts w:ascii="Calibri" w:eastAsia="Arial" w:hAnsi="Calibri" w:cs="Arial"/>
          <w:spacing w:val="1"/>
          <w:sz w:val="22"/>
          <w:szCs w:val="22"/>
        </w:rPr>
        <w:t>o</w:t>
      </w:r>
      <w:r w:rsidRPr="00E72C7B">
        <w:rPr>
          <w:rFonts w:ascii="Calibri" w:eastAsia="Arial" w:hAnsi="Calibri" w:cs="Arial"/>
          <w:sz w:val="22"/>
          <w:szCs w:val="22"/>
        </w:rPr>
        <w:t>f</w:t>
      </w:r>
      <w:r w:rsidRPr="00E72C7B">
        <w:rPr>
          <w:rFonts w:ascii="Calibri" w:eastAsia="Arial" w:hAnsi="Calibri" w:cs="Arial"/>
          <w:spacing w:val="1"/>
          <w:sz w:val="22"/>
          <w:szCs w:val="22"/>
        </w:rPr>
        <w:t>t</w:t>
      </w:r>
      <w:r w:rsidRPr="00E72C7B">
        <w:rPr>
          <w:rFonts w:ascii="Calibri" w:eastAsia="Arial" w:hAnsi="Calibri" w:cs="Arial"/>
          <w:spacing w:val="-3"/>
          <w:sz w:val="22"/>
          <w:szCs w:val="22"/>
        </w:rPr>
        <w:t>w</w:t>
      </w:r>
      <w:r w:rsidRPr="00E72C7B">
        <w:rPr>
          <w:rFonts w:ascii="Calibri" w:eastAsia="Arial" w:hAnsi="Calibri" w:cs="Arial"/>
          <w:spacing w:val="1"/>
          <w:sz w:val="22"/>
          <w:szCs w:val="22"/>
        </w:rPr>
        <w:t>a</w:t>
      </w:r>
      <w:r w:rsidRPr="00E72C7B">
        <w:rPr>
          <w:rFonts w:ascii="Calibri" w:eastAsia="Arial" w:hAnsi="Calibri" w:cs="Arial"/>
          <w:sz w:val="22"/>
          <w:szCs w:val="22"/>
        </w:rPr>
        <w:t>re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elope</w:t>
      </w:r>
      <w:r w:rsidRPr="00201A23">
        <w:rPr>
          <w:rFonts w:ascii="Calibri" w:eastAsia="Arial" w:hAnsi="Calibri" w:cs="Arial"/>
          <w:sz w:val="22"/>
          <w:szCs w:val="22"/>
        </w:rPr>
        <w:t>r</w:t>
      </w:r>
    </w:p>
    <w:p w:rsidR="00E31CF8" w:rsidRPr="00201A23" w:rsidRDefault="00F9520E" w:rsidP="00E72C7B">
      <w:pPr>
        <w:spacing w:line="360" w:lineRule="auto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ls</w:t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201A23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     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sua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tu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4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.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0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ou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af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(VSS</w:t>
      </w: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before="2" w:line="200" w:lineRule="exact"/>
        <w:rPr>
          <w:rFonts w:ascii="Calibri" w:hAnsi="Calibri"/>
          <w:sz w:val="22"/>
          <w:szCs w:val="22"/>
        </w:rPr>
      </w:pPr>
    </w:p>
    <w:p w:rsidR="00E72C7B" w:rsidRPr="00E72C7B" w:rsidRDefault="00F9520E" w:rsidP="00E72C7B">
      <w:pPr>
        <w:spacing w:line="220" w:lineRule="exact"/>
        <w:rPr>
          <w:rFonts w:ascii="Calibri" w:eastAsia="Trebuchet MS" w:hAnsi="Calibri" w:cs="Trebuchet MS"/>
          <w:b/>
          <w:position w:val="-1"/>
          <w:sz w:val="22"/>
          <w:szCs w:val="22"/>
          <w:u w:val="thick" w:color="0000FF"/>
        </w:rPr>
      </w:pPr>
      <w:r w:rsidRPr="00E72C7B">
        <w:rPr>
          <w:rFonts w:ascii="Calibri" w:eastAsia="Trebuchet MS" w:hAnsi="Calibri" w:cs="Trebuchet MS"/>
          <w:b/>
          <w:position w:val="-1"/>
          <w:sz w:val="22"/>
          <w:szCs w:val="22"/>
          <w:u w:val="single"/>
        </w:rPr>
        <w:t>Lo</w:t>
      </w:r>
      <w:r w:rsidRPr="00E72C7B">
        <w:rPr>
          <w:rFonts w:ascii="Calibri" w:eastAsia="Trebuchet MS" w:hAnsi="Calibri" w:cs="Trebuchet MS"/>
          <w:b/>
          <w:spacing w:val="-1"/>
          <w:position w:val="-1"/>
          <w:sz w:val="22"/>
          <w:szCs w:val="22"/>
          <w:u w:val="single"/>
        </w:rPr>
        <w:t>c</w:t>
      </w:r>
      <w:r w:rsidRPr="00E72C7B">
        <w:rPr>
          <w:rFonts w:ascii="Calibri" w:eastAsia="Trebuchet MS" w:hAnsi="Calibri" w:cs="Trebuchet MS"/>
          <w:b/>
          <w:spacing w:val="2"/>
          <w:position w:val="-1"/>
          <w:sz w:val="22"/>
          <w:szCs w:val="22"/>
          <w:u w:val="single"/>
        </w:rPr>
        <w:t>o</w:t>
      </w:r>
      <w:r w:rsidRPr="00E72C7B">
        <w:rPr>
          <w:rFonts w:ascii="Calibri" w:eastAsia="Trebuchet MS" w:hAnsi="Calibri" w:cs="Trebuchet MS"/>
          <w:b/>
          <w:spacing w:val="-1"/>
          <w:position w:val="-1"/>
          <w:sz w:val="22"/>
          <w:szCs w:val="22"/>
          <w:u w:val="single"/>
        </w:rPr>
        <w:t>l</w:t>
      </w:r>
      <w:r w:rsidRPr="00E72C7B">
        <w:rPr>
          <w:rFonts w:ascii="Calibri" w:eastAsia="Trebuchet MS" w:hAnsi="Calibri" w:cs="Trebuchet MS"/>
          <w:b/>
          <w:position w:val="-1"/>
          <w:sz w:val="22"/>
          <w:szCs w:val="22"/>
          <w:u w:val="single"/>
        </w:rPr>
        <w:t>ife</w:t>
      </w:r>
    </w:p>
    <w:p w:rsidR="00E72C7B" w:rsidRDefault="00E72C7B" w:rsidP="00E72C7B">
      <w:pPr>
        <w:spacing w:line="220" w:lineRule="exact"/>
        <w:rPr>
          <w:rFonts w:ascii="Calibri" w:eastAsia="Trebuchet MS" w:hAnsi="Calibri" w:cs="Trebuchet MS"/>
          <w:b/>
          <w:color w:val="0000FF"/>
          <w:spacing w:val="-6"/>
          <w:position w:val="-1"/>
          <w:sz w:val="22"/>
          <w:szCs w:val="22"/>
        </w:rPr>
      </w:pPr>
    </w:p>
    <w:p w:rsidR="00E31CF8" w:rsidRPr="00201A23" w:rsidRDefault="00F9520E" w:rsidP="00E72C7B">
      <w:pPr>
        <w:spacing w:line="220" w:lineRule="exact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b/>
          <w:color w:val="000000"/>
          <w:position w:val="-1"/>
          <w:sz w:val="22"/>
          <w:szCs w:val="22"/>
        </w:rPr>
        <w:t>Mobi</w:t>
      </w:r>
      <w:r w:rsidRPr="00201A23">
        <w:rPr>
          <w:rFonts w:ascii="Calibri" w:eastAsia="Trebuchet MS" w:hAnsi="Calibri" w:cs="Trebuchet MS"/>
          <w:b/>
          <w:color w:val="000000"/>
          <w:spacing w:val="-1"/>
          <w:position w:val="-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b/>
          <w:color w:val="000000"/>
          <w:position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color w:val="000000"/>
          <w:spacing w:val="-6"/>
          <w:position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color w:val="000000"/>
          <w:spacing w:val="1"/>
          <w:position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b/>
          <w:color w:val="000000"/>
          <w:position w:val="-1"/>
          <w:sz w:val="22"/>
          <w:szCs w:val="22"/>
        </w:rPr>
        <w:t>PP</w:t>
      </w:r>
    </w:p>
    <w:p w:rsidR="00E31CF8" w:rsidRPr="00201A23" w:rsidRDefault="00E31CF8">
      <w:pPr>
        <w:spacing w:before="4"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spacing w:before="33" w:line="243" w:lineRule="auto"/>
        <w:ind w:right="100"/>
        <w:rPr>
          <w:rFonts w:ascii="Calibri" w:hAnsi="Calibri"/>
          <w:sz w:val="22"/>
          <w:szCs w:val="22"/>
        </w:rPr>
      </w:pPr>
      <w:r w:rsidRPr="00201A23">
        <w:rPr>
          <w:rFonts w:ascii="Calibri" w:eastAsia="Trebuchet MS" w:hAnsi="Calibri" w:cs="Trebuchet MS"/>
          <w:b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nk</w:t>
      </w:r>
      <w:r w:rsidRPr="00201A23">
        <w:rPr>
          <w:rFonts w:ascii="Calibri" w:eastAsia="Trebuchet MS" w:hAnsi="Calibri" w:cs="Trebuchet MS"/>
          <w:b/>
          <w:spacing w:val="-5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1"/>
          <w:sz w:val="22"/>
          <w:szCs w:val="22"/>
        </w:rPr>
        <w:t>Pl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ay</w:t>
      </w:r>
      <w:r w:rsidRPr="00201A23">
        <w:rPr>
          <w:rFonts w:ascii="Calibri" w:eastAsia="Trebuchet MS" w:hAnsi="Calibri" w:cs="Trebuchet MS"/>
          <w:b/>
          <w:spacing w:val="-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b/>
          <w:spacing w:val="3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b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b/>
          <w:sz w:val="22"/>
          <w:szCs w:val="22"/>
        </w:rPr>
        <w:t>e</w:t>
      </w:r>
      <w:r w:rsidR="00E72C7B">
        <w:rPr>
          <w:rFonts w:ascii="Calibri" w:eastAsia="Trebuchet MS" w:hAnsi="Calibri" w:cs="Trebuchet MS"/>
          <w:b/>
          <w:sz w:val="22"/>
          <w:szCs w:val="22"/>
        </w:rPr>
        <w:tab/>
      </w:r>
      <w:r w:rsidR="00E72C7B">
        <w:rPr>
          <w:rFonts w:ascii="Calibri" w:eastAsia="Trebuchet MS" w:hAnsi="Calibri" w:cs="Trebuchet MS"/>
          <w:b/>
          <w:sz w:val="22"/>
          <w:szCs w:val="22"/>
        </w:rPr>
        <w:tab/>
      </w:r>
      <w:r w:rsidRPr="00201A23">
        <w:rPr>
          <w:rFonts w:ascii="Calibri" w:eastAsia="Trebuchet MS" w:hAnsi="Calibri" w:cs="Trebuchet MS"/>
          <w:b/>
          <w:spacing w:val="3"/>
          <w:sz w:val="22"/>
          <w:szCs w:val="22"/>
        </w:rPr>
        <w:t>:</w:t>
      </w:r>
      <w:r w:rsidR="00E72C7B">
        <w:rPr>
          <w:rFonts w:ascii="Calibri" w:eastAsia="Trebuchet MS" w:hAnsi="Calibri" w:cs="Trebuchet MS"/>
          <w:b/>
          <w:sz w:val="22"/>
          <w:szCs w:val="22"/>
        </w:rPr>
        <w:t xml:space="preserve"> </w:t>
      </w:r>
      <w:hyperlink r:id="rId10" w:anchor="?t=W251bGwsMSwxLDMsImNvbS5sb2NvbGlmZS5hbmRyb2lkIl0."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h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tt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p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: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/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/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p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l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a</w:t>
        </w:r>
        <w:r w:rsidRPr="00201A23">
          <w:rPr>
            <w:rFonts w:ascii="Calibri" w:hAnsi="Calibri"/>
            <w:color w:val="0000FF"/>
            <w:spacing w:val="-4"/>
            <w:sz w:val="22"/>
            <w:szCs w:val="22"/>
            <w:u w:val="single" w:color="0000FF"/>
          </w:rPr>
          <w:t>y</w:t>
        </w:r>
        <w:r w:rsidRPr="00201A23">
          <w:rPr>
            <w:rFonts w:ascii="Calibri" w:hAnsi="Calibri"/>
            <w:color w:val="0000FF"/>
            <w:spacing w:val="3"/>
            <w:sz w:val="22"/>
            <w:szCs w:val="22"/>
            <w:u w:val="single" w:color="0000FF"/>
          </w:rPr>
          <w:t>.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g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oo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g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le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.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c</w:t>
        </w:r>
        <w:r w:rsidRPr="00201A23">
          <w:rPr>
            <w:rFonts w:ascii="Calibri" w:hAnsi="Calibri"/>
            <w:color w:val="0000FF"/>
            <w:spacing w:val="4"/>
            <w:sz w:val="22"/>
            <w:szCs w:val="22"/>
            <w:u w:val="single" w:color="0000FF"/>
          </w:rPr>
          <w:t>o</w:t>
        </w:r>
        <w:r w:rsidRPr="00201A23">
          <w:rPr>
            <w:rFonts w:ascii="Calibri" w:hAnsi="Calibri"/>
            <w:color w:val="0000FF"/>
            <w:spacing w:val="-4"/>
            <w:sz w:val="22"/>
            <w:szCs w:val="22"/>
            <w:u w:val="single" w:color="0000FF"/>
          </w:rPr>
          <w:t>m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/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t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or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e/a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p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p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/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d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etails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?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i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d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=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co</w:t>
        </w:r>
        <w:r w:rsidRPr="00201A23">
          <w:rPr>
            <w:rFonts w:ascii="Calibri" w:hAnsi="Calibri"/>
            <w:color w:val="0000FF"/>
            <w:spacing w:val="-4"/>
            <w:sz w:val="22"/>
            <w:szCs w:val="22"/>
            <w:u w:val="single" w:color="0000FF"/>
          </w:rPr>
          <w:t>m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.l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o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c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o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li</w:t>
        </w:r>
        <w:r w:rsidRPr="00201A23">
          <w:rPr>
            <w:rFonts w:ascii="Calibri" w:hAnsi="Calibri"/>
            <w:color w:val="0000FF"/>
            <w:spacing w:val="-2"/>
            <w:sz w:val="22"/>
            <w:szCs w:val="22"/>
            <w:u w:val="single" w:color="0000FF"/>
          </w:rPr>
          <w:t>f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e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.</w:t>
        </w:r>
        <w:r w:rsidRPr="00201A23">
          <w:rPr>
            <w:rFonts w:ascii="Calibri" w:hAnsi="Calibri"/>
            <w:color w:val="0000FF"/>
            <w:spacing w:val="3"/>
            <w:sz w:val="22"/>
            <w:szCs w:val="22"/>
            <w:u w:val="single" w:color="0000FF"/>
          </w:rPr>
          <w:t>a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n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dro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i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d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&amp;</w:t>
        </w:r>
        <w:r w:rsidRPr="00201A23">
          <w:rPr>
            <w:rFonts w:ascii="Calibri" w:hAnsi="Calibri"/>
            <w:color w:val="0000FF"/>
            <w:spacing w:val="-2"/>
            <w:sz w:val="22"/>
            <w:szCs w:val="22"/>
            <w:u w:val="single" w:color="0000FF"/>
          </w:rPr>
          <w:t>f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e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a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t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u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r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e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=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n</w:t>
        </w:r>
        <w:r w:rsidRPr="00201A23">
          <w:rPr>
            <w:rFonts w:ascii="Calibri" w:hAnsi="Calibri"/>
            <w:color w:val="0000FF"/>
            <w:spacing w:val="3"/>
            <w:sz w:val="22"/>
            <w:szCs w:val="22"/>
            <w:u w:val="single" w:color="0000FF"/>
          </w:rPr>
          <w:t>a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v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_r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e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u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lt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#</w:t>
        </w:r>
        <w:r w:rsidRPr="00201A23">
          <w:rPr>
            <w:rFonts w:ascii="Calibri" w:hAnsi="Calibri"/>
            <w:color w:val="0000FF"/>
            <w:spacing w:val="3"/>
            <w:sz w:val="22"/>
            <w:szCs w:val="22"/>
            <w:u w:val="single" w:color="0000FF"/>
          </w:rPr>
          <w:t>?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t=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W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25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1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b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G</w:t>
        </w:r>
        <w:r w:rsidRPr="00201A23">
          <w:rPr>
            <w:rFonts w:ascii="Calibri" w:hAnsi="Calibri"/>
            <w:color w:val="0000FF"/>
            <w:spacing w:val="-5"/>
            <w:sz w:val="22"/>
            <w:szCs w:val="22"/>
            <w:u w:val="single" w:color="0000FF"/>
          </w:rPr>
          <w:t>w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M</w:t>
        </w:r>
      </w:hyperlink>
      <w:r w:rsidRPr="00201A23">
        <w:rPr>
          <w:rFonts w:ascii="Calibri" w:hAnsi="Calibri"/>
          <w:color w:val="0000FF"/>
          <w:sz w:val="22"/>
          <w:szCs w:val="22"/>
        </w:rPr>
        <w:t xml:space="preserve"> </w:t>
      </w:r>
      <w:hyperlink r:id="rId11" w:anchor="?t=W251bGwsMSwxLDMsImNvbS5sb2NvbGlmZS5hbmRyb2lkIl0."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spacing w:val="-2"/>
            <w:sz w:val="22"/>
            <w:szCs w:val="22"/>
            <w:u w:val="single" w:color="0000FF"/>
          </w:rPr>
          <w:t>w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x</w:t>
        </w:r>
        <w:r w:rsidRPr="00201A23">
          <w:rPr>
            <w:rFonts w:ascii="Calibri" w:hAnsi="Calibri"/>
            <w:color w:val="0000FF"/>
            <w:spacing w:val="-2"/>
            <w:sz w:val="22"/>
            <w:szCs w:val="22"/>
            <w:u w:val="single" w:color="0000FF"/>
          </w:rPr>
          <w:t>L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D</w:t>
        </w:r>
        <w:r w:rsidRPr="00201A23">
          <w:rPr>
            <w:rFonts w:ascii="Calibri" w:hAnsi="Calibri"/>
            <w:color w:val="0000FF"/>
            <w:spacing w:val="3"/>
            <w:sz w:val="22"/>
            <w:szCs w:val="22"/>
            <w:u w:val="single" w:color="0000FF"/>
          </w:rPr>
          <w:t>M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spacing w:val="3"/>
            <w:sz w:val="22"/>
            <w:szCs w:val="22"/>
            <w:u w:val="single" w:color="0000FF"/>
          </w:rPr>
          <w:t>I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m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N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v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b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5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b2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N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v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b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G</w:t>
        </w:r>
        <w:r w:rsidRPr="00201A23">
          <w:rPr>
            <w:rFonts w:ascii="Calibri" w:hAnsi="Calibri"/>
            <w:color w:val="0000FF"/>
            <w:spacing w:val="2"/>
            <w:sz w:val="22"/>
            <w:szCs w:val="22"/>
            <w:u w:val="single" w:color="0000FF"/>
          </w:rPr>
          <w:t>l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m</w:t>
        </w:r>
        <w:r w:rsidRPr="00201A23">
          <w:rPr>
            <w:rFonts w:ascii="Calibri" w:hAnsi="Calibri"/>
            <w:color w:val="0000FF"/>
            <w:spacing w:val="-2"/>
            <w:sz w:val="22"/>
            <w:szCs w:val="22"/>
            <w:u w:val="single" w:color="0000FF"/>
          </w:rPr>
          <w:t>Z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spacing w:val="3"/>
            <w:sz w:val="22"/>
            <w:szCs w:val="22"/>
            <w:u w:val="single" w:color="0000FF"/>
          </w:rPr>
          <w:t>5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h</w:t>
        </w:r>
        <w:r w:rsidRPr="00201A23">
          <w:rPr>
            <w:rFonts w:ascii="Calibri" w:hAnsi="Calibri"/>
            <w:color w:val="0000FF"/>
            <w:spacing w:val="3"/>
            <w:sz w:val="22"/>
            <w:szCs w:val="22"/>
            <w:u w:val="single" w:color="0000FF"/>
          </w:rPr>
          <w:t>b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m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R</w:t>
        </w:r>
        <w:r w:rsidRPr="00201A23">
          <w:rPr>
            <w:rFonts w:ascii="Calibri" w:hAnsi="Calibri"/>
            <w:color w:val="0000FF"/>
            <w:spacing w:val="-4"/>
            <w:sz w:val="22"/>
            <w:szCs w:val="22"/>
            <w:u w:val="single" w:color="0000FF"/>
          </w:rPr>
          <w:t>y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b2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l</w:t>
        </w:r>
        <w:r w:rsidRPr="00201A23">
          <w:rPr>
            <w:rFonts w:ascii="Calibri" w:hAnsi="Calibri"/>
            <w:color w:val="0000FF"/>
            <w:spacing w:val="-1"/>
            <w:sz w:val="22"/>
            <w:szCs w:val="22"/>
            <w:u w:val="single" w:color="0000FF"/>
          </w:rPr>
          <w:t>k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I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l</w:t>
        </w:r>
        <w:r w:rsidRPr="00201A23">
          <w:rPr>
            <w:rFonts w:ascii="Calibri" w:hAnsi="Calibri"/>
            <w:color w:val="0000FF"/>
            <w:spacing w:val="1"/>
            <w:sz w:val="22"/>
            <w:szCs w:val="22"/>
            <w:u w:val="single" w:color="0000FF"/>
          </w:rPr>
          <w:t>0</w:t>
        </w:r>
        <w:r w:rsidRPr="00201A23">
          <w:rPr>
            <w:rFonts w:ascii="Calibri" w:hAnsi="Calibri"/>
            <w:color w:val="0000FF"/>
            <w:sz w:val="22"/>
            <w:szCs w:val="22"/>
            <w:u w:val="single" w:color="0000FF"/>
          </w:rPr>
          <w:t>.</w:t>
        </w:r>
      </w:hyperlink>
    </w:p>
    <w:p w:rsidR="00E31CF8" w:rsidRPr="00201A23" w:rsidRDefault="00E31CF8">
      <w:pPr>
        <w:spacing w:before="1" w:line="18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spacing w:before="33" w:line="220" w:lineRule="exact"/>
        <w:rPr>
          <w:rFonts w:ascii="Calibri" w:hAnsi="Calibri"/>
          <w:sz w:val="22"/>
          <w:szCs w:val="22"/>
        </w:rPr>
      </w:pPr>
      <w:r w:rsidRPr="00201A23">
        <w:rPr>
          <w:rFonts w:ascii="Calibri" w:eastAsia="Trebuchet MS" w:hAnsi="Calibri" w:cs="Trebuchet MS"/>
          <w:b/>
          <w:position w:val="-1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b/>
          <w:spacing w:val="1"/>
          <w:position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b/>
          <w:position w:val="-1"/>
          <w:sz w:val="22"/>
          <w:szCs w:val="22"/>
        </w:rPr>
        <w:t>nk</w:t>
      </w:r>
      <w:r w:rsidRPr="00201A23">
        <w:rPr>
          <w:rFonts w:ascii="Calibri" w:eastAsia="Trebuchet MS" w:hAnsi="Calibri" w:cs="Trebuchet MS"/>
          <w:b/>
          <w:spacing w:val="-5"/>
          <w:position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position w:val="-1"/>
          <w:sz w:val="22"/>
          <w:szCs w:val="22"/>
        </w:rPr>
        <w:t>itun</w:t>
      </w:r>
      <w:r w:rsidRPr="00201A23">
        <w:rPr>
          <w:rFonts w:ascii="Calibri" w:eastAsia="Trebuchet MS" w:hAnsi="Calibri" w:cs="Trebuchet MS"/>
          <w:b/>
          <w:spacing w:val="1"/>
          <w:position w:val="-1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b/>
          <w:position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spacing w:val="-3"/>
          <w:position w:val="-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b/>
          <w:spacing w:val="-1"/>
          <w:position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b/>
          <w:position w:val="-1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b/>
          <w:spacing w:val="3"/>
          <w:position w:val="-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b/>
          <w:spacing w:val="-1"/>
          <w:position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b/>
          <w:position w:val="-1"/>
          <w:sz w:val="22"/>
          <w:szCs w:val="22"/>
        </w:rPr>
        <w:t>e</w:t>
      </w:r>
      <w:r w:rsidR="00E72C7B">
        <w:rPr>
          <w:rFonts w:ascii="Calibri" w:eastAsia="Trebuchet MS" w:hAnsi="Calibri" w:cs="Trebuchet MS"/>
          <w:b/>
          <w:position w:val="-1"/>
          <w:sz w:val="22"/>
          <w:szCs w:val="22"/>
        </w:rPr>
        <w:tab/>
      </w:r>
      <w:r w:rsidRPr="00201A23">
        <w:rPr>
          <w:rFonts w:ascii="Calibri" w:eastAsia="Trebuchet MS" w:hAnsi="Calibri" w:cs="Trebuchet MS"/>
          <w:b/>
          <w:spacing w:val="2"/>
          <w:position w:val="-1"/>
          <w:sz w:val="22"/>
          <w:szCs w:val="22"/>
        </w:rPr>
        <w:t>:</w:t>
      </w:r>
      <w:r w:rsidRPr="00201A23">
        <w:rPr>
          <w:rFonts w:ascii="Calibri" w:eastAsia="Trebuchet MS" w:hAnsi="Calibri" w:cs="Trebuchet MS"/>
          <w:b/>
          <w:spacing w:val="-8"/>
          <w:position w:val="-1"/>
          <w:sz w:val="22"/>
          <w:szCs w:val="22"/>
        </w:rPr>
        <w:t xml:space="preserve"> </w:t>
      </w:r>
      <w:r w:rsidR="00E72C7B">
        <w:rPr>
          <w:rFonts w:ascii="Calibri" w:eastAsia="Trebuchet MS" w:hAnsi="Calibri" w:cs="Trebuchet MS"/>
          <w:b/>
          <w:spacing w:val="-8"/>
          <w:position w:val="-1"/>
          <w:sz w:val="22"/>
          <w:szCs w:val="22"/>
        </w:rPr>
        <w:tab/>
      </w:r>
      <w:hyperlink r:id="rId12"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h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tt</w:t>
        </w:r>
        <w:r w:rsidRPr="00201A23">
          <w:rPr>
            <w:rFonts w:ascii="Calibri" w:hAnsi="Calibri"/>
            <w:color w:val="0000FF"/>
            <w:spacing w:val="3"/>
            <w:position w:val="-1"/>
            <w:sz w:val="22"/>
            <w:szCs w:val="22"/>
            <w:u w:val="single" w:color="0000FF"/>
          </w:rPr>
          <w:t>p</w:t>
        </w:r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://</w:t>
        </w:r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i</w:t>
        </w:r>
        <w:r w:rsidRPr="00201A23">
          <w:rPr>
            <w:rFonts w:ascii="Calibri" w:hAnsi="Calibri"/>
            <w:color w:val="0000FF"/>
            <w:spacing w:val="2"/>
            <w:position w:val="-1"/>
            <w:sz w:val="22"/>
            <w:szCs w:val="22"/>
            <w:u w:val="single" w:color="0000FF"/>
          </w:rPr>
          <w:t>t</w:t>
        </w:r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un</w:t>
        </w:r>
        <w:r w:rsidRPr="00201A23">
          <w:rPr>
            <w:rFonts w:ascii="Calibri" w:hAnsi="Calibri"/>
            <w:color w:val="0000FF"/>
            <w:spacing w:val="3"/>
            <w:position w:val="-1"/>
            <w:sz w:val="22"/>
            <w:szCs w:val="22"/>
            <w:u w:val="single" w:color="0000FF"/>
          </w:rPr>
          <w:t>e</w:t>
        </w:r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.a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pp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le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.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c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o</w:t>
        </w:r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m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/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u</w:t>
        </w:r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/a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pp</w:t>
        </w:r>
        <w:r w:rsidRPr="00201A23">
          <w:rPr>
            <w:rFonts w:ascii="Calibri" w:hAnsi="Calibri"/>
            <w:color w:val="0000FF"/>
            <w:spacing w:val="2"/>
            <w:position w:val="-1"/>
            <w:sz w:val="22"/>
            <w:szCs w:val="22"/>
            <w:u w:val="single" w:color="0000FF"/>
          </w:rPr>
          <w:t>/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l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o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c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o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lif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e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/i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d632</w:t>
        </w:r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5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40</w:t>
        </w:r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0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5</w:t>
        </w:r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8</w:t>
        </w:r>
        <w:r w:rsidRPr="00201A23">
          <w:rPr>
            <w:rFonts w:ascii="Calibri" w:hAnsi="Calibri"/>
            <w:color w:val="0000FF"/>
            <w:spacing w:val="3"/>
            <w:position w:val="-1"/>
            <w:sz w:val="22"/>
            <w:szCs w:val="22"/>
            <w:u w:val="single" w:color="0000FF"/>
          </w:rPr>
          <w:t>?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l</w:t>
        </w:r>
        <w:r w:rsidRPr="00201A23">
          <w:rPr>
            <w:rFonts w:ascii="Calibri" w:hAnsi="Calibri"/>
            <w:color w:val="0000FF"/>
            <w:spacing w:val="-1"/>
            <w:position w:val="-1"/>
            <w:sz w:val="22"/>
            <w:szCs w:val="22"/>
            <w:u w:val="single" w:color="0000FF"/>
          </w:rPr>
          <w:t>s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=</w:t>
        </w:r>
        <w:r w:rsidRPr="00201A23">
          <w:rPr>
            <w:rFonts w:ascii="Calibri" w:hAnsi="Calibri"/>
            <w:color w:val="0000FF"/>
            <w:spacing w:val="1"/>
            <w:position w:val="-1"/>
            <w:sz w:val="22"/>
            <w:szCs w:val="22"/>
            <w:u w:val="single" w:color="0000FF"/>
          </w:rPr>
          <w:t>1&amp;</w:t>
        </w:r>
        <w:r w:rsidRPr="00201A23">
          <w:rPr>
            <w:rFonts w:ascii="Calibri" w:hAnsi="Calibri"/>
            <w:color w:val="0000FF"/>
            <w:spacing w:val="-4"/>
            <w:position w:val="-1"/>
            <w:sz w:val="22"/>
            <w:szCs w:val="22"/>
            <w:u w:val="single" w:color="0000FF"/>
          </w:rPr>
          <w:t>m</w:t>
        </w:r>
        <w:r w:rsidRPr="00201A23">
          <w:rPr>
            <w:rFonts w:ascii="Calibri" w:hAnsi="Calibri"/>
            <w:color w:val="0000FF"/>
            <w:position w:val="-1"/>
            <w:sz w:val="22"/>
            <w:szCs w:val="22"/>
            <w:u w:val="single" w:color="0000FF"/>
          </w:rPr>
          <w:t>t=8</w:t>
        </w:r>
      </w:hyperlink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before="19" w:line="220" w:lineRule="exact"/>
        <w:rPr>
          <w:rFonts w:ascii="Calibri" w:hAnsi="Calibri"/>
          <w:sz w:val="22"/>
          <w:szCs w:val="22"/>
        </w:rPr>
      </w:pPr>
    </w:p>
    <w:p w:rsidR="00E72C7B" w:rsidRDefault="00F9520E" w:rsidP="00E72C7B">
      <w:pPr>
        <w:spacing w:before="37"/>
        <w:rPr>
          <w:rFonts w:ascii="Calibri" w:eastAsia="Arial" w:hAnsi="Calibri" w:cs="Arial"/>
          <w:spacing w:val="1"/>
          <w:sz w:val="22"/>
          <w:szCs w:val="22"/>
        </w:rPr>
      </w:pPr>
      <w:r w:rsidRPr="00201A23">
        <w:rPr>
          <w:rFonts w:ascii="Calibri" w:eastAsia="Arial" w:hAnsi="Calibri" w:cs="Arial"/>
          <w:b/>
          <w:spacing w:val="5"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-9"/>
          <w:sz w:val="22"/>
          <w:szCs w:val="22"/>
        </w:rPr>
        <w:t>y</w:t>
      </w:r>
      <w:r w:rsidRPr="00201A23">
        <w:rPr>
          <w:rFonts w:ascii="Calibri" w:eastAsia="Arial" w:hAnsi="Calibri" w:cs="Arial"/>
          <w:b/>
          <w:sz w:val="22"/>
          <w:szCs w:val="22"/>
        </w:rPr>
        <w:t>p</w:t>
      </w:r>
      <w:r w:rsidRPr="00201A23">
        <w:rPr>
          <w:rFonts w:ascii="Calibri" w:eastAsia="Arial" w:hAnsi="Calibri" w:cs="Arial"/>
          <w:b/>
          <w:spacing w:val="3"/>
          <w:sz w:val="22"/>
          <w:szCs w:val="22"/>
        </w:rPr>
        <w:t>e</w:t>
      </w:r>
      <w:r w:rsidR="00E72C7B">
        <w:rPr>
          <w:rFonts w:ascii="Calibri" w:eastAsia="Arial" w:hAnsi="Calibri" w:cs="Arial"/>
          <w:b/>
          <w:spacing w:val="3"/>
          <w:sz w:val="22"/>
          <w:szCs w:val="22"/>
        </w:rPr>
        <w:tab/>
      </w:r>
      <w:r w:rsidR="00E72C7B">
        <w:rPr>
          <w:rFonts w:ascii="Calibri" w:eastAsia="Arial" w:hAnsi="Calibri" w:cs="Arial"/>
          <w:b/>
          <w:spacing w:val="3"/>
          <w:sz w:val="22"/>
          <w:szCs w:val="22"/>
        </w:rPr>
        <w:tab/>
      </w:r>
      <w:r w:rsidR="00E72C7B">
        <w:rPr>
          <w:rFonts w:ascii="Calibri" w:eastAsia="Arial" w:hAnsi="Calibri" w:cs="Arial"/>
          <w:b/>
          <w:spacing w:val="3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>: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obil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APP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(P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p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HT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L5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Faceb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k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API &amp; 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ja</w:t>
      </w:r>
      <w:r w:rsidRPr="00201A23">
        <w:rPr>
          <w:rFonts w:ascii="Calibri" w:eastAsia="Arial" w:hAnsi="Calibri" w:cs="Arial"/>
          <w:sz w:val="22"/>
          <w:szCs w:val="22"/>
        </w:rPr>
        <w:t>x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 xml:space="preserve">r 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obil</w:t>
      </w:r>
      <w:r w:rsidRPr="00201A23">
        <w:rPr>
          <w:rFonts w:ascii="Calibri" w:eastAsia="Arial" w:hAnsi="Calibri" w:cs="Arial"/>
          <w:sz w:val="22"/>
          <w:szCs w:val="22"/>
        </w:rPr>
        <w:t>e</w:t>
      </w:r>
    </w:p>
    <w:p w:rsidR="00E31CF8" w:rsidRPr="00201A23" w:rsidRDefault="00F9520E" w:rsidP="00E72C7B">
      <w:pPr>
        <w:spacing w:before="37"/>
        <w:ind w:left="2160" w:firstLine="720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sz w:val="22"/>
          <w:szCs w:val="22"/>
        </w:rPr>
        <w:t>C#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.</w:t>
      </w:r>
      <w:r w:rsidRPr="00201A23">
        <w:rPr>
          <w:rFonts w:ascii="Calibri" w:eastAsia="Arial" w:hAnsi="Calibri" w:cs="Arial"/>
          <w:sz w:val="22"/>
          <w:szCs w:val="22"/>
        </w:rPr>
        <w:t>NE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-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Q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8"/>
          <w:sz w:val="22"/>
          <w:szCs w:val="22"/>
        </w:rPr>
        <w:t>W</w:t>
      </w:r>
      <w:r w:rsidRPr="00201A23">
        <w:rPr>
          <w:rFonts w:ascii="Calibri" w:eastAsia="Arial" w:hAnsi="Calibri" w:cs="Arial"/>
          <w:sz w:val="22"/>
          <w:szCs w:val="22"/>
        </w:rPr>
        <w:t>CF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Fo</w:t>
      </w:r>
      <w:r w:rsidRPr="00201A23">
        <w:rPr>
          <w:rFonts w:ascii="Calibri" w:eastAsia="Arial" w:hAnsi="Calibri" w:cs="Arial"/>
          <w:sz w:val="22"/>
          <w:szCs w:val="22"/>
        </w:rPr>
        <w:t>r 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L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)</w:t>
      </w:r>
    </w:p>
    <w:p w:rsidR="00E31CF8" w:rsidRPr="00201A23" w:rsidRDefault="00E31CF8">
      <w:pPr>
        <w:spacing w:before="2" w:line="1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72C7B" w:rsidRDefault="00F9520E" w:rsidP="00E72C7B">
      <w:pPr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De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sc</w:t>
      </w:r>
      <w:r w:rsidRPr="00201A23">
        <w:rPr>
          <w:rFonts w:ascii="Calibri" w:eastAsia="Arial" w:hAnsi="Calibri" w:cs="Arial"/>
          <w:b/>
          <w:sz w:val="22"/>
          <w:szCs w:val="22"/>
        </w:rPr>
        <w:t>ript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n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>:</w:t>
      </w:r>
      <w:r w:rsidR="00E72C7B">
        <w:rPr>
          <w:rFonts w:ascii="Calibri" w:eastAsia="Arial" w:hAnsi="Calibri" w:cs="Arial"/>
          <w:sz w:val="22"/>
          <w:szCs w:val="22"/>
        </w:rPr>
        <w:tab/>
      </w:r>
    </w:p>
    <w:p w:rsidR="00E31CF8" w:rsidRPr="00201A23" w:rsidRDefault="00F9520E" w:rsidP="00E72C7B">
      <w:pPr>
        <w:spacing w:line="360" w:lineRule="auto"/>
        <w:jc w:val="both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s an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w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te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il</w:t>
      </w:r>
      <w:r w:rsidRPr="00201A23">
        <w:rPr>
          <w:rFonts w:ascii="Calibri" w:eastAsia="Arial" w:hAnsi="Calibri" w:cs="Arial"/>
          <w:sz w:val="22"/>
          <w:szCs w:val="22"/>
        </w:rPr>
        <w:t>d to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on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al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wh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z w:val="22"/>
          <w:szCs w:val="22"/>
        </w:rPr>
        <w:t>al</w:t>
      </w:r>
      <w:r w:rsidRPr="00201A23">
        <w:rPr>
          <w:rFonts w:ascii="Calibri" w:eastAsia="Arial" w:hAnsi="Calibri" w:cs="Arial"/>
          <w:spacing w:val="-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>(</w:t>
      </w:r>
      <w:r w:rsidRPr="00201A23">
        <w:rPr>
          <w:rFonts w:ascii="Calibri" w:eastAsia="Arial" w:hAnsi="Calibri" w:cs="Arial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er)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an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nts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nd 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nts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at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wards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at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al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si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ss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.</w:t>
      </w:r>
      <w:r w:rsidRPr="00201A23">
        <w:rPr>
          <w:rFonts w:ascii="Calibri" w:eastAsia="Arial" w:hAnsi="Calibri" w:cs="Arial"/>
          <w:spacing w:val="-1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te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li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pr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>m</w:t>
      </w:r>
      <w:r w:rsidRPr="00201A23">
        <w:rPr>
          <w:rFonts w:ascii="Calibri" w:eastAsia="Arial" w:hAnsi="Calibri" w:cs="Arial"/>
          <w:sz w:val="22"/>
          <w:szCs w:val="22"/>
        </w:rPr>
        <w:t>ot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of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v</w:t>
      </w:r>
      <w:r w:rsidRPr="00201A23">
        <w:rPr>
          <w:rFonts w:ascii="Calibri" w:eastAsia="Arial" w:hAnsi="Calibri" w:cs="Arial"/>
          <w:sz w:val="22"/>
          <w:szCs w:val="22"/>
        </w:rPr>
        <w:t>ari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us M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rc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nts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-1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z w:val="22"/>
          <w:szCs w:val="22"/>
        </w:rPr>
        <w:t xml:space="preserve">om 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h</w:t>
      </w:r>
      <w:r w:rsidRPr="00201A23">
        <w:rPr>
          <w:rFonts w:ascii="Calibri" w:eastAsia="Arial" w:hAnsi="Calibri" w:cs="Arial"/>
          <w:sz w:val="22"/>
          <w:szCs w:val="22"/>
        </w:rPr>
        <w:t>ot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re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ta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nt</w:t>
      </w:r>
      <w:r w:rsidRPr="00201A23">
        <w:rPr>
          <w:rFonts w:ascii="Calibri" w:eastAsia="Arial" w:hAnsi="Calibri" w:cs="Arial"/>
          <w:spacing w:val="-10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d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>m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cr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a.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ers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of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li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we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 xml:space="preserve">be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r</w:t>
      </w:r>
      <w:r w:rsidRPr="00201A23">
        <w:rPr>
          <w:rFonts w:ascii="Calibri" w:eastAsia="Arial" w:hAnsi="Calibri" w:cs="Arial"/>
          <w:sz w:val="22"/>
          <w:szCs w:val="22"/>
        </w:rPr>
        <w:t>ewarded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tro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u</w:t>
      </w:r>
      <w:r w:rsidRPr="00201A23">
        <w:rPr>
          <w:rFonts w:ascii="Calibri" w:eastAsia="Arial" w:hAnsi="Calibri" w:cs="Arial"/>
          <w:sz w:val="22"/>
          <w:szCs w:val="22"/>
        </w:rPr>
        <w:t>gh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p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nts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at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v</w:t>
      </w:r>
      <w:r w:rsidRPr="00201A23">
        <w:rPr>
          <w:rFonts w:ascii="Calibri" w:eastAsia="Arial" w:hAnsi="Calibri" w:cs="Arial"/>
          <w:sz w:val="22"/>
          <w:szCs w:val="22"/>
        </w:rPr>
        <w:t>ari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us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oc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si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-8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6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>k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ng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use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of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pro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>m</w:t>
      </w:r>
      <w:r w:rsidRPr="00201A23">
        <w:rPr>
          <w:rFonts w:ascii="Calibri" w:eastAsia="Arial" w:hAnsi="Calibri" w:cs="Arial"/>
          <w:sz w:val="22"/>
          <w:szCs w:val="22"/>
        </w:rPr>
        <w:t>ot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s p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-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f</w:t>
      </w:r>
      <w:r w:rsidRPr="00201A23">
        <w:rPr>
          <w:rFonts w:ascii="Calibri" w:eastAsia="Arial" w:hAnsi="Calibri" w:cs="Arial"/>
          <w:sz w:val="22"/>
          <w:szCs w:val="22"/>
        </w:rPr>
        <w:t>e.</w:t>
      </w:r>
    </w:p>
    <w:p w:rsidR="00E31CF8" w:rsidRPr="00201A23" w:rsidRDefault="00E31CF8">
      <w:pPr>
        <w:spacing w:before="20" w:line="28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Pl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tform</w:t>
      </w:r>
      <w:r w:rsidR="00E72C7B">
        <w:rPr>
          <w:rFonts w:ascii="Calibri" w:eastAsia="Arial" w:hAnsi="Calibri" w:cs="Arial"/>
          <w:b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   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oso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.N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t</w:t>
      </w:r>
    </w:p>
    <w:p w:rsidR="00E31CF8" w:rsidRPr="00201A23" w:rsidRDefault="00E31CF8" w:rsidP="00E72C7B">
      <w:pPr>
        <w:spacing w:before="4" w:line="12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ec</w:t>
      </w:r>
      <w:r w:rsidRPr="00201A23">
        <w:rPr>
          <w:rFonts w:ascii="Calibri" w:eastAsia="Arial" w:hAnsi="Calibri" w:cs="Arial"/>
          <w:b/>
          <w:sz w:val="22"/>
          <w:szCs w:val="22"/>
        </w:rPr>
        <w:t>h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3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pacing w:val="-6"/>
          <w:sz w:val="22"/>
          <w:szCs w:val="22"/>
        </w:rPr>
        <w:t>y</w:t>
      </w:r>
      <w:r w:rsidR="00E72C7B">
        <w:rPr>
          <w:rFonts w:ascii="Calibri" w:eastAsia="Arial" w:hAnsi="Calibri" w:cs="Arial"/>
          <w:b/>
          <w:spacing w:val="-6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</w:t>
      </w:r>
      <w:r w:rsidRPr="00201A23">
        <w:rPr>
          <w:rFonts w:ascii="Calibri" w:eastAsia="Arial" w:hAnsi="Calibri" w:cs="Arial"/>
          <w:b/>
          <w:spacing w:val="24"/>
          <w:sz w:val="22"/>
          <w:szCs w:val="22"/>
        </w:rPr>
        <w:t xml:space="preserve"> </w:t>
      </w:r>
      <w:r w:rsidR="00E72C7B">
        <w:rPr>
          <w:rFonts w:ascii="Calibri" w:eastAsia="Arial" w:hAnsi="Calibri" w:cs="Arial"/>
          <w:b/>
          <w:spacing w:val="24"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hon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q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ue</w:t>
      </w:r>
      <w:r w:rsidRPr="00201A23">
        <w:rPr>
          <w:rFonts w:ascii="Calibri" w:eastAsia="Arial" w:hAnsi="Calibri" w:cs="Arial"/>
          <w:sz w:val="22"/>
          <w:szCs w:val="22"/>
        </w:rPr>
        <w:t>ry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,ja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sc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ip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oo</w:t>
      </w:r>
      <w:r w:rsidRPr="00201A23">
        <w:rPr>
          <w:rFonts w:ascii="Calibri" w:eastAsia="Arial" w:hAnsi="Calibri" w:cs="Arial"/>
          <w:sz w:val="22"/>
          <w:szCs w:val="22"/>
        </w:rPr>
        <w:t>k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API,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J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8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-5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us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#</w:t>
      </w:r>
      <w:r w:rsidRPr="00201A23">
        <w:rPr>
          <w:rFonts w:ascii="Calibri" w:eastAsia="Arial" w:hAnsi="Calibri" w:cs="Arial"/>
          <w:sz w:val="22"/>
          <w:szCs w:val="22"/>
        </w:rPr>
        <w:t>.</w:t>
      </w:r>
    </w:p>
    <w:p w:rsidR="00E31CF8" w:rsidRPr="00201A23" w:rsidRDefault="00E31CF8" w:rsidP="00E72C7B">
      <w:pPr>
        <w:spacing w:before="1" w:line="120" w:lineRule="exact"/>
        <w:rPr>
          <w:rFonts w:ascii="Calibri" w:hAnsi="Calibri"/>
          <w:sz w:val="22"/>
          <w:szCs w:val="22"/>
        </w:rPr>
      </w:pPr>
    </w:p>
    <w:p w:rsidR="00E72C7B" w:rsidRDefault="00F9520E" w:rsidP="00E72C7B">
      <w:pPr>
        <w:spacing w:line="395" w:lineRule="auto"/>
        <w:ind w:right="6566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z w:val="22"/>
          <w:szCs w:val="22"/>
        </w:rPr>
        <w:t>u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</w:t>
      </w:r>
      <w:r w:rsidR="00E72C7B">
        <w:rPr>
          <w:rFonts w:ascii="Calibri" w:eastAsia="Arial" w:hAnsi="Calibri" w:cs="Arial"/>
          <w:b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 xml:space="preserve">C# </w:t>
      </w:r>
    </w:p>
    <w:p w:rsidR="00E72C7B" w:rsidRDefault="00F9520E" w:rsidP="00E72C7B">
      <w:pPr>
        <w:spacing w:line="395" w:lineRule="auto"/>
        <w:ind w:right="6566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Dat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b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ase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</w:t>
      </w:r>
      <w:r w:rsidR="00E72C7B">
        <w:rPr>
          <w:rFonts w:ascii="Calibri" w:eastAsia="Arial" w:hAnsi="Calibri" w:cs="Arial"/>
          <w:b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b/>
          <w:spacing w:val="2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-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q</w:t>
      </w:r>
      <w:r w:rsidRPr="00201A23">
        <w:rPr>
          <w:rFonts w:ascii="Calibri" w:eastAsia="Arial" w:hAnsi="Calibri" w:cs="Arial"/>
          <w:sz w:val="22"/>
          <w:szCs w:val="22"/>
        </w:rPr>
        <w:t xml:space="preserve">l </w:t>
      </w:r>
    </w:p>
    <w:p w:rsidR="00E31CF8" w:rsidRPr="00201A23" w:rsidRDefault="00F9520E" w:rsidP="00E72C7B">
      <w:pPr>
        <w:spacing w:line="395" w:lineRule="auto"/>
        <w:ind w:right="6566"/>
        <w:rPr>
          <w:rFonts w:ascii="Calibri" w:hAnsi="Calibri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lastRenderedPageBreak/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ea</w:t>
      </w:r>
      <w:r w:rsidRPr="00201A23">
        <w:rPr>
          <w:rFonts w:ascii="Calibri" w:eastAsia="Arial" w:hAnsi="Calibri" w:cs="Arial"/>
          <w:b/>
          <w:sz w:val="22"/>
          <w:szCs w:val="22"/>
        </w:rPr>
        <w:t>m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b/>
          <w:sz w:val="22"/>
          <w:szCs w:val="22"/>
        </w:rPr>
        <w:t>S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ze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</w:t>
      </w:r>
      <w:r w:rsidR="00E72C7B">
        <w:rPr>
          <w:rFonts w:ascii="Calibri" w:eastAsia="Arial" w:hAnsi="Calibri" w:cs="Arial"/>
          <w:b/>
          <w:sz w:val="22"/>
          <w:szCs w:val="22"/>
        </w:rPr>
        <w:t xml:space="preserve">   </w:t>
      </w:r>
      <w:r w:rsidRPr="00201A23">
        <w:rPr>
          <w:rFonts w:ascii="Calibri" w:eastAsia="Arial" w:hAnsi="Calibri" w:cs="Arial"/>
          <w:b/>
          <w:spacing w:val="50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5</w:t>
      </w:r>
    </w:p>
    <w:p w:rsidR="00E31CF8" w:rsidRPr="00201A23" w:rsidRDefault="00F9520E" w:rsidP="00E72C7B">
      <w:pPr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Rol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    </w:t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Sr.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re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elope</w:t>
      </w:r>
      <w:r w:rsidRPr="00201A23">
        <w:rPr>
          <w:rFonts w:ascii="Calibri" w:eastAsia="Arial" w:hAnsi="Calibri" w:cs="Arial"/>
          <w:sz w:val="22"/>
          <w:szCs w:val="22"/>
        </w:rPr>
        <w:t>r</w:t>
      </w:r>
    </w:p>
    <w:p w:rsidR="00E31CF8" w:rsidRPr="00201A23" w:rsidRDefault="00E31CF8">
      <w:pPr>
        <w:spacing w:before="2" w:line="12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ls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</w:t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      </w:t>
      </w:r>
      <w:r w:rsidRPr="00201A23">
        <w:rPr>
          <w:rFonts w:ascii="Calibri" w:eastAsia="Arial" w:hAnsi="Calibri" w:cs="Arial"/>
          <w:b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sua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tu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4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.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0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ou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fe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(VSS)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k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API.</w:t>
      </w: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before="9"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ind w:right="8339"/>
        <w:jc w:val="both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WFX-ERP II</w:t>
      </w:r>
    </w:p>
    <w:p w:rsidR="00E31CF8" w:rsidRPr="00201A23" w:rsidRDefault="00E31CF8">
      <w:pPr>
        <w:spacing w:before="8"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spacing w:line="244" w:lineRule="auto"/>
        <w:ind w:right="75"/>
        <w:jc w:val="both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pacing w:val="5"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-9"/>
          <w:sz w:val="22"/>
          <w:szCs w:val="22"/>
        </w:rPr>
        <w:t>y</w:t>
      </w:r>
      <w:r w:rsidRPr="00201A23">
        <w:rPr>
          <w:rFonts w:ascii="Calibri" w:eastAsia="Arial" w:hAnsi="Calibri" w:cs="Arial"/>
          <w:b/>
          <w:sz w:val="22"/>
          <w:szCs w:val="22"/>
        </w:rPr>
        <w:t>p</w:t>
      </w:r>
      <w:r w:rsidRPr="00201A23">
        <w:rPr>
          <w:rFonts w:ascii="Calibri" w:eastAsia="Arial" w:hAnsi="Calibri" w:cs="Arial"/>
          <w:b/>
          <w:spacing w:val="3"/>
          <w:sz w:val="22"/>
          <w:szCs w:val="22"/>
        </w:rPr>
        <w:t>e</w:t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</w:t>
      </w:r>
      <w:r w:rsidRPr="00201A23">
        <w:rPr>
          <w:rFonts w:ascii="Calibri" w:eastAsia="Arial" w:hAnsi="Calibri" w:cs="Arial"/>
          <w:spacing w:val="8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pl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io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(C#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.</w:t>
      </w:r>
      <w:r w:rsidRPr="00201A23">
        <w:rPr>
          <w:rFonts w:ascii="Calibri" w:eastAsia="Arial" w:hAnsi="Calibri" w:cs="Arial"/>
          <w:sz w:val="22"/>
          <w:szCs w:val="22"/>
        </w:rPr>
        <w:t>NE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/VB.NE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Q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Re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po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</w:t>
      </w:r>
      <w:r w:rsidRPr="00201A23">
        <w:rPr>
          <w:rFonts w:ascii="Calibri" w:eastAsia="Arial" w:hAnsi="Calibri" w:cs="Arial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Q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2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005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</w:t>
      </w:r>
      <w:r w:rsidRPr="00201A23">
        <w:rPr>
          <w:rFonts w:ascii="Calibri" w:eastAsia="Arial" w:hAnsi="Calibri" w:cs="Arial"/>
          <w:sz w:val="22"/>
          <w:szCs w:val="22"/>
        </w:rPr>
        <w:t>t,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&amp; 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ja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x</w:t>
      </w:r>
      <w:r w:rsidRPr="00201A23">
        <w:rPr>
          <w:rFonts w:ascii="Calibri" w:eastAsia="Arial" w:hAnsi="Calibri" w:cs="Arial"/>
          <w:sz w:val="22"/>
          <w:szCs w:val="22"/>
        </w:rPr>
        <w:t>)</w:t>
      </w:r>
    </w:p>
    <w:p w:rsidR="00E31CF8" w:rsidRPr="00201A23" w:rsidRDefault="00E31CF8">
      <w:pPr>
        <w:spacing w:before="15" w:line="28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ind w:right="8267"/>
        <w:jc w:val="both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De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sc</w:t>
      </w:r>
      <w:r w:rsidRPr="00201A23">
        <w:rPr>
          <w:rFonts w:ascii="Calibri" w:eastAsia="Arial" w:hAnsi="Calibri" w:cs="Arial"/>
          <w:b/>
          <w:sz w:val="22"/>
          <w:szCs w:val="22"/>
        </w:rPr>
        <w:t>ript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z w:val="22"/>
          <w:szCs w:val="22"/>
        </w:rPr>
        <w:t>:</w:t>
      </w:r>
    </w:p>
    <w:p w:rsidR="00E31CF8" w:rsidRPr="00201A23" w:rsidRDefault="00E31CF8">
      <w:pPr>
        <w:spacing w:before="1" w:line="12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spacing w:line="345" w:lineRule="auto"/>
        <w:ind w:right="76"/>
        <w:jc w:val="both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sz w:val="22"/>
          <w:szCs w:val="22"/>
        </w:rPr>
        <w:t>W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sz w:val="22"/>
          <w:szCs w:val="22"/>
        </w:rPr>
        <w:t>X</w:t>
      </w:r>
      <w:r w:rsidRPr="00201A23">
        <w:rPr>
          <w:rFonts w:ascii="Calibri" w:eastAsia="Trebuchet MS" w:hAnsi="Calibri" w:cs="Trebuchet MS"/>
          <w:spacing w:val="5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Web</w:t>
      </w:r>
      <w:r w:rsidRPr="00201A23">
        <w:rPr>
          <w:rFonts w:ascii="Calibri" w:eastAsia="Trebuchet MS" w:hAnsi="Calibri" w:cs="Trebuchet MS"/>
          <w:spacing w:val="5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ERP</w:t>
      </w:r>
      <w:r w:rsidRPr="00201A23">
        <w:rPr>
          <w:rFonts w:ascii="Calibri" w:eastAsia="Trebuchet MS" w:hAnsi="Calibri" w:cs="Trebuchet MS"/>
          <w:spacing w:val="5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II</w:t>
      </w:r>
      <w:r w:rsidRPr="00201A23">
        <w:rPr>
          <w:rFonts w:ascii="Calibri" w:eastAsia="Trebuchet MS" w:hAnsi="Calibri" w:cs="Trebuchet MS"/>
          <w:spacing w:val="5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-</w:t>
      </w:r>
      <w:r w:rsidRPr="00201A23">
        <w:rPr>
          <w:rFonts w:ascii="Calibri" w:eastAsia="Trebuchet MS" w:hAnsi="Calibri" w:cs="Trebuchet MS"/>
          <w:spacing w:val="5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5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new</w:t>
      </w:r>
      <w:r w:rsidRPr="00201A23">
        <w:rPr>
          <w:rFonts w:ascii="Calibri" w:eastAsia="Trebuchet MS" w:hAnsi="Calibri" w:cs="Trebuchet MS"/>
          <w:spacing w:val="5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2"/>
          <w:sz w:val="22"/>
          <w:szCs w:val="22"/>
        </w:rPr>
        <w:t>b</w:t>
      </w:r>
      <w:r w:rsidRPr="00201A23">
        <w:rPr>
          <w:rFonts w:ascii="Calibri" w:eastAsia="Trebuchet MS" w:hAnsi="Calibri" w:cs="Trebuchet MS"/>
          <w:sz w:val="22"/>
          <w:szCs w:val="22"/>
        </w:rPr>
        <w:t>reed</w:t>
      </w:r>
      <w:r w:rsidRPr="00201A23">
        <w:rPr>
          <w:rFonts w:ascii="Calibri" w:eastAsia="Trebuchet MS" w:hAnsi="Calibri" w:cs="Trebuchet MS"/>
          <w:spacing w:val="53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spacing w:val="5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Enterpr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is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5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so</w:t>
      </w:r>
      <w:r w:rsidRPr="00201A23">
        <w:rPr>
          <w:rFonts w:ascii="Calibri" w:eastAsia="Trebuchet MS" w:hAnsi="Calibri" w:cs="Trebuchet MS"/>
          <w:sz w:val="22"/>
          <w:szCs w:val="22"/>
        </w:rPr>
        <w:t>ur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z w:val="22"/>
          <w:szCs w:val="22"/>
        </w:rPr>
        <w:t>e  Pl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nn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ng</w:t>
      </w:r>
      <w:r w:rsidRPr="00201A23">
        <w:rPr>
          <w:rFonts w:ascii="Calibri" w:eastAsia="Trebuchet MS" w:hAnsi="Calibri" w:cs="Trebuchet MS"/>
          <w:spacing w:val="5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(</w:t>
      </w:r>
      <w:r w:rsidRPr="00201A23">
        <w:rPr>
          <w:rFonts w:ascii="Calibri" w:eastAsia="Trebuchet MS" w:hAnsi="Calibri" w:cs="Trebuchet MS"/>
          <w:sz w:val="22"/>
          <w:szCs w:val="22"/>
        </w:rPr>
        <w:t>ER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sz w:val="22"/>
          <w:szCs w:val="22"/>
        </w:rPr>
        <w:t>)</w:t>
      </w:r>
      <w:r w:rsidRPr="00201A23">
        <w:rPr>
          <w:rFonts w:ascii="Calibri" w:eastAsia="Trebuchet MS" w:hAnsi="Calibri" w:cs="Trebuchet MS"/>
          <w:spacing w:val="5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so</w:t>
      </w:r>
      <w:r w:rsidRPr="00201A23">
        <w:rPr>
          <w:rFonts w:ascii="Calibri" w:eastAsia="Trebuchet MS" w:hAnsi="Calibri" w:cs="Trebuchet MS"/>
          <w:sz w:val="22"/>
          <w:szCs w:val="22"/>
        </w:rPr>
        <w:t>ftwa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z w:val="22"/>
          <w:szCs w:val="22"/>
        </w:rPr>
        <w:t>e,</w:t>
      </w:r>
      <w:r w:rsidRPr="00201A23">
        <w:rPr>
          <w:rFonts w:ascii="Calibri" w:eastAsia="Trebuchet MS" w:hAnsi="Calibri" w:cs="Trebuchet MS"/>
          <w:spacing w:val="5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2"/>
          <w:sz w:val="22"/>
          <w:szCs w:val="22"/>
        </w:rPr>
        <w:t>w</w:t>
      </w:r>
      <w:r w:rsidRPr="00201A23">
        <w:rPr>
          <w:rFonts w:ascii="Calibri" w:eastAsia="Trebuchet MS" w:hAnsi="Calibri" w:cs="Trebuchet MS"/>
          <w:sz w:val="22"/>
          <w:szCs w:val="22"/>
        </w:rPr>
        <w:t>h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ch</w:t>
      </w:r>
      <w:r w:rsidRPr="00201A23">
        <w:rPr>
          <w:rFonts w:ascii="Calibri" w:eastAsia="Trebuchet MS" w:hAnsi="Calibri" w:cs="Trebuchet MS"/>
          <w:spacing w:val="5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x</w:t>
      </w:r>
      <w:r w:rsidRPr="00201A23">
        <w:rPr>
          <w:rFonts w:ascii="Calibri" w:eastAsia="Trebuchet MS" w:hAnsi="Calibri" w:cs="Trebuchet MS"/>
          <w:sz w:val="22"/>
          <w:szCs w:val="22"/>
        </w:rPr>
        <w:t>ten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d</w:t>
      </w:r>
      <w:r w:rsidRPr="00201A23">
        <w:rPr>
          <w:rFonts w:ascii="Calibri" w:eastAsia="Trebuchet MS" w:hAnsi="Calibri" w:cs="Trebuchet MS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pacing w:val="5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beyond</w:t>
      </w:r>
      <w:r w:rsidRPr="00201A23">
        <w:rPr>
          <w:rFonts w:ascii="Calibri" w:eastAsia="Trebuchet MS" w:hAnsi="Calibri" w:cs="Trebuchet MS"/>
          <w:spacing w:val="5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a c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om</w:t>
      </w:r>
      <w:r w:rsidRPr="00201A23">
        <w:rPr>
          <w:rFonts w:ascii="Calibri" w:eastAsia="Trebuchet MS" w:hAnsi="Calibri" w:cs="Trebuchet MS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ny's</w:t>
      </w:r>
      <w:r w:rsidRPr="00201A23">
        <w:rPr>
          <w:rFonts w:ascii="Calibri" w:eastAsia="Trebuchet MS" w:hAnsi="Calibri" w:cs="Trebuchet MS"/>
          <w:spacing w:val="4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z w:val="22"/>
          <w:szCs w:val="22"/>
        </w:rPr>
        <w:t>ern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39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p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ce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ss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pacing w:val="4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nd</w:t>
      </w:r>
      <w:r w:rsidRPr="00201A23">
        <w:rPr>
          <w:rFonts w:ascii="Calibri" w:eastAsia="Trebuchet MS" w:hAnsi="Calibri" w:cs="Trebuchet MS"/>
          <w:spacing w:val="4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nnects</w:t>
      </w:r>
      <w:r w:rsidRPr="00201A23">
        <w:rPr>
          <w:rFonts w:ascii="Calibri" w:eastAsia="Trebuchet MS" w:hAnsi="Calibri" w:cs="Trebuchet MS"/>
          <w:spacing w:val="4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to</w:t>
      </w:r>
      <w:r w:rsidRPr="00201A23">
        <w:rPr>
          <w:rFonts w:ascii="Calibri" w:eastAsia="Trebuchet MS" w:hAnsi="Calibri" w:cs="Trebuchet MS"/>
          <w:spacing w:val="3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z w:val="22"/>
          <w:szCs w:val="22"/>
        </w:rPr>
        <w:t>uppl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  <w:r w:rsidRPr="00201A23">
        <w:rPr>
          <w:rFonts w:ascii="Calibri" w:eastAsia="Trebuchet MS" w:hAnsi="Calibri" w:cs="Trebuchet MS"/>
          <w:spacing w:val="2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pacing w:val="41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nd</w:t>
      </w:r>
      <w:r w:rsidRPr="00201A23">
        <w:rPr>
          <w:rFonts w:ascii="Calibri" w:eastAsia="Trebuchet MS" w:hAnsi="Calibri" w:cs="Trebuchet MS"/>
          <w:spacing w:val="4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buyer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z w:val="22"/>
          <w:szCs w:val="22"/>
        </w:rPr>
        <w:t>.</w:t>
      </w:r>
      <w:r w:rsidRPr="00201A23">
        <w:rPr>
          <w:rFonts w:ascii="Calibri" w:eastAsia="Trebuchet MS" w:hAnsi="Calibri" w:cs="Trebuchet MS"/>
          <w:spacing w:val="4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It</w:t>
      </w:r>
      <w:r w:rsidRPr="00201A23">
        <w:rPr>
          <w:rFonts w:ascii="Calibri" w:eastAsia="Trebuchet MS" w:hAnsi="Calibri" w:cs="Trebuchet MS"/>
          <w:spacing w:val="4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m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ai</w:t>
      </w:r>
      <w:r w:rsidRPr="00201A23">
        <w:rPr>
          <w:rFonts w:ascii="Calibri" w:eastAsia="Trebuchet MS" w:hAnsi="Calibri" w:cs="Trebuchet MS"/>
          <w:sz w:val="22"/>
          <w:szCs w:val="22"/>
        </w:rPr>
        <w:t>ns</w:t>
      </w:r>
      <w:r w:rsidRPr="00201A23">
        <w:rPr>
          <w:rFonts w:ascii="Calibri" w:eastAsia="Trebuchet MS" w:hAnsi="Calibri" w:cs="Trebuchet MS"/>
          <w:spacing w:val="40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the</w:t>
      </w:r>
      <w:r w:rsidRPr="00201A23">
        <w:rPr>
          <w:rFonts w:ascii="Calibri" w:eastAsia="Trebuchet MS" w:hAnsi="Calibri" w:cs="Trebuchet MS"/>
          <w:spacing w:val="39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funct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io</w:t>
      </w:r>
      <w:r w:rsidRPr="00201A23">
        <w:rPr>
          <w:rFonts w:ascii="Calibri" w:eastAsia="Trebuchet MS" w:hAnsi="Calibri" w:cs="Trebuchet MS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ty</w:t>
      </w:r>
      <w:r w:rsidRPr="00201A23">
        <w:rPr>
          <w:rFonts w:ascii="Calibri" w:eastAsia="Trebuchet MS" w:hAnsi="Calibri" w:cs="Trebuchet MS"/>
          <w:spacing w:val="42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spacing w:val="39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nw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rd l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oo</w:t>
      </w:r>
      <w:r w:rsidRPr="00201A23">
        <w:rPr>
          <w:rFonts w:ascii="Calibri" w:eastAsia="Trebuchet MS" w:hAnsi="Calibri" w:cs="Trebuchet MS"/>
          <w:sz w:val="22"/>
          <w:szCs w:val="22"/>
        </w:rPr>
        <w:t>king</w:t>
      </w:r>
      <w:r w:rsidRPr="00201A23">
        <w:rPr>
          <w:rFonts w:ascii="Calibri" w:eastAsia="Trebuchet MS" w:hAnsi="Calibri" w:cs="Trebuchet MS"/>
          <w:spacing w:val="1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re</w:t>
      </w:r>
      <w:r w:rsidRPr="00201A23">
        <w:rPr>
          <w:rFonts w:ascii="Calibri" w:eastAsia="Trebuchet MS" w:hAnsi="Calibri" w:cs="Trebuchet MS"/>
          <w:spacing w:val="1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ERP</w:t>
      </w:r>
      <w:r w:rsidRPr="00201A23">
        <w:rPr>
          <w:rFonts w:ascii="Calibri" w:eastAsia="Trebuchet MS" w:hAnsi="Calibri" w:cs="Trebuchet MS"/>
          <w:spacing w:val="1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pp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rel</w:t>
      </w:r>
      <w:r w:rsidRPr="00201A23">
        <w:rPr>
          <w:rFonts w:ascii="Calibri" w:eastAsia="Trebuchet MS" w:hAnsi="Calibri" w:cs="Trebuchet MS"/>
          <w:spacing w:val="1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z w:val="22"/>
          <w:szCs w:val="22"/>
        </w:rPr>
        <w:t>y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z w:val="22"/>
          <w:szCs w:val="22"/>
        </w:rPr>
        <w:t>tem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s</w:t>
      </w:r>
      <w:r w:rsidRPr="00201A23">
        <w:rPr>
          <w:rFonts w:ascii="Calibri" w:eastAsia="Trebuchet MS" w:hAnsi="Calibri" w:cs="Trebuchet MS"/>
          <w:sz w:val="22"/>
          <w:szCs w:val="22"/>
        </w:rPr>
        <w:t>,</w:t>
      </w:r>
      <w:r w:rsidRPr="00201A23">
        <w:rPr>
          <w:rFonts w:ascii="Calibri" w:eastAsia="Trebuchet MS" w:hAnsi="Calibri" w:cs="Trebuchet MS"/>
          <w:spacing w:val="19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nd</w:t>
      </w:r>
      <w:r w:rsidRPr="00201A23">
        <w:rPr>
          <w:rFonts w:ascii="Calibri" w:eastAsia="Trebuchet MS" w:hAnsi="Calibri" w:cs="Trebuchet MS"/>
          <w:spacing w:val="1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lo</w:t>
      </w:r>
      <w:r w:rsidRPr="00201A23">
        <w:rPr>
          <w:rFonts w:ascii="Calibri" w:eastAsia="Trebuchet MS" w:hAnsi="Calibri" w:cs="Trebuchet MS"/>
          <w:sz w:val="22"/>
          <w:szCs w:val="22"/>
        </w:rPr>
        <w:t>ws</w:t>
      </w:r>
      <w:r w:rsidRPr="00201A23">
        <w:rPr>
          <w:rFonts w:ascii="Calibri" w:eastAsia="Trebuchet MS" w:hAnsi="Calibri" w:cs="Trebuchet MS"/>
          <w:spacing w:val="1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f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r</w:t>
      </w:r>
      <w:r w:rsidRPr="00201A23">
        <w:rPr>
          <w:rFonts w:ascii="Calibri" w:eastAsia="Trebuchet MS" w:hAnsi="Calibri" w:cs="Trebuchet MS"/>
          <w:spacing w:val="1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fe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tures</w:t>
      </w:r>
      <w:r w:rsidRPr="00201A23">
        <w:rPr>
          <w:rFonts w:ascii="Calibri" w:eastAsia="Trebuchet MS" w:hAnsi="Calibri" w:cs="Trebuchet MS"/>
          <w:spacing w:val="1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nd</w:t>
      </w:r>
      <w:r w:rsidRPr="00201A23">
        <w:rPr>
          <w:rFonts w:ascii="Calibri" w:eastAsia="Trebuchet MS" w:hAnsi="Calibri" w:cs="Trebuchet MS"/>
          <w:spacing w:val="1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funct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io</w:t>
      </w:r>
      <w:r w:rsidRPr="00201A23">
        <w:rPr>
          <w:rFonts w:ascii="Calibri" w:eastAsia="Trebuchet MS" w:hAnsi="Calibri" w:cs="Trebuchet MS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ty</w:t>
      </w:r>
      <w:r w:rsidRPr="00201A23">
        <w:rPr>
          <w:rFonts w:ascii="Calibri" w:eastAsia="Trebuchet MS" w:hAnsi="Calibri" w:cs="Trebuchet MS"/>
          <w:spacing w:val="1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pacing w:val="6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z w:val="22"/>
          <w:szCs w:val="22"/>
        </w:rPr>
        <w:t>h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pacing w:val="1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n</w:t>
      </w:r>
      <w:r w:rsidRPr="00201A23">
        <w:rPr>
          <w:rFonts w:ascii="Calibri" w:eastAsia="Trebuchet MS" w:hAnsi="Calibri" w:cs="Trebuchet MS"/>
          <w:spacing w:val="1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c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nnect</w:t>
      </w:r>
      <w:r w:rsidRPr="00201A23">
        <w:rPr>
          <w:rFonts w:ascii="Calibri" w:eastAsia="Trebuchet MS" w:hAnsi="Calibri" w:cs="Trebuchet MS"/>
          <w:spacing w:val="18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y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o</w:t>
      </w:r>
      <w:r w:rsidRPr="00201A23">
        <w:rPr>
          <w:rFonts w:ascii="Calibri" w:eastAsia="Trebuchet MS" w:hAnsi="Calibri" w:cs="Trebuchet MS"/>
          <w:sz w:val="22"/>
          <w:szCs w:val="22"/>
        </w:rPr>
        <w:t>ur</w:t>
      </w:r>
      <w:r w:rsidRPr="00201A23">
        <w:rPr>
          <w:rFonts w:ascii="Calibri" w:eastAsia="Trebuchet MS" w:hAnsi="Calibri" w:cs="Trebuchet MS"/>
          <w:spacing w:val="1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en</w:t>
      </w:r>
      <w:r w:rsidRPr="00201A23">
        <w:rPr>
          <w:rFonts w:ascii="Calibri" w:eastAsia="Trebuchet MS" w:hAnsi="Calibri" w:cs="Trebuchet MS"/>
          <w:spacing w:val="1"/>
          <w:sz w:val="22"/>
          <w:szCs w:val="22"/>
        </w:rPr>
        <w:t>t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i</w:t>
      </w:r>
      <w:r w:rsidRPr="00201A23">
        <w:rPr>
          <w:rFonts w:ascii="Calibri" w:eastAsia="Trebuchet MS" w:hAnsi="Calibri" w:cs="Trebuchet MS"/>
          <w:sz w:val="22"/>
          <w:szCs w:val="22"/>
        </w:rPr>
        <w:t>re</w:t>
      </w:r>
      <w:r w:rsidRPr="00201A23">
        <w:rPr>
          <w:rFonts w:ascii="Calibri" w:eastAsia="Trebuchet MS" w:hAnsi="Calibri" w:cs="Trebuchet MS"/>
          <w:spacing w:val="17"/>
          <w:sz w:val="22"/>
          <w:szCs w:val="22"/>
        </w:rPr>
        <w:t xml:space="preserve"> </w:t>
      </w:r>
      <w:r w:rsidRPr="00201A23">
        <w:rPr>
          <w:rFonts w:ascii="Calibri" w:eastAsia="Trebuchet MS" w:hAnsi="Calibri" w:cs="Trebuchet MS"/>
          <w:sz w:val="22"/>
          <w:szCs w:val="22"/>
        </w:rPr>
        <w:t>v</w:t>
      </w:r>
      <w:r w:rsidRPr="00201A23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201A23">
        <w:rPr>
          <w:rFonts w:ascii="Calibri" w:eastAsia="Trebuchet MS" w:hAnsi="Calibri" w:cs="Trebuchet MS"/>
          <w:sz w:val="22"/>
          <w:szCs w:val="22"/>
        </w:rPr>
        <w:t>l</w:t>
      </w:r>
      <w:r w:rsidRPr="00201A23">
        <w:rPr>
          <w:rFonts w:ascii="Calibri" w:eastAsia="Trebuchet MS" w:hAnsi="Calibri" w:cs="Trebuchet MS"/>
          <w:spacing w:val="-3"/>
          <w:sz w:val="22"/>
          <w:szCs w:val="22"/>
        </w:rPr>
        <w:t>u</w:t>
      </w:r>
      <w:r w:rsidRPr="00201A23">
        <w:rPr>
          <w:rFonts w:ascii="Calibri" w:eastAsia="Trebuchet MS" w:hAnsi="Calibri" w:cs="Trebuchet MS"/>
          <w:sz w:val="22"/>
          <w:szCs w:val="22"/>
        </w:rPr>
        <w:t>e</w:t>
      </w:r>
    </w:p>
    <w:p w:rsidR="00E31CF8" w:rsidRPr="00201A23" w:rsidRDefault="00F9520E" w:rsidP="00E72C7B">
      <w:pPr>
        <w:spacing w:line="200" w:lineRule="exact"/>
        <w:ind w:right="8824"/>
        <w:jc w:val="both"/>
        <w:rPr>
          <w:rFonts w:ascii="Calibri" w:eastAsia="Trebuchet MS" w:hAnsi="Calibri" w:cs="Trebuchet MS"/>
          <w:sz w:val="22"/>
          <w:szCs w:val="22"/>
        </w:rPr>
      </w:pPr>
      <w:r w:rsidRPr="00201A23">
        <w:rPr>
          <w:rFonts w:ascii="Calibri" w:eastAsia="Trebuchet MS" w:hAnsi="Calibri" w:cs="Trebuchet MS"/>
          <w:position w:val="-1"/>
          <w:sz w:val="22"/>
          <w:szCs w:val="22"/>
        </w:rPr>
        <w:t>ch</w:t>
      </w:r>
      <w:r w:rsidRPr="00201A23">
        <w:rPr>
          <w:rFonts w:ascii="Calibri" w:eastAsia="Trebuchet MS" w:hAnsi="Calibri" w:cs="Trebuchet MS"/>
          <w:spacing w:val="-1"/>
          <w:position w:val="-1"/>
          <w:sz w:val="22"/>
          <w:szCs w:val="22"/>
        </w:rPr>
        <w:t>ai</w:t>
      </w:r>
      <w:r w:rsidRPr="00201A23">
        <w:rPr>
          <w:rFonts w:ascii="Calibri" w:eastAsia="Trebuchet MS" w:hAnsi="Calibri" w:cs="Trebuchet MS"/>
          <w:position w:val="-1"/>
          <w:sz w:val="22"/>
          <w:szCs w:val="22"/>
        </w:rPr>
        <w:t>n.</w:t>
      </w:r>
    </w:p>
    <w:p w:rsidR="00E31CF8" w:rsidRPr="00201A23" w:rsidRDefault="00E31CF8">
      <w:pPr>
        <w:spacing w:before="5" w:line="120" w:lineRule="exact"/>
        <w:rPr>
          <w:rFonts w:ascii="Calibri" w:hAnsi="Calibri"/>
          <w:sz w:val="22"/>
          <w:szCs w:val="22"/>
        </w:rPr>
      </w:pPr>
    </w:p>
    <w:p w:rsidR="00E72C7B" w:rsidRDefault="00F9520E" w:rsidP="00E72C7B">
      <w:pPr>
        <w:spacing w:line="394" w:lineRule="auto"/>
        <w:ind w:right="5762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Pl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tform</w:t>
      </w:r>
      <w:r w:rsidR="00E72C7B">
        <w:rPr>
          <w:rFonts w:ascii="Calibri" w:eastAsia="Arial" w:hAnsi="Calibri" w:cs="Arial"/>
          <w:b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   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oso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.N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 xml:space="preserve">t </w:t>
      </w: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ec</w:t>
      </w:r>
      <w:r w:rsidRPr="00201A23">
        <w:rPr>
          <w:rFonts w:ascii="Calibri" w:eastAsia="Arial" w:hAnsi="Calibri" w:cs="Arial"/>
          <w:b/>
          <w:sz w:val="22"/>
          <w:szCs w:val="22"/>
        </w:rPr>
        <w:t>h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3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pacing w:val="-6"/>
          <w:sz w:val="22"/>
          <w:szCs w:val="22"/>
        </w:rPr>
        <w:t>y</w:t>
      </w:r>
      <w:r w:rsidR="00E72C7B">
        <w:rPr>
          <w:rFonts w:ascii="Calibri" w:eastAsia="Arial" w:hAnsi="Calibri" w:cs="Arial"/>
          <w:b/>
          <w:spacing w:val="-6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</w:t>
      </w:r>
      <w:r w:rsidRPr="00201A23">
        <w:rPr>
          <w:rFonts w:ascii="Calibri" w:eastAsia="Arial" w:hAnsi="Calibri" w:cs="Arial"/>
          <w:b/>
          <w:spacing w:val="24"/>
          <w:sz w:val="22"/>
          <w:szCs w:val="22"/>
        </w:rPr>
        <w:t xml:space="preserve"> </w:t>
      </w:r>
      <w:r w:rsidR="00E72C7B">
        <w:rPr>
          <w:rFonts w:ascii="Calibri" w:eastAsia="Arial" w:hAnsi="Calibri" w:cs="Arial"/>
          <w:b/>
          <w:spacing w:val="24"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 xml:space="preserve">ASP.Net </w:t>
      </w:r>
    </w:p>
    <w:p w:rsidR="00E72C7B" w:rsidRDefault="00F9520E" w:rsidP="00E72C7B">
      <w:pPr>
        <w:spacing w:line="394" w:lineRule="auto"/>
        <w:ind w:right="5762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z w:val="22"/>
          <w:szCs w:val="22"/>
        </w:rPr>
        <w:t>u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</w:t>
      </w:r>
      <w:r w:rsidRPr="00201A23">
        <w:rPr>
          <w:rFonts w:ascii="Calibri" w:eastAsia="Arial" w:hAnsi="Calibri" w:cs="Arial"/>
          <w:b/>
          <w:spacing w:val="31"/>
          <w:sz w:val="22"/>
          <w:szCs w:val="22"/>
        </w:rPr>
        <w:t xml:space="preserve"> </w:t>
      </w:r>
      <w:r w:rsidR="00E72C7B">
        <w:rPr>
          <w:rFonts w:ascii="Calibri" w:eastAsia="Arial" w:hAnsi="Calibri" w:cs="Arial"/>
          <w:b/>
          <w:spacing w:val="31"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 xml:space="preserve">VB.Net </w:t>
      </w:r>
    </w:p>
    <w:p w:rsidR="00E31CF8" w:rsidRPr="00201A23" w:rsidRDefault="00F9520E" w:rsidP="00E72C7B">
      <w:pPr>
        <w:spacing w:line="394" w:lineRule="auto"/>
        <w:ind w:right="5762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Dat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b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ase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</w:t>
      </w:r>
      <w:r w:rsidR="00E72C7B">
        <w:rPr>
          <w:rFonts w:ascii="Calibri" w:eastAsia="Arial" w:hAnsi="Calibri" w:cs="Arial"/>
          <w:b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Q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 xml:space="preserve">r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200</w:t>
      </w:r>
      <w:r w:rsidRPr="00201A23">
        <w:rPr>
          <w:rFonts w:ascii="Calibri" w:eastAsia="Arial" w:hAnsi="Calibri" w:cs="Arial"/>
          <w:sz w:val="22"/>
          <w:szCs w:val="22"/>
        </w:rPr>
        <w:t>5</w:t>
      </w:r>
    </w:p>
    <w:p w:rsidR="00E31CF8" w:rsidRPr="00201A23" w:rsidRDefault="00F9520E" w:rsidP="00E72C7B">
      <w:pPr>
        <w:spacing w:before="4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ea</w:t>
      </w:r>
      <w:r w:rsidRPr="00201A23">
        <w:rPr>
          <w:rFonts w:ascii="Calibri" w:eastAsia="Arial" w:hAnsi="Calibri" w:cs="Arial"/>
          <w:b/>
          <w:sz w:val="22"/>
          <w:szCs w:val="22"/>
        </w:rPr>
        <w:t>m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b/>
          <w:sz w:val="22"/>
          <w:szCs w:val="22"/>
        </w:rPr>
        <w:t>S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ze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</w:t>
      </w:r>
      <w:r w:rsidRPr="00201A23">
        <w:rPr>
          <w:rFonts w:ascii="Calibri" w:eastAsia="Arial" w:hAnsi="Calibri" w:cs="Arial"/>
          <w:b/>
          <w:spacing w:val="50"/>
          <w:sz w:val="22"/>
          <w:szCs w:val="22"/>
        </w:rPr>
        <w:t xml:space="preserve"> </w:t>
      </w:r>
      <w:r w:rsidR="00E72C7B">
        <w:rPr>
          <w:rFonts w:ascii="Calibri" w:eastAsia="Arial" w:hAnsi="Calibri" w:cs="Arial"/>
          <w:b/>
          <w:spacing w:val="50"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>9</w:t>
      </w:r>
    </w:p>
    <w:p w:rsidR="00E31CF8" w:rsidRPr="00201A23" w:rsidRDefault="00E31CF8" w:rsidP="00E72C7B">
      <w:pPr>
        <w:spacing w:before="1" w:line="12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Rol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E72C7B">
        <w:rPr>
          <w:rFonts w:ascii="Calibri" w:eastAsia="Arial" w:hAnsi="Calibri" w:cs="Arial"/>
          <w:b/>
          <w:sz w:val="22"/>
          <w:szCs w:val="22"/>
        </w:rPr>
        <w:t xml:space="preserve">:            </w:t>
      </w:r>
      <w:r w:rsidRPr="00201A23">
        <w:rPr>
          <w:rFonts w:ascii="Calibri" w:eastAsia="Arial" w:hAnsi="Calibri" w:cs="Arial"/>
          <w:b/>
          <w:spacing w:val="4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re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elope</w:t>
      </w:r>
      <w:r w:rsidRPr="00201A23">
        <w:rPr>
          <w:rFonts w:ascii="Calibri" w:eastAsia="Arial" w:hAnsi="Calibri" w:cs="Arial"/>
          <w:sz w:val="22"/>
          <w:szCs w:val="22"/>
        </w:rPr>
        <w:t>r</w:t>
      </w:r>
    </w:p>
    <w:p w:rsidR="00E31CF8" w:rsidRPr="00201A23" w:rsidRDefault="00E31CF8" w:rsidP="00E72C7B">
      <w:pPr>
        <w:spacing w:before="4" w:line="12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Cli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b/>
          <w:sz w:val="22"/>
          <w:szCs w:val="22"/>
        </w:rPr>
        <w:t>nt</w:t>
      </w:r>
      <w:r w:rsidR="00E72C7B">
        <w:rPr>
          <w:rFonts w:ascii="Calibri" w:eastAsia="Arial" w:hAnsi="Calibri" w:cs="Arial"/>
          <w:b/>
          <w:sz w:val="22"/>
          <w:szCs w:val="22"/>
        </w:rPr>
        <w:tab/>
      </w:r>
      <w:r w:rsidR="00E72C7B">
        <w:rPr>
          <w:rFonts w:ascii="Calibri" w:eastAsia="Arial" w:hAnsi="Calibri" w:cs="Arial"/>
          <w:b/>
          <w:sz w:val="22"/>
          <w:szCs w:val="22"/>
        </w:rPr>
        <w:tab/>
        <w:t xml:space="preserve">:             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okal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x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po</w:t>
      </w:r>
      <w:r w:rsidRPr="00201A23">
        <w:rPr>
          <w:rFonts w:ascii="Calibri" w:eastAsia="Arial" w:hAnsi="Calibri" w:cs="Arial"/>
          <w:sz w:val="22"/>
          <w:szCs w:val="22"/>
        </w:rPr>
        <w:t>rt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New</w:t>
      </w:r>
      <w:r w:rsidRPr="00201A23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8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ion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co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oc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ine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 xml:space="preserve"> 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odelam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.</w:t>
      </w:r>
    </w:p>
    <w:p w:rsidR="00E31CF8" w:rsidRPr="00201A23" w:rsidRDefault="00E31CF8" w:rsidP="00E72C7B">
      <w:pPr>
        <w:spacing w:before="4" w:line="12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ls</w:t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E72C7B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E72C7B">
        <w:rPr>
          <w:rFonts w:ascii="Calibri" w:eastAsia="Arial" w:hAnsi="Calibri" w:cs="Arial"/>
          <w:b/>
          <w:sz w:val="22"/>
          <w:szCs w:val="22"/>
        </w:rPr>
        <w:t xml:space="preserve">:             </w:t>
      </w:r>
      <w:r w:rsidRPr="00201A23">
        <w:rPr>
          <w:rFonts w:ascii="Calibri" w:eastAsia="Arial" w:hAnsi="Calibri" w:cs="Arial"/>
          <w:b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sua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tu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2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.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0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ou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fe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(VSS)</w:t>
      </w:r>
    </w:p>
    <w:p w:rsidR="00E31CF8" w:rsidRPr="00201A23" w:rsidRDefault="00E31CF8" w:rsidP="00E72C7B">
      <w:pPr>
        <w:spacing w:before="2" w:line="18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ind w:right="7722"/>
        <w:jc w:val="both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WFX-Su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mma</w:t>
      </w:r>
      <w:r w:rsidRPr="00201A23">
        <w:rPr>
          <w:rFonts w:ascii="Calibri" w:eastAsia="Arial" w:hAnsi="Calibri" w:cs="Arial"/>
          <w:b/>
          <w:spacing w:val="2"/>
          <w:sz w:val="22"/>
          <w:szCs w:val="22"/>
        </w:rPr>
        <w:t>r</w:t>
      </w:r>
      <w:r w:rsidRPr="00201A23">
        <w:rPr>
          <w:rFonts w:ascii="Calibri" w:eastAsia="Arial" w:hAnsi="Calibri" w:cs="Arial"/>
          <w:b/>
          <w:sz w:val="22"/>
          <w:szCs w:val="22"/>
        </w:rPr>
        <w:t>y</w:t>
      </w:r>
      <w:r w:rsidRPr="00201A23">
        <w:rPr>
          <w:rFonts w:ascii="Calibri" w:eastAsia="Arial" w:hAnsi="Calibri" w:cs="Arial"/>
          <w:b/>
          <w:spacing w:val="-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b/>
          <w:spacing w:val="-1"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z w:val="22"/>
          <w:szCs w:val="22"/>
        </w:rPr>
        <w:t>C</w:t>
      </w:r>
    </w:p>
    <w:p w:rsidR="00E31CF8" w:rsidRPr="00201A23" w:rsidRDefault="00E31CF8">
      <w:pPr>
        <w:spacing w:before="6" w:line="200" w:lineRule="exact"/>
        <w:rPr>
          <w:rFonts w:ascii="Calibri" w:hAnsi="Calibri"/>
          <w:sz w:val="22"/>
          <w:szCs w:val="22"/>
        </w:rPr>
      </w:pPr>
    </w:p>
    <w:p w:rsidR="00E72C7B" w:rsidRDefault="00F9520E" w:rsidP="00E72C7B">
      <w:pPr>
        <w:spacing w:line="244" w:lineRule="auto"/>
        <w:ind w:right="75"/>
        <w:jc w:val="both"/>
        <w:rPr>
          <w:rFonts w:ascii="Calibri" w:eastAsia="Arial" w:hAnsi="Calibri" w:cs="Arial"/>
          <w:spacing w:val="2"/>
          <w:sz w:val="22"/>
          <w:szCs w:val="22"/>
        </w:rPr>
      </w:pPr>
      <w:r w:rsidRPr="00201A23">
        <w:rPr>
          <w:rFonts w:ascii="Calibri" w:eastAsia="Arial" w:hAnsi="Calibri" w:cs="Arial"/>
          <w:b/>
          <w:spacing w:val="5"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-9"/>
          <w:sz w:val="22"/>
          <w:szCs w:val="22"/>
        </w:rPr>
        <w:t>y</w:t>
      </w:r>
      <w:r w:rsidRPr="00201A23">
        <w:rPr>
          <w:rFonts w:ascii="Calibri" w:eastAsia="Arial" w:hAnsi="Calibri" w:cs="Arial"/>
          <w:b/>
          <w:sz w:val="22"/>
          <w:szCs w:val="22"/>
        </w:rPr>
        <w:t>p</w:t>
      </w:r>
      <w:r w:rsidRPr="00201A23">
        <w:rPr>
          <w:rFonts w:ascii="Calibri" w:eastAsia="Arial" w:hAnsi="Calibri" w:cs="Arial"/>
          <w:b/>
          <w:spacing w:val="3"/>
          <w:sz w:val="22"/>
          <w:szCs w:val="22"/>
        </w:rPr>
        <w:t>e</w:t>
      </w:r>
      <w:r w:rsidR="00E72C7B">
        <w:rPr>
          <w:rFonts w:ascii="Calibri" w:eastAsia="Arial" w:hAnsi="Calibri" w:cs="Arial"/>
          <w:b/>
          <w:spacing w:val="3"/>
          <w:sz w:val="22"/>
          <w:szCs w:val="22"/>
        </w:rPr>
        <w:tab/>
      </w:r>
      <w:r w:rsidR="00E72C7B">
        <w:rPr>
          <w:rFonts w:ascii="Calibri" w:eastAsia="Arial" w:hAnsi="Calibri" w:cs="Arial"/>
          <w:b/>
          <w:spacing w:val="3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</w:t>
      </w:r>
      <w:r w:rsidR="00E72C7B">
        <w:rPr>
          <w:rFonts w:ascii="Calibri" w:eastAsia="Arial" w:hAnsi="Calibri" w:cs="Arial"/>
          <w:b/>
          <w:sz w:val="22"/>
          <w:szCs w:val="22"/>
        </w:rPr>
        <w:tab/>
      </w:r>
      <w:r w:rsidRPr="00201A23">
        <w:rPr>
          <w:rFonts w:ascii="Calibri" w:eastAsia="Arial" w:hAnsi="Calibri" w:cs="Arial"/>
          <w:spacing w:val="8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pl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io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</w:p>
    <w:p w:rsidR="00E31CF8" w:rsidRPr="00201A23" w:rsidRDefault="00F9520E" w:rsidP="00E72C7B">
      <w:pPr>
        <w:spacing w:line="244" w:lineRule="auto"/>
        <w:ind w:right="75"/>
        <w:jc w:val="both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sz w:val="22"/>
          <w:szCs w:val="22"/>
        </w:rPr>
        <w:t>(C#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.</w:t>
      </w:r>
      <w:r w:rsidRPr="00201A23">
        <w:rPr>
          <w:rFonts w:ascii="Calibri" w:eastAsia="Arial" w:hAnsi="Calibri" w:cs="Arial"/>
          <w:sz w:val="22"/>
          <w:szCs w:val="22"/>
        </w:rPr>
        <w:t>NE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/VB.NE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Q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Re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po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</w:t>
      </w:r>
      <w:r w:rsidRPr="00201A23">
        <w:rPr>
          <w:rFonts w:ascii="Calibri" w:eastAsia="Arial" w:hAnsi="Calibri" w:cs="Arial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Q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2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005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Ja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</w:t>
      </w:r>
      <w:r w:rsidRPr="00201A23">
        <w:rPr>
          <w:rFonts w:ascii="Calibri" w:eastAsia="Arial" w:hAnsi="Calibri" w:cs="Arial"/>
          <w:sz w:val="22"/>
          <w:szCs w:val="22"/>
        </w:rPr>
        <w:t>t,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&amp; 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ja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x</w:t>
      </w:r>
      <w:r w:rsidRPr="00201A23">
        <w:rPr>
          <w:rFonts w:ascii="Calibri" w:eastAsia="Arial" w:hAnsi="Calibri" w:cs="Arial"/>
          <w:sz w:val="22"/>
          <w:szCs w:val="22"/>
        </w:rPr>
        <w:t>)</w:t>
      </w:r>
    </w:p>
    <w:p w:rsidR="00E72C7B" w:rsidRDefault="00E72C7B" w:rsidP="00E72C7B">
      <w:pPr>
        <w:ind w:right="8267"/>
        <w:jc w:val="both"/>
        <w:rPr>
          <w:rFonts w:ascii="Calibri" w:hAnsi="Calibri"/>
          <w:sz w:val="22"/>
          <w:szCs w:val="22"/>
        </w:rPr>
      </w:pPr>
    </w:p>
    <w:p w:rsidR="00E31CF8" w:rsidRPr="00201A23" w:rsidRDefault="00F9520E" w:rsidP="00E72C7B">
      <w:pPr>
        <w:ind w:right="8267"/>
        <w:jc w:val="both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De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sc</w:t>
      </w:r>
      <w:r w:rsidRPr="00201A23">
        <w:rPr>
          <w:rFonts w:ascii="Calibri" w:eastAsia="Arial" w:hAnsi="Calibri" w:cs="Arial"/>
          <w:b/>
          <w:sz w:val="22"/>
          <w:szCs w:val="22"/>
        </w:rPr>
        <w:t>ript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z w:val="22"/>
          <w:szCs w:val="22"/>
        </w:rPr>
        <w:t>:</w:t>
      </w:r>
    </w:p>
    <w:p w:rsidR="00E31CF8" w:rsidRPr="00201A23" w:rsidRDefault="00E31CF8">
      <w:pPr>
        <w:spacing w:before="1" w:line="120" w:lineRule="exact"/>
        <w:rPr>
          <w:rFonts w:ascii="Calibri" w:hAnsi="Calibri"/>
          <w:sz w:val="22"/>
          <w:szCs w:val="22"/>
        </w:rPr>
      </w:pPr>
    </w:p>
    <w:p w:rsidR="003319BD" w:rsidRDefault="00F9520E" w:rsidP="00E72C7B">
      <w:pPr>
        <w:spacing w:line="348" w:lineRule="auto"/>
        <w:ind w:right="80"/>
        <w:jc w:val="both"/>
        <w:rPr>
          <w:rFonts w:ascii="Calibri" w:eastAsia="Arial" w:hAnsi="Calibri" w:cs="Arial"/>
          <w:spacing w:val="39"/>
          <w:sz w:val="22"/>
          <w:szCs w:val="22"/>
        </w:rPr>
      </w:pPr>
      <w:r w:rsidRPr="00201A23">
        <w:rPr>
          <w:rFonts w:ascii="Calibri" w:eastAsia="Arial" w:hAnsi="Calibri" w:cs="Arial"/>
          <w:spacing w:val="5"/>
          <w:sz w:val="22"/>
          <w:szCs w:val="22"/>
        </w:rPr>
        <w:t>W</w:t>
      </w:r>
      <w:r w:rsidRPr="00201A23">
        <w:rPr>
          <w:rFonts w:ascii="Calibri" w:eastAsia="Arial" w:hAnsi="Calibri" w:cs="Arial"/>
          <w:sz w:val="22"/>
          <w:szCs w:val="22"/>
        </w:rPr>
        <w:t>FX</w:t>
      </w:r>
      <w:r w:rsidRPr="00201A23">
        <w:rPr>
          <w:rFonts w:ascii="Calibri" w:eastAsia="Arial" w:hAnsi="Calibri" w:cs="Arial"/>
          <w:spacing w:val="1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ma</w:t>
      </w:r>
      <w:r w:rsidRPr="00201A23">
        <w:rPr>
          <w:rFonts w:ascii="Calibri" w:eastAsia="Arial" w:hAnsi="Calibri" w:cs="Arial"/>
          <w:sz w:val="22"/>
          <w:szCs w:val="22"/>
        </w:rPr>
        <w:t>ry</w:t>
      </w:r>
      <w:r w:rsidRPr="00201A23">
        <w:rPr>
          <w:rFonts w:ascii="Calibri" w:eastAsia="Arial" w:hAnsi="Calibri" w:cs="Arial"/>
          <w:spacing w:val="1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1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8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ida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mul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ip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8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ry</w:t>
      </w:r>
      <w:r w:rsidRPr="00201A23">
        <w:rPr>
          <w:rFonts w:ascii="Calibri" w:eastAsia="Arial" w:hAnsi="Calibri" w:cs="Arial"/>
          <w:spacing w:val="1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an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de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18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de</w:t>
      </w:r>
      <w:r w:rsidRPr="00201A23">
        <w:rPr>
          <w:rFonts w:ascii="Calibri" w:eastAsia="Arial" w:hAnsi="Calibri" w:cs="Arial"/>
          <w:sz w:val="22"/>
          <w:szCs w:val="22"/>
        </w:rPr>
        <w:t>rs</w:t>
      </w:r>
      <w:r w:rsidRPr="00201A23">
        <w:rPr>
          <w:rFonts w:ascii="Calibri" w:eastAsia="Arial" w:hAnsi="Calibri" w:cs="Arial"/>
          <w:spacing w:val="16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de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sin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gl</w:t>
      </w:r>
      <w:r w:rsidRPr="00201A23">
        <w:rPr>
          <w:rFonts w:ascii="Calibri" w:eastAsia="Arial" w:hAnsi="Calibri" w:cs="Arial"/>
          <w:sz w:val="22"/>
          <w:szCs w:val="22"/>
        </w:rPr>
        <w:t>e 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C.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 xml:space="preserve">4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el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a</w:t>
      </w:r>
      <w:r w:rsidRPr="00201A23">
        <w:rPr>
          <w:rFonts w:ascii="Calibri" w:eastAsia="Arial" w:hAnsi="Calibri" w:cs="Arial"/>
          <w:sz w:val="22"/>
          <w:szCs w:val="22"/>
        </w:rPr>
        <w:t>re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ain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ap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z w:val="22"/>
          <w:szCs w:val="22"/>
        </w:rPr>
        <w:t>re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</w:t>
      </w:r>
      <w:r w:rsidRPr="00201A23">
        <w:rPr>
          <w:rFonts w:ascii="Calibri" w:eastAsia="Arial" w:hAnsi="Calibri" w:cs="Arial"/>
          <w:sz w:val="22"/>
          <w:szCs w:val="22"/>
        </w:rPr>
        <w:t xml:space="preserve">e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bu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.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</w:t>
      </w:r>
      <w:r w:rsidRPr="00201A23">
        <w:rPr>
          <w:rFonts w:ascii="Calibri" w:eastAsia="Arial" w:hAnsi="Calibri" w:cs="Arial"/>
          <w:sz w:val="22"/>
          <w:szCs w:val="22"/>
        </w:rPr>
        <w:t xml:space="preserve">e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p</w:t>
      </w:r>
      <w:r w:rsidRPr="00201A23">
        <w:rPr>
          <w:rFonts w:ascii="Calibri" w:eastAsia="Arial" w:hAnsi="Calibri" w:cs="Arial"/>
          <w:sz w:val="22"/>
          <w:szCs w:val="22"/>
        </w:rPr>
        <w:t xml:space="preserve">t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is</w:t>
      </w:r>
      <w:r w:rsidRPr="00201A23">
        <w:rPr>
          <w:rFonts w:ascii="Calibri" w:eastAsia="Arial" w:hAnsi="Calibri" w:cs="Arial"/>
          <w:sz w:val="22"/>
          <w:szCs w:val="22"/>
        </w:rPr>
        <w:t xml:space="preserve">e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ma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io</w:t>
      </w:r>
      <w:r w:rsidRPr="00201A23">
        <w:rPr>
          <w:rFonts w:ascii="Calibri" w:eastAsia="Arial" w:hAnsi="Calibri" w:cs="Arial"/>
          <w:sz w:val="22"/>
          <w:szCs w:val="22"/>
        </w:rPr>
        <w:t xml:space="preserve">n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cap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</w:t>
      </w:r>
      <w:r w:rsidRPr="00201A23">
        <w:rPr>
          <w:rFonts w:ascii="Calibri" w:eastAsia="Arial" w:hAnsi="Calibri" w:cs="Arial"/>
          <w:sz w:val="22"/>
          <w:szCs w:val="22"/>
        </w:rPr>
        <w:t xml:space="preserve">g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to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rd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mma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5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z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 xml:space="preserve">t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ia</w:t>
      </w:r>
      <w:r w:rsidRPr="00201A23">
        <w:rPr>
          <w:rFonts w:ascii="Calibri" w:eastAsia="Arial" w:hAnsi="Calibri" w:cs="Arial"/>
          <w:sz w:val="22"/>
          <w:szCs w:val="22"/>
        </w:rPr>
        <w:t xml:space="preserve">l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io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hi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ts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w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ge</w:t>
      </w:r>
      <w:r w:rsidRPr="00201A23">
        <w:rPr>
          <w:rFonts w:ascii="Calibri" w:eastAsia="Arial" w:hAnsi="Calibri" w:cs="Arial"/>
          <w:sz w:val="22"/>
          <w:szCs w:val="22"/>
        </w:rPr>
        <w:t>t 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z w:val="22"/>
          <w:szCs w:val="22"/>
        </w:rPr>
        <w:t>rt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 xml:space="preserve">r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de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le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3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ma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io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3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su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b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se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qu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en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y</w:t>
      </w:r>
      <w:r w:rsidRPr="00201A23">
        <w:rPr>
          <w:rFonts w:ascii="Calibri" w:eastAsia="Arial" w:hAnsi="Calibri" w:cs="Arial"/>
          <w:sz w:val="22"/>
          <w:szCs w:val="22"/>
        </w:rPr>
        <w:t>.</w:t>
      </w:r>
      <w:r w:rsidRPr="00201A23">
        <w:rPr>
          <w:rFonts w:ascii="Calibri" w:eastAsia="Arial" w:hAnsi="Calibri" w:cs="Arial"/>
          <w:spacing w:val="39"/>
          <w:sz w:val="22"/>
          <w:szCs w:val="22"/>
        </w:rPr>
        <w:t xml:space="preserve"> </w:t>
      </w:r>
    </w:p>
    <w:p w:rsidR="003319BD" w:rsidRDefault="003319BD" w:rsidP="00E72C7B">
      <w:pPr>
        <w:spacing w:line="348" w:lineRule="auto"/>
        <w:ind w:right="80"/>
        <w:jc w:val="both"/>
        <w:rPr>
          <w:rFonts w:ascii="Calibri" w:eastAsia="Arial" w:hAnsi="Calibri" w:cs="Arial"/>
          <w:spacing w:val="39"/>
          <w:sz w:val="22"/>
          <w:szCs w:val="22"/>
        </w:rPr>
      </w:pPr>
    </w:p>
    <w:p w:rsidR="00E31CF8" w:rsidRPr="00201A23" w:rsidRDefault="00F9520E" w:rsidP="00E72C7B">
      <w:pPr>
        <w:spacing w:line="348" w:lineRule="auto"/>
        <w:ind w:right="80"/>
        <w:jc w:val="both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sz w:val="22"/>
          <w:szCs w:val="22"/>
        </w:rPr>
        <w:t>It</w:t>
      </w:r>
      <w:r w:rsidRPr="00201A23">
        <w:rPr>
          <w:rFonts w:ascii="Calibri" w:eastAsia="Arial" w:hAnsi="Calibri" w:cs="Arial"/>
          <w:spacing w:val="3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ma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40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3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nc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nali</w:t>
      </w:r>
      <w:r w:rsidRPr="00201A23">
        <w:rPr>
          <w:rFonts w:ascii="Calibri" w:eastAsia="Arial" w:hAnsi="Calibri" w:cs="Arial"/>
          <w:sz w:val="22"/>
          <w:szCs w:val="22"/>
        </w:rPr>
        <w:t>ty</w:t>
      </w:r>
      <w:r w:rsidRPr="00201A23">
        <w:rPr>
          <w:rFonts w:ascii="Calibri" w:eastAsia="Arial" w:hAnsi="Calibri" w:cs="Arial"/>
          <w:spacing w:val="38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3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p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3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bu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3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3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in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ma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io</w:t>
      </w:r>
      <w:r w:rsidRPr="00201A23">
        <w:rPr>
          <w:rFonts w:ascii="Calibri" w:eastAsia="Arial" w:hAnsi="Calibri" w:cs="Arial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37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39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z w:val="22"/>
          <w:szCs w:val="22"/>
        </w:rPr>
        <w:t xml:space="preserve">s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el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lo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ki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co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r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ERP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p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ys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llo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w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ea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7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 xml:space="preserve">s </w:t>
      </w:r>
      <w:r w:rsidRPr="00201A23">
        <w:rPr>
          <w:rFonts w:ascii="Calibri" w:eastAsia="Arial" w:hAnsi="Calibri" w:cs="Arial"/>
          <w:spacing w:val="25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li</w:t>
      </w:r>
      <w:r w:rsidRPr="00201A23">
        <w:rPr>
          <w:rFonts w:ascii="Calibri" w:eastAsia="Arial" w:hAnsi="Calibri" w:cs="Arial"/>
          <w:sz w:val="22"/>
          <w:szCs w:val="22"/>
        </w:rPr>
        <w:t>ty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 xml:space="preserve">t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ca</w:t>
      </w:r>
      <w:r w:rsidRPr="00201A23">
        <w:rPr>
          <w:rFonts w:ascii="Calibri" w:eastAsia="Arial" w:hAnsi="Calibri" w:cs="Arial"/>
          <w:sz w:val="22"/>
          <w:szCs w:val="22"/>
        </w:rPr>
        <w:t xml:space="preserve">n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con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ec</w:t>
      </w:r>
      <w:r w:rsidRPr="00201A23">
        <w:rPr>
          <w:rFonts w:ascii="Calibri" w:eastAsia="Arial" w:hAnsi="Calibri" w:cs="Arial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y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ou</w:t>
      </w:r>
      <w:r w:rsidRPr="00201A23">
        <w:rPr>
          <w:rFonts w:ascii="Calibri" w:eastAsia="Arial" w:hAnsi="Calibri" w:cs="Arial"/>
          <w:sz w:val="22"/>
          <w:szCs w:val="22"/>
        </w:rPr>
        <w:t xml:space="preserve">r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en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</w:t>
      </w:r>
      <w:r w:rsidRPr="00201A23">
        <w:rPr>
          <w:rFonts w:ascii="Calibri" w:eastAsia="Arial" w:hAnsi="Calibri" w:cs="Arial"/>
          <w:sz w:val="22"/>
          <w:szCs w:val="22"/>
        </w:rPr>
        <w:t xml:space="preserve">re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alu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c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ha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sz w:val="22"/>
          <w:szCs w:val="22"/>
        </w:rPr>
        <w:t>.</w:t>
      </w:r>
    </w:p>
    <w:p w:rsidR="003319BD" w:rsidRDefault="00F9520E" w:rsidP="003319BD">
      <w:pPr>
        <w:spacing w:before="41" w:line="394" w:lineRule="auto"/>
        <w:ind w:right="5762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Pl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tform</w:t>
      </w:r>
      <w:r w:rsidR="003319BD">
        <w:rPr>
          <w:rFonts w:ascii="Calibri" w:eastAsia="Arial" w:hAnsi="Calibri" w:cs="Arial"/>
          <w:b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   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ic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oso</w:t>
      </w:r>
      <w:r w:rsidRPr="00201A23">
        <w:rPr>
          <w:rFonts w:ascii="Calibri" w:eastAsia="Arial" w:hAnsi="Calibri" w:cs="Arial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.N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 xml:space="preserve">t </w:t>
      </w: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ec</w:t>
      </w:r>
      <w:r w:rsidRPr="00201A23">
        <w:rPr>
          <w:rFonts w:ascii="Calibri" w:eastAsia="Arial" w:hAnsi="Calibri" w:cs="Arial"/>
          <w:b/>
          <w:sz w:val="22"/>
          <w:szCs w:val="22"/>
        </w:rPr>
        <w:t>h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l</w:t>
      </w:r>
      <w:r w:rsidRPr="00201A23">
        <w:rPr>
          <w:rFonts w:ascii="Calibri" w:eastAsia="Arial" w:hAnsi="Calibri" w:cs="Arial"/>
          <w:b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3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pacing w:val="-6"/>
          <w:sz w:val="22"/>
          <w:szCs w:val="22"/>
        </w:rPr>
        <w:t>y</w:t>
      </w:r>
      <w:r w:rsidR="003319BD">
        <w:rPr>
          <w:rFonts w:ascii="Calibri" w:eastAsia="Arial" w:hAnsi="Calibri" w:cs="Arial"/>
          <w:b/>
          <w:spacing w:val="-6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</w:t>
      </w:r>
      <w:r w:rsidRPr="00201A23">
        <w:rPr>
          <w:rFonts w:ascii="Calibri" w:eastAsia="Arial" w:hAnsi="Calibri" w:cs="Arial"/>
          <w:b/>
          <w:spacing w:val="24"/>
          <w:sz w:val="22"/>
          <w:szCs w:val="22"/>
        </w:rPr>
        <w:t xml:space="preserve"> </w:t>
      </w:r>
      <w:r w:rsidR="003319BD">
        <w:rPr>
          <w:rFonts w:ascii="Calibri" w:eastAsia="Arial" w:hAnsi="Calibri" w:cs="Arial"/>
          <w:b/>
          <w:spacing w:val="24"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 xml:space="preserve">ASP.Net </w:t>
      </w:r>
    </w:p>
    <w:p w:rsidR="003319BD" w:rsidRDefault="00F9520E" w:rsidP="003319BD">
      <w:pPr>
        <w:spacing w:before="41" w:line="394" w:lineRule="auto"/>
        <w:ind w:right="5762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n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z w:val="22"/>
          <w:szCs w:val="22"/>
        </w:rPr>
        <w:t>u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g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="003319BD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</w:t>
      </w:r>
      <w:r w:rsidRPr="00201A23">
        <w:rPr>
          <w:rFonts w:ascii="Calibri" w:eastAsia="Arial" w:hAnsi="Calibri" w:cs="Arial"/>
          <w:b/>
          <w:spacing w:val="31"/>
          <w:sz w:val="22"/>
          <w:szCs w:val="22"/>
        </w:rPr>
        <w:t xml:space="preserve"> </w:t>
      </w:r>
      <w:r w:rsidR="003319BD">
        <w:rPr>
          <w:rFonts w:ascii="Calibri" w:eastAsia="Arial" w:hAnsi="Calibri" w:cs="Arial"/>
          <w:b/>
          <w:spacing w:val="31"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 xml:space="preserve">VB.Net </w:t>
      </w:r>
    </w:p>
    <w:p w:rsidR="00E31CF8" w:rsidRPr="00201A23" w:rsidRDefault="00F9520E" w:rsidP="003319BD">
      <w:pPr>
        <w:spacing w:before="41" w:line="394" w:lineRule="auto"/>
        <w:ind w:right="5762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Dat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b/>
          <w:sz w:val="22"/>
          <w:szCs w:val="22"/>
        </w:rPr>
        <w:t>b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ase</w:t>
      </w:r>
      <w:r w:rsidR="003319BD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  </w:t>
      </w:r>
      <w:r w:rsidRPr="00201A23">
        <w:rPr>
          <w:rFonts w:ascii="Calibri" w:eastAsia="Arial" w:hAnsi="Calibri" w:cs="Arial"/>
          <w:b/>
          <w:spacing w:val="29"/>
          <w:sz w:val="22"/>
          <w:szCs w:val="22"/>
        </w:rPr>
        <w:t xml:space="preserve"> </w:t>
      </w:r>
      <w:r w:rsidR="003319BD">
        <w:rPr>
          <w:rFonts w:ascii="Calibri" w:eastAsia="Arial" w:hAnsi="Calibri" w:cs="Arial"/>
          <w:b/>
          <w:spacing w:val="29"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Q</w:t>
      </w:r>
      <w:r w:rsidRPr="00201A23">
        <w:rPr>
          <w:rFonts w:ascii="Calibri" w:eastAsia="Arial" w:hAnsi="Calibri" w:cs="Arial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z w:val="22"/>
          <w:szCs w:val="22"/>
        </w:rPr>
        <w:t xml:space="preserve">r 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200</w:t>
      </w:r>
      <w:r w:rsidRPr="00201A23">
        <w:rPr>
          <w:rFonts w:ascii="Calibri" w:eastAsia="Arial" w:hAnsi="Calibri" w:cs="Arial"/>
          <w:sz w:val="22"/>
          <w:szCs w:val="22"/>
        </w:rPr>
        <w:t>5</w:t>
      </w:r>
    </w:p>
    <w:p w:rsidR="00E31CF8" w:rsidRPr="00201A23" w:rsidRDefault="00F9520E" w:rsidP="003319BD">
      <w:pPr>
        <w:spacing w:before="4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ea</w:t>
      </w:r>
      <w:r w:rsidRPr="00201A23">
        <w:rPr>
          <w:rFonts w:ascii="Calibri" w:eastAsia="Arial" w:hAnsi="Calibri" w:cs="Arial"/>
          <w:b/>
          <w:sz w:val="22"/>
          <w:szCs w:val="22"/>
        </w:rPr>
        <w:t>m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b/>
          <w:sz w:val="22"/>
          <w:szCs w:val="22"/>
        </w:rPr>
        <w:t>S</w:t>
      </w:r>
      <w:r w:rsidRPr="00201A23">
        <w:rPr>
          <w:rFonts w:ascii="Calibri" w:eastAsia="Arial" w:hAnsi="Calibri" w:cs="Arial"/>
          <w:b/>
          <w:spacing w:val="-2"/>
          <w:sz w:val="22"/>
          <w:szCs w:val="22"/>
        </w:rPr>
        <w:t>i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ze</w:t>
      </w:r>
      <w:r w:rsidR="003319BD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</w:t>
      </w:r>
      <w:r w:rsidRPr="00201A23">
        <w:rPr>
          <w:rFonts w:ascii="Calibri" w:eastAsia="Arial" w:hAnsi="Calibri" w:cs="Arial"/>
          <w:b/>
          <w:spacing w:val="50"/>
          <w:sz w:val="22"/>
          <w:szCs w:val="22"/>
        </w:rPr>
        <w:t xml:space="preserve"> </w:t>
      </w:r>
      <w:r w:rsidR="003319BD">
        <w:rPr>
          <w:rFonts w:ascii="Calibri" w:eastAsia="Arial" w:hAnsi="Calibri" w:cs="Arial"/>
          <w:b/>
          <w:spacing w:val="50"/>
          <w:sz w:val="22"/>
          <w:szCs w:val="22"/>
        </w:rPr>
        <w:tab/>
      </w:r>
      <w:r w:rsidRPr="00201A23">
        <w:rPr>
          <w:rFonts w:ascii="Calibri" w:eastAsia="Arial" w:hAnsi="Calibri" w:cs="Arial"/>
          <w:sz w:val="22"/>
          <w:szCs w:val="22"/>
        </w:rPr>
        <w:t>9</w:t>
      </w:r>
    </w:p>
    <w:p w:rsidR="00E31CF8" w:rsidRPr="00201A23" w:rsidRDefault="00E31CF8" w:rsidP="003319BD">
      <w:pPr>
        <w:spacing w:before="1" w:line="12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3319BD">
      <w:pPr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t>Rol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="003319BD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="003319BD">
        <w:rPr>
          <w:rFonts w:ascii="Calibri" w:eastAsia="Arial" w:hAnsi="Calibri" w:cs="Arial"/>
          <w:b/>
          <w:spacing w:val="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:        </w:t>
      </w:r>
      <w:r w:rsidRPr="00201A23">
        <w:rPr>
          <w:rFonts w:ascii="Calibri" w:eastAsia="Arial" w:hAnsi="Calibri" w:cs="Arial"/>
          <w:b/>
          <w:sz w:val="22"/>
          <w:szCs w:val="22"/>
        </w:rPr>
        <w:t xml:space="preserve">   </w:t>
      </w:r>
      <w:r w:rsidRPr="00201A23">
        <w:rPr>
          <w:rFonts w:ascii="Calibri" w:eastAsia="Arial" w:hAnsi="Calibri" w:cs="Arial"/>
          <w:b/>
          <w:spacing w:val="42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</w:t>
      </w:r>
      <w:r w:rsidRPr="00201A23">
        <w:rPr>
          <w:rFonts w:ascii="Calibri" w:eastAsia="Arial" w:hAnsi="Calibri" w:cs="Arial"/>
          <w:sz w:val="22"/>
          <w:szCs w:val="22"/>
        </w:rPr>
        <w:t>f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t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w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re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lope</w:t>
      </w:r>
      <w:r w:rsidRPr="00201A23">
        <w:rPr>
          <w:rFonts w:ascii="Calibri" w:eastAsia="Arial" w:hAnsi="Calibri" w:cs="Arial"/>
          <w:sz w:val="22"/>
          <w:szCs w:val="22"/>
        </w:rPr>
        <w:t>r</w:t>
      </w:r>
    </w:p>
    <w:p w:rsidR="00E31CF8" w:rsidRPr="00201A23" w:rsidRDefault="00E31CF8" w:rsidP="003319BD">
      <w:pPr>
        <w:spacing w:before="4" w:line="12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3319BD">
      <w:pPr>
        <w:rPr>
          <w:rFonts w:ascii="Calibri" w:hAnsi="Calibri"/>
          <w:sz w:val="22"/>
          <w:szCs w:val="22"/>
        </w:rPr>
      </w:pPr>
      <w:r w:rsidRPr="00201A23">
        <w:rPr>
          <w:rFonts w:ascii="Calibri" w:eastAsia="Arial" w:hAnsi="Calibri" w:cs="Arial"/>
          <w:b/>
          <w:sz w:val="22"/>
          <w:szCs w:val="22"/>
        </w:rPr>
        <w:lastRenderedPageBreak/>
        <w:t>Cli</w:t>
      </w:r>
      <w:r w:rsidRPr="00201A23">
        <w:rPr>
          <w:rFonts w:ascii="Calibri" w:eastAsia="Arial" w:hAnsi="Calibri" w:cs="Arial"/>
          <w:b/>
          <w:spacing w:val="1"/>
          <w:sz w:val="22"/>
          <w:szCs w:val="22"/>
        </w:rPr>
        <w:t>e</w:t>
      </w:r>
      <w:r w:rsidRPr="00201A23">
        <w:rPr>
          <w:rFonts w:ascii="Calibri" w:eastAsia="Arial" w:hAnsi="Calibri" w:cs="Arial"/>
          <w:b/>
          <w:sz w:val="22"/>
          <w:szCs w:val="22"/>
        </w:rPr>
        <w:t>nt</w:t>
      </w:r>
      <w:r w:rsidR="003319BD">
        <w:rPr>
          <w:rFonts w:ascii="Calibri" w:eastAsia="Arial" w:hAnsi="Calibri" w:cs="Arial"/>
          <w:b/>
          <w:sz w:val="22"/>
          <w:szCs w:val="22"/>
        </w:rPr>
        <w:tab/>
      </w:r>
      <w:r w:rsidR="003319BD">
        <w:rPr>
          <w:rFonts w:ascii="Calibri" w:eastAsia="Arial" w:hAnsi="Calibri" w:cs="Arial"/>
          <w:b/>
          <w:sz w:val="22"/>
          <w:szCs w:val="22"/>
        </w:rPr>
        <w:tab/>
        <w:t xml:space="preserve">:             </w:t>
      </w:r>
      <w:r w:rsidRPr="00201A23">
        <w:rPr>
          <w:rFonts w:ascii="Calibri" w:eastAsia="Arial" w:hAnsi="Calibri" w:cs="Arial"/>
          <w:spacing w:val="-1"/>
          <w:sz w:val="22"/>
          <w:szCs w:val="22"/>
        </w:rPr>
        <w:t>G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okal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-3"/>
          <w:sz w:val="22"/>
          <w:szCs w:val="22"/>
        </w:rPr>
        <w:t>x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po</w:t>
      </w:r>
      <w:r w:rsidRPr="00201A23">
        <w:rPr>
          <w:rFonts w:ascii="Calibri" w:eastAsia="Arial" w:hAnsi="Calibri" w:cs="Arial"/>
          <w:sz w:val="22"/>
          <w:szCs w:val="22"/>
        </w:rPr>
        <w:t>rt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s</w:t>
      </w:r>
      <w:r w:rsidRPr="00201A23">
        <w:rPr>
          <w:rFonts w:ascii="Calibri" w:eastAsia="Arial" w:hAnsi="Calibri" w:cs="Arial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sz w:val="22"/>
          <w:szCs w:val="22"/>
        </w:rPr>
        <w:t>alib</w:t>
      </w:r>
      <w:r w:rsidRPr="00201A23">
        <w:rPr>
          <w:rFonts w:ascii="Calibri" w:eastAsia="Arial" w:hAnsi="Calibri" w:cs="Arial"/>
          <w:spacing w:val="-2"/>
          <w:sz w:val="22"/>
          <w:szCs w:val="22"/>
        </w:rPr>
        <w:t>a</w:t>
      </w:r>
      <w:r w:rsidRPr="00201A23">
        <w:rPr>
          <w:rFonts w:ascii="Calibri" w:eastAsia="Arial" w:hAnsi="Calibri" w:cs="Arial"/>
          <w:sz w:val="22"/>
          <w:szCs w:val="22"/>
        </w:rPr>
        <w:t>n</w:t>
      </w:r>
    </w:p>
    <w:p w:rsidR="00E31CF8" w:rsidRPr="00201A23" w:rsidRDefault="00E31CF8">
      <w:pPr>
        <w:spacing w:before="8" w:line="100" w:lineRule="exact"/>
        <w:rPr>
          <w:rFonts w:ascii="Calibri" w:hAnsi="Calibri"/>
          <w:sz w:val="22"/>
          <w:szCs w:val="22"/>
        </w:rPr>
      </w:pPr>
    </w:p>
    <w:p w:rsidR="00E31CF8" w:rsidRPr="00201A23" w:rsidRDefault="00F9520E" w:rsidP="003319BD">
      <w:pPr>
        <w:spacing w:before="37" w:line="200" w:lineRule="exact"/>
        <w:rPr>
          <w:rFonts w:ascii="Calibri" w:eastAsia="Arial" w:hAnsi="Calibri" w:cs="Arial"/>
          <w:sz w:val="22"/>
          <w:szCs w:val="22"/>
        </w:rPr>
      </w:pPr>
      <w:r w:rsidRPr="00201A23">
        <w:rPr>
          <w:rFonts w:ascii="Calibri" w:eastAsia="Arial" w:hAnsi="Calibri" w:cs="Arial"/>
          <w:b/>
          <w:position w:val="-1"/>
          <w:sz w:val="22"/>
          <w:szCs w:val="22"/>
        </w:rPr>
        <w:t>T</w:t>
      </w:r>
      <w:r w:rsidRPr="00201A23">
        <w:rPr>
          <w:rFonts w:ascii="Calibri" w:eastAsia="Arial" w:hAnsi="Calibri" w:cs="Arial"/>
          <w:b/>
          <w:spacing w:val="1"/>
          <w:position w:val="-1"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position w:val="-1"/>
          <w:sz w:val="22"/>
          <w:szCs w:val="22"/>
        </w:rPr>
        <w:t>o</w:t>
      </w:r>
      <w:r w:rsidRPr="00201A23">
        <w:rPr>
          <w:rFonts w:ascii="Calibri" w:eastAsia="Arial" w:hAnsi="Calibri" w:cs="Arial"/>
          <w:b/>
          <w:spacing w:val="1"/>
          <w:position w:val="-1"/>
          <w:sz w:val="22"/>
          <w:szCs w:val="22"/>
        </w:rPr>
        <w:t>ls</w:t>
      </w:r>
      <w:r w:rsidR="003319BD">
        <w:rPr>
          <w:rFonts w:ascii="Calibri" w:eastAsia="Arial" w:hAnsi="Calibri" w:cs="Arial"/>
          <w:b/>
          <w:spacing w:val="1"/>
          <w:position w:val="-1"/>
          <w:sz w:val="22"/>
          <w:szCs w:val="22"/>
        </w:rPr>
        <w:tab/>
      </w:r>
      <w:r w:rsidR="003319BD">
        <w:rPr>
          <w:rFonts w:ascii="Calibri" w:eastAsia="Arial" w:hAnsi="Calibri" w:cs="Arial"/>
          <w:b/>
          <w:spacing w:val="1"/>
          <w:position w:val="-1"/>
          <w:sz w:val="22"/>
          <w:szCs w:val="22"/>
        </w:rPr>
        <w:tab/>
      </w:r>
      <w:r w:rsidRPr="00201A23">
        <w:rPr>
          <w:rFonts w:ascii="Calibri" w:eastAsia="Arial" w:hAnsi="Calibri" w:cs="Arial"/>
          <w:b/>
          <w:position w:val="-1"/>
          <w:sz w:val="22"/>
          <w:szCs w:val="22"/>
        </w:rPr>
        <w:t xml:space="preserve">:           </w:t>
      </w:r>
      <w:r w:rsidRPr="00201A23">
        <w:rPr>
          <w:rFonts w:ascii="Calibri" w:eastAsia="Arial" w:hAnsi="Calibri" w:cs="Arial"/>
          <w:b/>
          <w:position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b/>
          <w:spacing w:val="4"/>
          <w:position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position w:val="-1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ic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os</w:t>
      </w:r>
      <w:r w:rsidRPr="00201A23">
        <w:rPr>
          <w:rFonts w:ascii="Calibri" w:eastAsia="Arial" w:hAnsi="Calibri" w:cs="Arial"/>
          <w:spacing w:val="-2"/>
          <w:position w:val="-1"/>
          <w:sz w:val="22"/>
          <w:szCs w:val="22"/>
        </w:rPr>
        <w:t>o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position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sua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-1"/>
          <w:position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tu</w:t>
      </w:r>
      <w:r w:rsidRPr="00201A23">
        <w:rPr>
          <w:rFonts w:ascii="Calibri" w:eastAsia="Arial" w:hAnsi="Calibri" w:cs="Arial"/>
          <w:spacing w:val="-2"/>
          <w:position w:val="-1"/>
          <w:sz w:val="22"/>
          <w:szCs w:val="22"/>
        </w:rPr>
        <w:t>d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i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 xml:space="preserve"> 2</w:t>
      </w:r>
      <w:r w:rsidRPr="00201A23">
        <w:rPr>
          <w:rFonts w:ascii="Calibri" w:eastAsia="Arial" w:hAnsi="Calibri" w:cs="Arial"/>
          <w:spacing w:val="-2"/>
          <w:position w:val="-1"/>
          <w:sz w:val="22"/>
          <w:szCs w:val="22"/>
        </w:rPr>
        <w:t>.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0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,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4"/>
          <w:position w:val="-1"/>
          <w:sz w:val="22"/>
          <w:szCs w:val="22"/>
        </w:rPr>
        <w:t>M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ic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o</w:t>
      </w:r>
      <w:r w:rsidRPr="00201A23">
        <w:rPr>
          <w:rFonts w:ascii="Calibri" w:eastAsia="Arial" w:hAnsi="Calibri" w:cs="Arial"/>
          <w:spacing w:val="-1"/>
          <w:position w:val="-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o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ft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V</w:t>
      </w:r>
      <w:r w:rsidRPr="00201A23">
        <w:rPr>
          <w:rFonts w:ascii="Calibri" w:eastAsia="Arial" w:hAnsi="Calibri" w:cs="Arial"/>
          <w:spacing w:val="-1"/>
          <w:position w:val="-1"/>
          <w:sz w:val="22"/>
          <w:szCs w:val="22"/>
        </w:rPr>
        <w:t>i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-2"/>
          <w:position w:val="-1"/>
          <w:sz w:val="22"/>
          <w:szCs w:val="22"/>
        </w:rPr>
        <w:t>u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a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l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ou</w:t>
      </w:r>
      <w:r w:rsidRPr="00201A23">
        <w:rPr>
          <w:rFonts w:ascii="Calibri" w:eastAsia="Arial" w:hAnsi="Calibri" w:cs="Arial"/>
          <w:spacing w:val="-2"/>
          <w:position w:val="-1"/>
          <w:sz w:val="22"/>
          <w:szCs w:val="22"/>
        </w:rPr>
        <w:t>r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c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e</w:t>
      </w:r>
      <w:r w:rsidRPr="00201A23">
        <w:rPr>
          <w:rFonts w:ascii="Calibri" w:eastAsia="Arial" w:hAnsi="Calibri" w:cs="Arial"/>
          <w:spacing w:val="5"/>
          <w:position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spacing w:val="-3"/>
          <w:position w:val="-1"/>
          <w:sz w:val="22"/>
          <w:szCs w:val="22"/>
        </w:rPr>
        <w:t>S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>a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fe</w:t>
      </w:r>
      <w:r w:rsidRPr="00201A23">
        <w:rPr>
          <w:rFonts w:ascii="Calibri" w:eastAsia="Arial" w:hAnsi="Calibri" w:cs="Arial"/>
          <w:spacing w:val="1"/>
          <w:position w:val="-1"/>
          <w:sz w:val="22"/>
          <w:szCs w:val="22"/>
        </w:rPr>
        <w:t xml:space="preserve"> </w:t>
      </w:r>
      <w:r w:rsidRPr="00201A23">
        <w:rPr>
          <w:rFonts w:ascii="Calibri" w:eastAsia="Arial" w:hAnsi="Calibri" w:cs="Arial"/>
          <w:position w:val="-1"/>
          <w:sz w:val="22"/>
          <w:szCs w:val="22"/>
        </w:rPr>
        <w:t>(VSS)</w:t>
      </w:r>
    </w:p>
    <w:p w:rsidR="00E31CF8" w:rsidRPr="00201A23" w:rsidRDefault="00E31CF8">
      <w:pPr>
        <w:spacing w:line="200" w:lineRule="exact"/>
        <w:rPr>
          <w:rFonts w:ascii="Calibri" w:hAnsi="Calibri"/>
          <w:sz w:val="22"/>
          <w:szCs w:val="22"/>
        </w:rPr>
      </w:pPr>
    </w:p>
    <w:p w:rsidR="00E31CF8" w:rsidRPr="00201A23" w:rsidRDefault="00E31CF8">
      <w:pPr>
        <w:spacing w:before="7" w:line="200" w:lineRule="exact"/>
        <w:rPr>
          <w:rFonts w:ascii="Calibri" w:hAnsi="Calibri"/>
          <w:sz w:val="22"/>
          <w:szCs w:val="22"/>
        </w:rPr>
      </w:pPr>
    </w:p>
    <w:p w:rsidR="00E31CF8" w:rsidRPr="003319BD" w:rsidRDefault="00F9520E">
      <w:pPr>
        <w:spacing w:before="28"/>
        <w:ind w:left="193"/>
        <w:rPr>
          <w:rFonts w:ascii="Calibri" w:eastAsia="Trebuchet MS" w:hAnsi="Calibri" w:cs="Trebuchet MS"/>
          <w:sz w:val="24"/>
          <w:szCs w:val="22"/>
          <w:u w:val="single"/>
        </w:rPr>
      </w:pPr>
      <w:r w:rsidRPr="003319BD">
        <w:rPr>
          <w:rFonts w:ascii="Calibri" w:eastAsia="Trebuchet MS" w:hAnsi="Calibri" w:cs="Trebuchet MS"/>
          <w:b/>
          <w:sz w:val="24"/>
          <w:szCs w:val="22"/>
          <w:u w:val="single"/>
        </w:rPr>
        <w:t>EDUC</w:t>
      </w:r>
      <w:r w:rsidRPr="003319BD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A</w:t>
      </w:r>
      <w:r w:rsidRPr="003319BD">
        <w:rPr>
          <w:rFonts w:ascii="Calibri" w:eastAsia="Trebuchet MS" w:hAnsi="Calibri" w:cs="Trebuchet MS"/>
          <w:b/>
          <w:sz w:val="24"/>
          <w:szCs w:val="22"/>
          <w:u w:val="single"/>
        </w:rPr>
        <w:t>TI</w:t>
      </w:r>
      <w:r w:rsidRPr="003319BD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O</w:t>
      </w:r>
      <w:r w:rsidRPr="003319BD">
        <w:rPr>
          <w:rFonts w:ascii="Calibri" w:eastAsia="Trebuchet MS" w:hAnsi="Calibri" w:cs="Trebuchet MS"/>
          <w:b/>
          <w:sz w:val="24"/>
          <w:szCs w:val="22"/>
          <w:u w:val="single"/>
        </w:rPr>
        <w:t>N</w:t>
      </w:r>
      <w:r w:rsidRPr="003319BD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A</w:t>
      </w:r>
      <w:r w:rsidRPr="003319BD">
        <w:rPr>
          <w:rFonts w:ascii="Calibri" w:eastAsia="Trebuchet MS" w:hAnsi="Calibri" w:cs="Trebuchet MS"/>
          <w:b/>
          <w:sz w:val="24"/>
          <w:szCs w:val="22"/>
          <w:u w:val="single"/>
        </w:rPr>
        <w:t>L</w:t>
      </w:r>
      <w:r w:rsidRPr="003319BD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 xml:space="preserve"> </w:t>
      </w:r>
      <w:r w:rsidRPr="003319BD">
        <w:rPr>
          <w:rFonts w:ascii="Calibri" w:eastAsia="Trebuchet MS" w:hAnsi="Calibri" w:cs="Trebuchet MS"/>
          <w:b/>
          <w:sz w:val="24"/>
          <w:szCs w:val="22"/>
          <w:u w:val="single"/>
        </w:rPr>
        <w:t>&amp; PR</w:t>
      </w:r>
      <w:r w:rsidRPr="003319BD">
        <w:rPr>
          <w:rFonts w:ascii="Calibri" w:eastAsia="Trebuchet MS" w:hAnsi="Calibri" w:cs="Trebuchet MS"/>
          <w:b/>
          <w:spacing w:val="2"/>
          <w:sz w:val="24"/>
          <w:szCs w:val="22"/>
          <w:u w:val="single"/>
        </w:rPr>
        <w:t>O</w:t>
      </w:r>
      <w:r w:rsidRPr="003319BD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F</w:t>
      </w:r>
      <w:r w:rsidRPr="003319BD">
        <w:rPr>
          <w:rFonts w:ascii="Calibri" w:eastAsia="Trebuchet MS" w:hAnsi="Calibri" w:cs="Trebuchet MS"/>
          <w:b/>
          <w:sz w:val="24"/>
          <w:szCs w:val="22"/>
          <w:u w:val="single"/>
        </w:rPr>
        <w:t>ESSIONAL</w:t>
      </w:r>
      <w:r w:rsidRPr="003319BD">
        <w:rPr>
          <w:rFonts w:ascii="Calibri" w:eastAsia="Trebuchet MS" w:hAnsi="Calibri" w:cs="Trebuchet MS"/>
          <w:b/>
          <w:spacing w:val="-2"/>
          <w:sz w:val="24"/>
          <w:szCs w:val="22"/>
          <w:u w:val="single"/>
        </w:rPr>
        <w:t xml:space="preserve"> </w:t>
      </w:r>
      <w:r w:rsidRPr="003319BD">
        <w:rPr>
          <w:rFonts w:ascii="Calibri" w:eastAsia="Trebuchet MS" w:hAnsi="Calibri" w:cs="Trebuchet MS"/>
          <w:b/>
          <w:sz w:val="24"/>
          <w:szCs w:val="22"/>
          <w:u w:val="single"/>
        </w:rPr>
        <w:t>C</w:t>
      </w:r>
      <w:r w:rsidRPr="003319BD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R</w:t>
      </w:r>
      <w:r w:rsidRPr="003319BD">
        <w:rPr>
          <w:rFonts w:ascii="Calibri" w:eastAsia="Trebuchet MS" w:hAnsi="Calibri" w:cs="Trebuchet MS"/>
          <w:b/>
          <w:spacing w:val="2"/>
          <w:sz w:val="24"/>
          <w:szCs w:val="22"/>
          <w:u w:val="single"/>
        </w:rPr>
        <w:t>E</w:t>
      </w:r>
      <w:r w:rsidRPr="003319BD">
        <w:rPr>
          <w:rFonts w:ascii="Calibri" w:eastAsia="Trebuchet MS" w:hAnsi="Calibri" w:cs="Trebuchet MS"/>
          <w:b/>
          <w:sz w:val="24"/>
          <w:szCs w:val="22"/>
          <w:u w:val="single"/>
        </w:rPr>
        <w:t>DENTIA</w:t>
      </w:r>
      <w:r w:rsidRPr="003319BD">
        <w:rPr>
          <w:rFonts w:ascii="Calibri" w:eastAsia="Trebuchet MS" w:hAnsi="Calibri" w:cs="Trebuchet MS"/>
          <w:b/>
          <w:spacing w:val="-1"/>
          <w:sz w:val="24"/>
          <w:szCs w:val="22"/>
          <w:u w:val="single"/>
        </w:rPr>
        <w:t>L</w:t>
      </w:r>
      <w:r w:rsidRPr="003319BD">
        <w:rPr>
          <w:rFonts w:ascii="Calibri" w:eastAsia="Trebuchet MS" w:hAnsi="Calibri" w:cs="Trebuchet MS"/>
          <w:b/>
          <w:sz w:val="24"/>
          <w:szCs w:val="22"/>
          <w:u w:val="single"/>
        </w:rPr>
        <w:t>S</w:t>
      </w:r>
    </w:p>
    <w:p w:rsidR="00E31CF8" w:rsidRPr="00201A23" w:rsidRDefault="00E31CF8">
      <w:pPr>
        <w:spacing w:before="17" w:line="260" w:lineRule="exact"/>
        <w:rPr>
          <w:rFonts w:ascii="Calibri" w:hAnsi="Calibri"/>
          <w:sz w:val="22"/>
          <w:szCs w:val="22"/>
        </w:rPr>
      </w:pPr>
    </w:p>
    <w:p w:rsidR="00E31CF8" w:rsidRPr="003319BD" w:rsidRDefault="00F9520E" w:rsidP="003319BD">
      <w:pPr>
        <w:pStyle w:val="ListParagraph"/>
        <w:numPr>
          <w:ilvl w:val="0"/>
          <w:numId w:val="3"/>
        </w:numPr>
        <w:rPr>
          <w:rFonts w:ascii="Calibri" w:eastAsia="Trebuchet MS" w:hAnsi="Calibri" w:cs="Trebuchet MS"/>
          <w:sz w:val="22"/>
          <w:szCs w:val="22"/>
        </w:rPr>
      </w:pPr>
      <w:bookmarkStart w:id="0" w:name="_GoBack"/>
      <w:r w:rsidRPr="003319BD">
        <w:rPr>
          <w:rFonts w:ascii="Calibri" w:eastAsia="Trebuchet MS" w:hAnsi="Calibri" w:cs="Trebuchet MS"/>
          <w:sz w:val="22"/>
          <w:szCs w:val="22"/>
        </w:rPr>
        <w:t>MCA</w:t>
      </w:r>
      <w:r w:rsidR="003319BD" w:rsidRPr="003319BD">
        <w:rPr>
          <w:rFonts w:ascii="Calibri" w:eastAsia="Trebuchet MS" w:hAnsi="Calibri" w:cs="Trebuchet MS"/>
          <w:sz w:val="22"/>
          <w:szCs w:val="22"/>
        </w:rPr>
        <w:tab/>
      </w:r>
      <w:r w:rsidR="003319BD" w:rsidRPr="003319BD">
        <w:rPr>
          <w:rFonts w:ascii="Calibri" w:eastAsia="Trebuchet MS" w:hAnsi="Calibri" w:cs="Trebuchet MS"/>
          <w:sz w:val="22"/>
          <w:szCs w:val="22"/>
        </w:rPr>
        <w:tab/>
        <w:t>:</w:t>
      </w:r>
      <w:r w:rsidR="003319BD" w:rsidRPr="003319BD">
        <w:rPr>
          <w:rFonts w:ascii="Calibri" w:eastAsia="Trebuchet MS" w:hAnsi="Calibri" w:cs="Trebuchet MS"/>
          <w:sz w:val="22"/>
          <w:szCs w:val="22"/>
        </w:rPr>
        <w:tab/>
      </w:r>
      <w:r w:rsidR="003319BD" w:rsidRPr="003319BD">
        <w:rPr>
          <w:rFonts w:ascii="Calibri" w:eastAsia="Trebuchet MS" w:hAnsi="Calibri" w:cs="Trebuchet MS"/>
          <w:sz w:val="22"/>
          <w:szCs w:val="22"/>
        </w:rPr>
        <w:tab/>
      </w:r>
      <w:r w:rsidRPr="003319BD">
        <w:rPr>
          <w:rFonts w:ascii="Calibri" w:eastAsia="Trebuchet MS" w:hAnsi="Calibri" w:cs="Trebuchet MS"/>
          <w:sz w:val="22"/>
          <w:szCs w:val="22"/>
        </w:rPr>
        <w:t>Sikk</w:t>
      </w:r>
      <w:r w:rsidRPr="003319BD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3319BD">
        <w:rPr>
          <w:rFonts w:ascii="Calibri" w:eastAsia="Trebuchet MS" w:hAnsi="Calibri" w:cs="Trebuchet MS"/>
          <w:sz w:val="22"/>
          <w:szCs w:val="22"/>
        </w:rPr>
        <w:t xml:space="preserve">m </w:t>
      </w:r>
      <w:r w:rsidRPr="003319BD">
        <w:rPr>
          <w:rFonts w:ascii="Calibri" w:eastAsia="Trebuchet MS" w:hAnsi="Calibri" w:cs="Trebuchet MS"/>
          <w:spacing w:val="1"/>
          <w:sz w:val="22"/>
          <w:szCs w:val="22"/>
        </w:rPr>
        <w:t>M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3319BD">
        <w:rPr>
          <w:rFonts w:ascii="Calibri" w:eastAsia="Trebuchet MS" w:hAnsi="Calibri" w:cs="Trebuchet MS"/>
          <w:sz w:val="22"/>
          <w:szCs w:val="22"/>
        </w:rPr>
        <w:t>nip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>a</w:t>
      </w:r>
      <w:r w:rsidRPr="003319BD">
        <w:rPr>
          <w:rFonts w:ascii="Calibri" w:eastAsia="Trebuchet MS" w:hAnsi="Calibri" w:cs="Trebuchet MS"/>
          <w:sz w:val="22"/>
          <w:szCs w:val="22"/>
        </w:rPr>
        <w:t>l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 xml:space="preserve"> </w:t>
      </w:r>
      <w:r w:rsidRPr="003319BD">
        <w:rPr>
          <w:rFonts w:ascii="Calibri" w:eastAsia="Trebuchet MS" w:hAnsi="Calibri" w:cs="Trebuchet MS"/>
          <w:spacing w:val="1"/>
          <w:sz w:val="22"/>
          <w:szCs w:val="22"/>
        </w:rPr>
        <w:t>U</w:t>
      </w:r>
      <w:r w:rsidRPr="003319BD">
        <w:rPr>
          <w:rFonts w:ascii="Calibri" w:eastAsia="Trebuchet MS" w:hAnsi="Calibri" w:cs="Trebuchet MS"/>
          <w:sz w:val="22"/>
          <w:szCs w:val="22"/>
        </w:rPr>
        <w:t>ni</w:t>
      </w:r>
      <w:r w:rsidRPr="003319BD">
        <w:rPr>
          <w:rFonts w:ascii="Calibri" w:eastAsia="Trebuchet MS" w:hAnsi="Calibri" w:cs="Trebuchet MS"/>
          <w:spacing w:val="1"/>
          <w:sz w:val="22"/>
          <w:szCs w:val="22"/>
        </w:rPr>
        <w:t>v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>e</w:t>
      </w:r>
      <w:r w:rsidRPr="003319BD">
        <w:rPr>
          <w:rFonts w:ascii="Calibri" w:eastAsia="Trebuchet MS" w:hAnsi="Calibri" w:cs="Trebuchet MS"/>
          <w:sz w:val="22"/>
          <w:szCs w:val="22"/>
        </w:rPr>
        <w:t>rs</w:t>
      </w:r>
      <w:r w:rsidRPr="003319BD">
        <w:rPr>
          <w:rFonts w:ascii="Calibri" w:eastAsia="Trebuchet MS" w:hAnsi="Calibri" w:cs="Trebuchet MS"/>
          <w:spacing w:val="1"/>
          <w:sz w:val="22"/>
          <w:szCs w:val="22"/>
        </w:rPr>
        <w:t>it</w:t>
      </w:r>
      <w:r w:rsidRPr="003319BD">
        <w:rPr>
          <w:rFonts w:ascii="Calibri" w:eastAsia="Trebuchet MS" w:hAnsi="Calibri" w:cs="Trebuchet MS"/>
          <w:sz w:val="22"/>
          <w:szCs w:val="22"/>
        </w:rPr>
        <w:t>y</w:t>
      </w:r>
    </w:p>
    <w:p w:rsidR="00E31CF8" w:rsidRPr="003319BD" w:rsidRDefault="00E31CF8">
      <w:pPr>
        <w:spacing w:before="6" w:line="100" w:lineRule="exact"/>
        <w:rPr>
          <w:rFonts w:ascii="Calibri" w:hAnsi="Calibri"/>
          <w:sz w:val="22"/>
          <w:szCs w:val="22"/>
        </w:rPr>
      </w:pPr>
    </w:p>
    <w:p w:rsidR="00E31CF8" w:rsidRPr="003319BD" w:rsidRDefault="00F9520E" w:rsidP="003319BD">
      <w:pPr>
        <w:pStyle w:val="ListParagraph"/>
        <w:numPr>
          <w:ilvl w:val="0"/>
          <w:numId w:val="3"/>
        </w:numPr>
        <w:rPr>
          <w:rFonts w:ascii="Calibri" w:eastAsia="Trebuchet MS" w:hAnsi="Calibri" w:cs="Trebuchet MS"/>
          <w:sz w:val="22"/>
          <w:szCs w:val="22"/>
        </w:rPr>
      </w:pPr>
      <w:r w:rsidRPr="003319BD">
        <w:rPr>
          <w:rFonts w:ascii="Calibri" w:eastAsia="Trebuchet MS" w:hAnsi="Calibri" w:cs="Trebuchet MS"/>
          <w:spacing w:val="1"/>
          <w:sz w:val="22"/>
          <w:szCs w:val="22"/>
        </w:rPr>
        <w:t>G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>N</w:t>
      </w:r>
      <w:r w:rsidRPr="003319BD">
        <w:rPr>
          <w:rFonts w:ascii="Calibri" w:eastAsia="Trebuchet MS" w:hAnsi="Calibri" w:cs="Trebuchet MS"/>
          <w:sz w:val="22"/>
          <w:szCs w:val="22"/>
        </w:rPr>
        <w:t>IIT</w:t>
      </w:r>
      <w:r w:rsidRPr="003319BD">
        <w:rPr>
          <w:rFonts w:ascii="Calibri" w:eastAsia="Trebuchet MS" w:hAnsi="Calibri" w:cs="Trebuchet MS"/>
          <w:spacing w:val="-3"/>
          <w:sz w:val="22"/>
          <w:szCs w:val="22"/>
        </w:rPr>
        <w:t xml:space="preserve"> </w:t>
      </w:r>
      <w:r w:rsidR="003319BD" w:rsidRPr="003319BD">
        <w:rPr>
          <w:rFonts w:ascii="Calibri" w:eastAsia="Trebuchet MS" w:hAnsi="Calibri" w:cs="Trebuchet MS"/>
          <w:spacing w:val="-3"/>
          <w:sz w:val="22"/>
          <w:szCs w:val="22"/>
        </w:rPr>
        <w:tab/>
      </w:r>
      <w:r w:rsidR="003319BD" w:rsidRPr="003319BD">
        <w:rPr>
          <w:rFonts w:ascii="Calibri" w:eastAsia="Trebuchet MS" w:hAnsi="Calibri" w:cs="Trebuchet MS"/>
          <w:spacing w:val="-3"/>
          <w:sz w:val="22"/>
          <w:szCs w:val="22"/>
        </w:rPr>
        <w:tab/>
        <w:t>:</w:t>
      </w:r>
      <w:r w:rsidR="003319BD" w:rsidRPr="003319BD">
        <w:rPr>
          <w:rFonts w:ascii="Calibri" w:eastAsia="Trebuchet MS" w:hAnsi="Calibri" w:cs="Trebuchet MS"/>
          <w:spacing w:val="-3"/>
          <w:sz w:val="22"/>
          <w:szCs w:val="22"/>
        </w:rPr>
        <w:tab/>
      </w:r>
      <w:r w:rsidR="003319BD" w:rsidRPr="003319BD">
        <w:rPr>
          <w:rFonts w:ascii="Calibri" w:eastAsia="Trebuchet MS" w:hAnsi="Calibri" w:cs="Trebuchet MS"/>
          <w:spacing w:val="-3"/>
          <w:sz w:val="22"/>
          <w:szCs w:val="22"/>
        </w:rPr>
        <w:tab/>
      </w:r>
      <w:r w:rsidRPr="003319BD">
        <w:rPr>
          <w:rFonts w:ascii="Calibri" w:eastAsia="Trebuchet MS" w:hAnsi="Calibri" w:cs="Trebuchet MS"/>
          <w:sz w:val="22"/>
          <w:szCs w:val="22"/>
        </w:rPr>
        <w:t>3</w:t>
      </w:r>
      <w:r w:rsidRPr="003319BD">
        <w:rPr>
          <w:rFonts w:ascii="Calibri" w:eastAsia="Trebuchet MS" w:hAnsi="Calibri" w:cs="Trebuchet MS"/>
          <w:spacing w:val="-2"/>
          <w:sz w:val="22"/>
          <w:szCs w:val="22"/>
        </w:rPr>
        <w:t xml:space="preserve"> </w:t>
      </w:r>
      <w:r w:rsidRPr="003319BD">
        <w:rPr>
          <w:rFonts w:ascii="Calibri" w:eastAsia="Trebuchet MS" w:hAnsi="Calibri" w:cs="Trebuchet MS"/>
          <w:sz w:val="22"/>
          <w:szCs w:val="22"/>
        </w:rPr>
        <w:t>Y</w:t>
      </w:r>
      <w:r w:rsidRPr="003319BD">
        <w:rPr>
          <w:rFonts w:ascii="Calibri" w:eastAsia="Trebuchet MS" w:hAnsi="Calibri" w:cs="Trebuchet MS"/>
          <w:spacing w:val="1"/>
          <w:sz w:val="22"/>
          <w:szCs w:val="22"/>
        </w:rPr>
        <w:t>e</w:t>
      </w:r>
      <w:r w:rsidRPr="003319BD">
        <w:rPr>
          <w:rFonts w:ascii="Calibri" w:eastAsia="Trebuchet MS" w:hAnsi="Calibri" w:cs="Trebuchet MS"/>
          <w:spacing w:val="2"/>
          <w:sz w:val="22"/>
          <w:szCs w:val="22"/>
        </w:rPr>
        <w:t>a</w:t>
      </w:r>
      <w:r w:rsidRPr="003319BD">
        <w:rPr>
          <w:rFonts w:ascii="Calibri" w:eastAsia="Trebuchet MS" w:hAnsi="Calibri" w:cs="Trebuchet MS"/>
          <w:sz w:val="22"/>
          <w:szCs w:val="22"/>
        </w:rPr>
        <w:t>r</w:t>
      </w:r>
      <w:r w:rsidRPr="003319BD">
        <w:rPr>
          <w:rFonts w:ascii="Calibri" w:eastAsia="Trebuchet MS" w:hAnsi="Calibri" w:cs="Trebuchet MS"/>
          <w:spacing w:val="-5"/>
          <w:sz w:val="22"/>
          <w:szCs w:val="22"/>
        </w:rPr>
        <w:t xml:space="preserve"> 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>D</w:t>
      </w:r>
      <w:r w:rsidRPr="003319BD">
        <w:rPr>
          <w:rFonts w:ascii="Calibri" w:eastAsia="Trebuchet MS" w:hAnsi="Calibri" w:cs="Trebuchet MS"/>
          <w:spacing w:val="3"/>
          <w:sz w:val="22"/>
          <w:szCs w:val="22"/>
        </w:rPr>
        <w:t>i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>pl</w:t>
      </w:r>
      <w:r w:rsidRPr="003319BD">
        <w:rPr>
          <w:rFonts w:ascii="Calibri" w:eastAsia="Trebuchet MS" w:hAnsi="Calibri" w:cs="Trebuchet MS"/>
          <w:spacing w:val="2"/>
          <w:sz w:val="22"/>
          <w:szCs w:val="22"/>
        </w:rPr>
        <w:t>o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>m</w:t>
      </w:r>
      <w:r w:rsidRPr="003319BD">
        <w:rPr>
          <w:rFonts w:ascii="Calibri" w:eastAsia="Trebuchet MS" w:hAnsi="Calibri" w:cs="Trebuchet MS"/>
          <w:sz w:val="22"/>
          <w:szCs w:val="22"/>
        </w:rPr>
        <w:t>a</w:t>
      </w:r>
      <w:r w:rsidRPr="003319BD">
        <w:rPr>
          <w:rFonts w:ascii="Calibri" w:eastAsia="Trebuchet MS" w:hAnsi="Calibri" w:cs="Trebuchet MS"/>
          <w:spacing w:val="-7"/>
          <w:sz w:val="22"/>
          <w:szCs w:val="22"/>
        </w:rPr>
        <w:t xml:space="preserve"> </w:t>
      </w:r>
      <w:r w:rsidRPr="003319BD">
        <w:rPr>
          <w:rFonts w:ascii="Calibri" w:eastAsia="Trebuchet MS" w:hAnsi="Calibri" w:cs="Trebuchet MS"/>
          <w:sz w:val="22"/>
          <w:szCs w:val="22"/>
        </w:rPr>
        <w:t>in</w:t>
      </w:r>
      <w:r w:rsidRPr="003319BD">
        <w:rPr>
          <w:rFonts w:ascii="Calibri" w:eastAsia="Trebuchet MS" w:hAnsi="Calibri" w:cs="Trebuchet MS"/>
          <w:spacing w:val="2"/>
          <w:sz w:val="22"/>
          <w:szCs w:val="22"/>
        </w:rPr>
        <w:t xml:space="preserve"> 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>S</w:t>
      </w:r>
      <w:r w:rsidRPr="003319BD">
        <w:rPr>
          <w:rFonts w:ascii="Calibri" w:eastAsia="Trebuchet MS" w:hAnsi="Calibri" w:cs="Trebuchet MS"/>
          <w:sz w:val="22"/>
          <w:szCs w:val="22"/>
        </w:rPr>
        <w:t>o</w:t>
      </w:r>
      <w:r w:rsidRPr="003319BD">
        <w:rPr>
          <w:rFonts w:ascii="Calibri" w:eastAsia="Trebuchet MS" w:hAnsi="Calibri" w:cs="Trebuchet MS"/>
          <w:spacing w:val="1"/>
          <w:sz w:val="22"/>
          <w:szCs w:val="22"/>
        </w:rPr>
        <w:t>f</w:t>
      </w:r>
      <w:r w:rsidRPr="003319BD">
        <w:rPr>
          <w:rFonts w:ascii="Calibri" w:eastAsia="Trebuchet MS" w:hAnsi="Calibri" w:cs="Trebuchet MS"/>
          <w:sz w:val="22"/>
          <w:szCs w:val="22"/>
        </w:rPr>
        <w:t>tw</w:t>
      </w:r>
      <w:r w:rsidRPr="003319BD">
        <w:rPr>
          <w:rFonts w:ascii="Calibri" w:eastAsia="Trebuchet MS" w:hAnsi="Calibri" w:cs="Trebuchet MS"/>
          <w:spacing w:val="2"/>
          <w:sz w:val="22"/>
          <w:szCs w:val="22"/>
        </w:rPr>
        <w:t>a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3319BD">
        <w:rPr>
          <w:rFonts w:ascii="Calibri" w:eastAsia="Trebuchet MS" w:hAnsi="Calibri" w:cs="Trebuchet MS"/>
          <w:sz w:val="22"/>
          <w:szCs w:val="22"/>
        </w:rPr>
        <w:t>e</w:t>
      </w:r>
      <w:r w:rsidRPr="003319BD">
        <w:rPr>
          <w:rFonts w:ascii="Calibri" w:eastAsia="Trebuchet MS" w:hAnsi="Calibri" w:cs="Trebuchet MS"/>
          <w:spacing w:val="-8"/>
          <w:sz w:val="22"/>
          <w:szCs w:val="22"/>
        </w:rPr>
        <w:t xml:space="preserve"> </w:t>
      </w:r>
      <w:r w:rsidRPr="003319BD">
        <w:rPr>
          <w:rFonts w:ascii="Calibri" w:eastAsia="Trebuchet MS" w:hAnsi="Calibri" w:cs="Trebuchet MS"/>
          <w:spacing w:val="2"/>
          <w:sz w:val="22"/>
          <w:szCs w:val="22"/>
        </w:rPr>
        <w:t>E</w:t>
      </w:r>
      <w:r w:rsidRPr="003319BD">
        <w:rPr>
          <w:rFonts w:ascii="Calibri" w:eastAsia="Trebuchet MS" w:hAnsi="Calibri" w:cs="Trebuchet MS"/>
          <w:sz w:val="22"/>
          <w:szCs w:val="22"/>
        </w:rPr>
        <w:t>n</w:t>
      </w:r>
      <w:r w:rsidRPr="003319BD">
        <w:rPr>
          <w:rFonts w:ascii="Calibri" w:eastAsia="Trebuchet MS" w:hAnsi="Calibri" w:cs="Trebuchet MS"/>
          <w:spacing w:val="1"/>
          <w:sz w:val="22"/>
          <w:szCs w:val="22"/>
        </w:rPr>
        <w:t>g</w:t>
      </w:r>
      <w:r w:rsidRPr="003319BD">
        <w:rPr>
          <w:rFonts w:ascii="Calibri" w:eastAsia="Trebuchet MS" w:hAnsi="Calibri" w:cs="Trebuchet MS"/>
          <w:sz w:val="22"/>
          <w:szCs w:val="22"/>
        </w:rPr>
        <w:t>in</w:t>
      </w:r>
      <w:r w:rsidRPr="003319BD">
        <w:rPr>
          <w:rFonts w:ascii="Calibri" w:eastAsia="Trebuchet MS" w:hAnsi="Calibri" w:cs="Trebuchet MS"/>
          <w:spacing w:val="1"/>
          <w:sz w:val="22"/>
          <w:szCs w:val="22"/>
        </w:rPr>
        <w:t>e</w:t>
      </w:r>
      <w:r w:rsidRPr="003319BD">
        <w:rPr>
          <w:rFonts w:ascii="Calibri" w:eastAsia="Trebuchet MS" w:hAnsi="Calibri" w:cs="Trebuchet MS"/>
          <w:sz w:val="22"/>
          <w:szCs w:val="22"/>
        </w:rPr>
        <w:t>e</w:t>
      </w:r>
      <w:r w:rsidRPr="003319BD">
        <w:rPr>
          <w:rFonts w:ascii="Calibri" w:eastAsia="Trebuchet MS" w:hAnsi="Calibri" w:cs="Trebuchet MS"/>
          <w:spacing w:val="-1"/>
          <w:sz w:val="22"/>
          <w:szCs w:val="22"/>
        </w:rPr>
        <w:t>r</w:t>
      </w:r>
      <w:r w:rsidRPr="003319BD">
        <w:rPr>
          <w:rFonts w:ascii="Calibri" w:eastAsia="Trebuchet MS" w:hAnsi="Calibri" w:cs="Trebuchet MS"/>
          <w:sz w:val="22"/>
          <w:szCs w:val="22"/>
        </w:rPr>
        <w:t>in</w:t>
      </w:r>
      <w:r w:rsidRPr="003319BD">
        <w:rPr>
          <w:rFonts w:ascii="Calibri" w:eastAsia="Trebuchet MS" w:hAnsi="Calibri" w:cs="Trebuchet MS"/>
          <w:spacing w:val="3"/>
          <w:sz w:val="22"/>
          <w:szCs w:val="22"/>
        </w:rPr>
        <w:t>g</w:t>
      </w:r>
    </w:p>
    <w:p w:rsidR="00E31CF8" w:rsidRPr="003319BD" w:rsidRDefault="00F9520E" w:rsidP="003319BD">
      <w:pPr>
        <w:pStyle w:val="ListParagraph"/>
        <w:numPr>
          <w:ilvl w:val="0"/>
          <w:numId w:val="3"/>
        </w:numPr>
        <w:spacing w:line="260" w:lineRule="exact"/>
        <w:rPr>
          <w:rFonts w:ascii="Calibri" w:eastAsia="Trebuchet MS" w:hAnsi="Calibri" w:cs="Trebuchet MS"/>
          <w:sz w:val="22"/>
          <w:szCs w:val="22"/>
        </w:rPr>
      </w:pPr>
      <w:r w:rsidRPr="003319BD">
        <w:rPr>
          <w:rFonts w:ascii="Calibri" w:eastAsia="Trebuchet MS" w:hAnsi="Calibri" w:cs="Trebuchet MS"/>
          <w:sz w:val="22"/>
          <w:szCs w:val="22"/>
        </w:rPr>
        <w:t>NI</w:t>
      </w:r>
      <w:r w:rsidRPr="003319BD">
        <w:rPr>
          <w:rFonts w:ascii="Calibri" w:eastAsia="Trebuchet MS" w:hAnsi="Calibri" w:cs="Trebuchet MS"/>
          <w:spacing w:val="1"/>
          <w:sz w:val="22"/>
          <w:szCs w:val="22"/>
        </w:rPr>
        <w:t>I</w:t>
      </w:r>
      <w:r w:rsidRPr="003319BD">
        <w:rPr>
          <w:rFonts w:ascii="Calibri" w:eastAsia="Trebuchet MS" w:hAnsi="Calibri" w:cs="Trebuchet MS"/>
          <w:sz w:val="22"/>
          <w:szCs w:val="22"/>
        </w:rPr>
        <w:t>T</w:t>
      </w:r>
    </w:p>
    <w:bookmarkEnd w:id="0"/>
    <w:p w:rsidR="00E31CF8" w:rsidRPr="003319BD" w:rsidRDefault="00E31CF8" w:rsidP="003319BD">
      <w:pPr>
        <w:spacing w:before="64"/>
        <w:rPr>
          <w:rFonts w:ascii="Calibri" w:hAnsi="Calibri"/>
          <w:sz w:val="22"/>
          <w:szCs w:val="22"/>
        </w:rPr>
      </w:pPr>
    </w:p>
    <w:sectPr w:rsidR="00E31CF8" w:rsidRPr="003319BD">
      <w:headerReference w:type="default" r:id="rId13"/>
      <w:pgSz w:w="12240" w:h="15840"/>
      <w:pgMar w:top="60" w:right="1020" w:bottom="280" w:left="940" w:header="0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20E" w:rsidRDefault="00F9520E">
      <w:r>
        <w:separator/>
      </w:r>
    </w:p>
  </w:endnote>
  <w:endnote w:type="continuationSeparator" w:id="0">
    <w:p w:rsidR="00F9520E" w:rsidRDefault="00F9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20E" w:rsidRDefault="00F9520E">
      <w:r>
        <w:separator/>
      </w:r>
    </w:p>
  </w:footnote>
  <w:footnote w:type="continuationSeparator" w:id="0">
    <w:p w:rsidR="00F9520E" w:rsidRDefault="00F95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CF8" w:rsidRDefault="00E31CF8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396D"/>
    <w:multiLevelType w:val="multilevel"/>
    <w:tmpl w:val="8536CE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D3444B"/>
    <w:multiLevelType w:val="hybridMultilevel"/>
    <w:tmpl w:val="8D7C4D6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9475DF3"/>
    <w:multiLevelType w:val="hybridMultilevel"/>
    <w:tmpl w:val="02F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F8"/>
    <w:rsid w:val="001940AF"/>
    <w:rsid w:val="00201A23"/>
    <w:rsid w:val="003319BD"/>
    <w:rsid w:val="00E31CF8"/>
    <w:rsid w:val="00E72C7B"/>
    <w:rsid w:val="00F9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742B3"/>
  <w15:docId w15:val="{753A05ED-D649-47C3-9FAD-5A7C2EDA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01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A23"/>
  </w:style>
  <w:style w:type="paragraph" w:styleId="Footer">
    <w:name w:val="footer"/>
    <w:basedOn w:val="Normal"/>
    <w:link w:val="FooterChar"/>
    <w:uiPriority w:val="99"/>
    <w:unhideWhenUsed/>
    <w:rsid w:val="00201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A23"/>
  </w:style>
  <w:style w:type="paragraph" w:styleId="ListParagraph">
    <w:name w:val="List Paragraph"/>
    <w:basedOn w:val="Normal"/>
    <w:uiPriority w:val="34"/>
    <w:qFormat/>
    <w:rsid w:val="0020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olife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tunes.apple.com/us/app/locolife/id632540058?ls=1&amp;m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locolife.android&amp;feature=nav_resul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locolife.android&amp;feature=nav_res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colif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Meenal Rastogi</dc:creator>
  <cp:lastModifiedBy>Meenal Rastogi</cp:lastModifiedBy>
  <cp:revision>2</cp:revision>
  <dcterms:created xsi:type="dcterms:W3CDTF">2017-03-01T07:14:00Z</dcterms:created>
  <dcterms:modified xsi:type="dcterms:W3CDTF">2017-03-01T07:14:00Z</dcterms:modified>
</cp:coreProperties>
</file>