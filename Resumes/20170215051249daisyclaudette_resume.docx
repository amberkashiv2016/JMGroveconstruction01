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A2" w:rsidRPr="00591BB1" w:rsidRDefault="00274F53" w:rsidP="00C55EA2">
      <w:pPr>
        <w:pStyle w:val="Heading1"/>
        <w:rPr>
          <w:rFonts w:ascii="Constantia" w:hAnsi="Constantia" w:cs="FrankRuehl"/>
          <w:bCs w:val="0"/>
          <w:sz w:val="36"/>
          <w:szCs w:val="36"/>
        </w:rPr>
      </w:pPr>
      <w:r w:rsidRPr="00591BB1">
        <w:rPr>
          <w:rFonts w:ascii="Constantia" w:hAnsi="Constantia" w:cs="FrankRuehl"/>
          <w:sz w:val="36"/>
          <w:szCs w:val="36"/>
        </w:rPr>
        <w:t>DAISY CLAUDETTE BAUTISTA</w:t>
      </w:r>
    </w:p>
    <w:p w:rsidR="00C55EA2" w:rsidRPr="00283257" w:rsidRDefault="006D70A3" w:rsidP="006C2FDB">
      <w:pPr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 xml:space="preserve">1060 </w:t>
      </w:r>
      <w:proofErr w:type="spellStart"/>
      <w:r w:rsidR="000A4296">
        <w:rPr>
          <w:rFonts w:ascii="Cambria" w:hAnsi="Cambria" w:cs="Arial"/>
          <w:sz w:val="22"/>
          <w:szCs w:val="22"/>
        </w:rPr>
        <w:t>Purok</w:t>
      </w:r>
      <w:proofErr w:type="spellEnd"/>
      <w:r w:rsidR="000A4296">
        <w:rPr>
          <w:rFonts w:ascii="Cambria" w:hAnsi="Cambria" w:cs="Arial"/>
          <w:sz w:val="22"/>
          <w:szCs w:val="22"/>
        </w:rPr>
        <w:t xml:space="preserve"> 6 </w:t>
      </w:r>
      <w:proofErr w:type="spellStart"/>
      <w:r w:rsidRPr="00283257">
        <w:rPr>
          <w:rFonts w:ascii="Cambria" w:hAnsi="Cambria" w:cs="Arial"/>
          <w:sz w:val="22"/>
          <w:szCs w:val="22"/>
        </w:rPr>
        <w:t>Sagrada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 </w:t>
      </w:r>
      <w:proofErr w:type="spellStart"/>
      <w:r w:rsidRPr="00283257">
        <w:rPr>
          <w:rFonts w:ascii="Cambria" w:hAnsi="Cambria" w:cs="Arial"/>
          <w:sz w:val="22"/>
          <w:szCs w:val="22"/>
        </w:rPr>
        <w:t>Familia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="Arial"/>
          <w:sz w:val="22"/>
          <w:szCs w:val="22"/>
        </w:rPr>
        <w:t>Hagonoy</w:t>
      </w:r>
      <w:proofErr w:type="spellEnd"/>
      <w:r w:rsidRPr="00283257">
        <w:rPr>
          <w:rFonts w:ascii="Cambria" w:hAnsi="Cambria" w:cs="Arial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="Arial"/>
          <w:sz w:val="22"/>
          <w:szCs w:val="22"/>
        </w:rPr>
        <w:t>Bulacan</w:t>
      </w:r>
      <w:proofErr w:type="spellEnd"/>
      <w:r w:rsidR="000A4296">
        <w:rPr>
          <w:rFonts w:ascii="Cambria" w:hAnsi="Cambria" w:cs="Arial"/>
          <w:sz w:val="22"/>
          <w:szCs w:val="22"/>
        </w:rPr>
        <w:t xml:space="preserve"> 3002</w:t>
      </w:r>
    </w:p>
    <w:p w:rsidR="00C55EA2" w:rsidRPr="00283257" w:rsidRDefault="00C55EA2" w:rsidP="006C2FDB">
      <w:pPr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>Mobile No.</w:t>
      </w:r>
      <w:r w:rsidR="00FA3FDC" w:rsidRPr="00283257">
        <w:rPr>
          <w:rFonts w:ascii="Cambria" w:hAnsi="Cambria" w:cs="Arial"/>
          <w:sz w:val="22"/>
          <w:szCs w:val="22"/>
        </w:rPr>
        <w:t>:</w:t>
      </w:r>
      <w:r w:rsidR="00006BE4" w:rsidRPr="00283257">
        <w:rPr>
          <w:rFonts w:ascii="Cambria" w:hAnsi="Cambria" w:cs="Arial"/>
          <w:sz w:val="22"/>
          <w:szCs w:val="22"/>
        </w:rPr>
        <w:t xml:space="preserve"> 09</w:t>
      </w:r>
      <w:r w:rsidR="00886D9A">
        <w:rPr>
          <w:rFonts w:ascii="Cambria" w:hAnsi="Cambria" w:cs="Arial"/>
          <w:sz w:val="22"/>
          <w:szCs w:val="22"/>
        </w:rPr>
        <w:t>98</w:t>
      </w:r>
      <w:r w:rsidR="00006BE4" w:rsidRPr="00283257">
        <w:rPr>
          <w:rFonts w:ascii="Cambria" w:hAnsi="Cambria" w:cs="Arial"/>
          <w:sz w:val="22"/>
          <w:szCs w:val="22"/>
        </w:rPr>
        <w:t>-</w:t>
      </w:r>
      <w:r w:rsidR="00886D9A">
        <w:rPr>
          <w:rFonts w:ascii="Cambria" w:hAnsi="Cambria" w:cs="Arial"/>
          <w:sz w:val="22"/>
          <w:szCs w:val="22"/>
        </w:rPr>
        <w:t>566</w:t>
      </w:r>
      <w:r w:rsidRPr="00283257">
        <w:rPr>
          <w:rFonts w:ascii="Cambria" w:hAnsi="Cambria" w:cs="Arial"/>
          <w:sz w:val="22"/>
          <w:szCs w:val="22"/>
        </w:rPr>
        <w:t>-</w:t>
      </w:r>
      <w:r w:rsidR="00886D9A">
        <w:rPr>
          <w:rFonts w:ascii="Cambria" w:hAnsi="Cambria" w:cs="Arial"/>
          <w:sz w:val="22"/>
          <w:szCs w:val="22"/>
        </w:rPr>
        <w:t>2725</w:t>
      </w:r>
    </w:p>
    <w:p w:rsidR="00C55EA2" w:rsidRDefault="00BA4AAE" w:rsidP="006C2FDB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Email A</w:t>
      </w:r>
      <w:r w:rsidR="00C55EA2" w:rsidRPr="00283257">
        <w:rPr>
          <w:rFonts w:ascii="Cambria" w:hAnsi="Cambria" w:cs="Arial"/>
          <w:sz w:val="22"/>
          <w:szCs w:val="22"/>
        </w:rPr>
        <w:t xml:space="preserve">ddress: </w:t>
      </w:r>
      <w:hyperlink r:id="rId5" w:history="1">
        <w:r w:rsidR="00886D9A" w:rsidRPr="00A434AD">
          <w:rPr>
            <w:rStyle w:val="Hyperlink"/>
            <w:rFonts w:ascii="Cambria" w:hAnsi="Cambria" w:cs="Arial"/>
            <w:sz w:val="22"/>
            <w:szCs w:val="22"/>
          </w:rPr>
          <w:t>daic_19@yahoo.com.ph</w:t>
        </w:r>
      </w:hyperlink>
    </w:p>
    <w:p w:rsidR="00886D9A" w:rsidRPr="003666FC" w:rsidRDefault="00886D9A" w:rsidP="003666FC">
      <w:pPr>
        <w:suppressAutoHyphens w:val="0"/>
        <w:textAlignment w:val="top"/>
        <w:rPr>
          <w:rFonts w:ascii="inherit" w:hAnsi="inherit" w:cs="Arial"/>
          <w:sz w:val="17"/>
          <w:szCs w:val="17"/>
          <w:lang w:eastAsia="en-US"/>
        </w:rPr>
      </w:pPr>
      <w:proofErr w:type="spellStart"/>
      <w:r w:rsidRPr="00886D9A">
        <w:rPr>
          <w:rFonts w:ascii="Cambria" w:hAnsi="Cambria" w:cs="Arial"/>
          <w:sz w:val="22"/>
          <w:szCs w:val="22"/>
        </w:rPr>
        <w:t>Linkedin</w:t>
      </w:r>
      <w:proofErr w:type="spellEnd"/>
      <w:r w:rsidRPr="00886D9A">
        <w:rPr>
          <w:rFonts w:asciiTheme="majorHAnsi" w:hAnsiTheme="majorHAnsi" w:cs="Arial"/>
          <w:sz w:val="22"/>
          <w:szCs w:val="22"/>
        </w:rPr>
        <w:t xml:space="preserve">: </w:t>
      </w:r>
      <w:hyperlink r:id="rId6" w:history="1">
        <w:r w:rsidRPr="00A434AD">
          <w:rPr>
            <w:rStyle w:val="Hyperlink"/>
            <w:rFonts w:asciiTheme="majorHAnsi" w:hAnsiTheme="majorHAnsi" w:cs="Arial"/>
            <w:sz w:val="22"/>
            <w:szCs w:val="22"/>
            <w:bdr w:val="none" w:sz="0" w:space="0" w:color="auto" w:frame="1"/>
            <w:lang w:eastAsia="en-US"/>
          </w:rPr>
          <w:t>https://ph.linkedin.com/in/daisyclaudettebautista</w:t>
        </w:r>
      </w:hyperlink>
      <w:r>
        <w:rPr>
          <w:rFonts w:asciiTheme="majorHAnsi" w:hAnsiTheme="majorHAnsi" w:cs="Arial"/>
          <w:sz w:val="22"/>
          <w:szCs w:val="22"/>
          <w:bdr w:val="none" w:sz="0" w:space="0" w:color="auto" w:frame="1"/>
          <w:lang w:eastAsia="en-US"/>
        </w:rPr>
        <w:t xml:space="preserve"> </w:t>
      </w:r>
    </w:p>
    <w:p w:rsidR="00C55EA2" w:rsidRPr="00283257" w:rsidRDefault="00FD7676" w:rsidP="00C55E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inline distT="0" distB="0" distL="0" distR="0" wp14:anchorId="0BF89BAB" wp14:editId="5B78AF69">
                <wp:extent cx="5943600" cy="1905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60687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914778" id="Rectangle 2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" fillcolor="#606870" stroked="f">
                <v:stroke joinstyle="round"/>
                <w10:anchorlock/>
              </v:rect>
            </w:pict>
          </mc:Fallback>
        </mc:AlternateContent>
      </w:r>
    </w:p>
    <w:p w:rsidR="00C55EA2" w:rsidRPr="00283257" w:rsidRDefault="00C55EA2" w:rsidP="00C55EA2">
      <w:pPr>
        <w:jc w:val="both"/>
        <w:rPr>
          <w:rFonts w:ascii="Candara" w:hAnsi="Candara" w:cs="Arial"/>
          <w:sz w:val="22"/>
          <w:szCs w:val="22"/>
        </w:rPr>
      </w:pPr>
    </w:p>
    <w:p w:rsidR="000E4DE1" w:rsidRDefault="000E4DE1" w:rsidP="00C55EA2">
      <w:pPr>
        <w:jc w:val="both"/>
        <w:rPr>
          <w:rFonts w:ascii="Cambria" w:hAnsi="Cambria" w:cs="Arial"/>
          <w:b/>
          <w:bCs/>
          <w:sz w:val="22"/>
          <w:szCs w:val="22"/>
        </w:rPr>
      </w:pPr>
      <w:r w:rsidRPr="00283257">
        <w:rPr>
          <w:rFonts w:ascii="Cambria" w:hAnsi="Cambria" w:cs="Arial"/>
          <w:b/>
          <w:sz w:val="22"/>
          <w:szCs w:val="22"/>
        </w:rPr>
        <w:t>JOB OBJECTIVE</w:t>
      </w:r>
      <w:r w:rsidR="00C55EA2" w:rsidRPr="00283257">
        <w:rPr>
          <w:rFonts w:ascii="Cambria" w:hAnsi="Cambria" w:cs="Arial"/>
          <w:b/>
          <w:bCs/>
          <w:sz w:val="22"/>
          <w:szCs w:val="22"/>
        </w:rPr>
        <w:t xml:space="preserve"> </w:t>
      </w:r>
    </w:p>
    <w:p w:rsidR="0029306D" w:rsidRPr="00283257" w:rsidRDefault="0029306D" w:rsidP="00C55EA2">
      <w:pPr>
        <w:jc w:val="both"/>
        <w:rPr>
          <w:rFonts w:ascii="Cambria" w:hAnsi="Cambria" w:cs="Arial"/>
          <w:b/>
          <w:bCs/>
          <w:sz w:val="22"/>
          <w:szCs w:val="22"/>
        </w:rPr>
      </w:pPr>
    </w:p>
    <w:p w:rsidR="00E72A74" w:rsidRDefault="009642F4" w:rsidP="009642F4">
      <w:pPr>
        <w:ind w:firstLine="720"/>
        <w:rPr>
          <w:rFonts w:ascii="Cambria" w:hAnsi="Cambria" w:cs="Arial"/>
          <w:sz w:val="22"/>
          <w:szCs w:val="22"/>
        </w:rPr>
      </w:pPr>
      <w:r w:rsidRPr="00283257">
        <w:rPr>
          <w:rFonts w:ascii="Cambria" w:hAnsi="Cambria" w:cs="Arial"/>
          <w:sz w:val="22"/>
          <w:szCs w:val="22"/>
        </w:rPr>
        <w:t>To be a vital part of an organization that encourages learning and has proactive working environment so that I grow with the organization and gain valuable experience.</w:t>
      </w:r>
    </w:p>
    <w:p w:rsidR="00781C9D" w:rsidRDefault="00781C9D" w:rsidP="00C55EA2">
      <w:pPr>
        <w:rPr>
          <w:rFonts w:ascii="Cambria" w:hAnsi="Cambria" w:cs="Arial"/>
          <w:b/>
          <w:sz w:val="22"/>
          <w:szCs w:val="22"/>
        </w:rPr>
      </w:pPr>
    </w:p>
    <w:p w:rsidR="006C2FDB" w:rsidRPr="00283257" w:rsidRDefault="006C2FDB" w:rsidP="00C55EA2">
      <w:pPr>
        <w:rPr>
          <w:rFonts w:ascii="Cambria" w:hAnsi="Cambria" w:cs="Arial"/>
          <w:b/>
          <w:sz w:val="22"/>
          <w:szCs w:val="22"/>
        </w:rPr>
      </w:pPr>
    </w:p>
    <w:p w:rsidR="00C55EA2" w:rsidRPr="00283257" w:rsidRDefault="00BC191D" w:rsidP="00C55EA2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EDUCATIONAL BACKGROUND</w:t>
      </w:r>
    </w:p>
    <w:p w:rsidR="00C55EA2" w:rsidRPr="00283257" w:rsidRDefault="00C55EA2" w:rsidP="00C55EA2">
      <w:pPr>
        <w:rPr>
          <w:rFonts w:ascii="Cambria" w:hAnsi="Cambria" w:cs="Arial"/>
          <w:sz w:val="22"/>
          <w:szCs w:val="22"/>
        </w:rPr>
      </w:pPr>
    </w:p>
    <w:p w:rsidR="00F4547F" w:rsidRDefault="00D76C2B" w:rsidP="00D76C2B">
      <w:pPr>
        <w:tabs>
          <w:tab w:val="left" w:pos="1530"/>
          <w:tab w:val="left" w:pos="1620"/>
          <w:tab w:val="left" w:pos="2340"/>
        </w:tabs>
        <w:rPr>
          <w:rFonts w:ascii="Cambria" w:hAnsi="Cambria" w:cstheme="minorHAnsi"/>
          <w:b/>
          <w:sz w:val="22"/>
          <w:szCs w:val="22"/>
        </w:rPr>
      </w:pPr>
      <w:r w:rsidRPr="00D76C2B">
        <w:rPr>
          <w:rFonts w:ascii="Cambria" w:hAnsi="Cambria" w:cstheme="minorHAnsi"/>
          <w:b/>
          <w:sz w:val="22"/>
          <w:szCs w:val="22"/>
        </w:rPr>
        <w:t>2007-2011</w:t>
      </w:r>
      <w:r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b/>
          <w:sz w:val="22"/>
          <w:szCs w:val="22"/>
        </w:rPr>
        <w:t>Saint Louis University</w:t>
      </w:r>
    </w:p>
    <w:p w:rsidR="000E4DE1" w:rsidRPr="00D76C2B" w:rsidRDefault="00F4547F" w:rsidP="00D76C2B">
      <w:pPr>
        <w:tabs>
          <w:tab w:val="left" w:pos="1530"/>
          <w:tab w:val="left" w:pos="1620"/>
          <w:tab w:val="left" w:pos="2340"/>
        </w:tabs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ab/>
      </w:r>
      <w:r w:rsidRPr="00283257">
        <w:rPr>
          <w:rFonts w:ascii="Cambria" w:hAnsi="Cambria" w:cstheme="minorHAnsi"/>
          <w:sz w:val="22"/>
          <w:szCs w:val="22"/>
        </w:rPr>
        <w:t>Baguio City</w:t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  <w:r w:rsidR="000E4DE1" w:rsidRPr="00D76C2B">
        <w:rPr>
          <w:rFonts w:ascii="Cambria" w:hAnsi="Cambria" w:cstheme="minorHAnsi"/>
          <w:sz w:val="22"/>
          <w:szCs w:val="22"/>
        </w:rPr>
        <w:tab/>
      </w:r>
    </w:p>
    <w:p w:rsidR="00D76C2B" w:rsidRPr="00F4547F" w:rsidRDefault="000E4DE1" w:rsidP="00F4547F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b/>
          <w:sz w:val="22"/>
          <w:szCs w:val="22"/>
        </w:rPr>
        <w:tab/>
      </w:r>
      <w:r w:rsidRPr="00283257">
        <w:rPr>
          <w:rFonts w:ascii="Cambria" w:hAnsi="Cambria" w:cstheme="minorHAnsi"/>
          <w:b/>
          <w:sz w:val="22"/>
          <w:szCs w:val="22"/>
        </w:rPr>
        <w:tab/>
      </w:r>
      <w:r w:rsidRPr="00283257">
        <w:rPr>
          <w:rFonts w:ascii="Cambria" w:hAnsi="Cambria" w:cstheme="minorHAnsi"/>
          <w:sz w:val="22"/>
          <w:szCs w:val="22"/>
        </w:rPr>
        <w:t>Bachelor of Science in Nursing</w:t>
      </w:r>
      <w:r w:rsidRPr="00F4547F">
        <w:rPr>
          <w:rFonts w:ascii="Cambria" w:hAnsi="Cambria" w:cstheme="minorHAnsi"/>
          <w:sz w:val="22"/>
          <w:szCs w:val="22"/>
        </w:rPr>
        <w:t xml:space="preserve"> </w:t>
      </w:r>
    </w:p>
    <w:p w:rsidR="00D76C2B" w:rsidRDefault="00D76C2B" w:rsidP="00D76C2B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</w:p>
    <w:p w:rsidR="00E72A74" w:rsidRPr="00D76C2B" w:rsidRDefault="00D76C2B" w:rsidP="00D76C2B">
      <w:pPr>
        <w:pStyle w:val="ListParagraph"/>
        <w:tabs>
          <w:tab w:val="left" w:pos="1530"/>
          <w:tab w:val="left" w:pos="1620"/>
          <w:tab w:val="left" w:pos="2340"/>
        </w:tabs>
        <w:ind w:left="180" w:hanging="18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2006-2007</w:t>
      </w:r>
      <w:r>
        <w:rPr>
          <w:rFonts w:ascii="Cambria" w:hAnsi="Cambria" w:cstheme="minorHAnsi"/>
          <w:b/>
          <w:sz w:val="22"/>
          <w:szCs w:val="22"/>
        </w:rPr>
        <w:tab/>
      </w:r>
      <w:r w:rsidR="00E72A74" w:rsidRPr="00283257">
        <w:rPr>
          <w:rFonts w:ascii="Cambria" w:hAnsi="Cambria" w:cstheme="minorHAnsi"/>
          <w:b/>
          <w:sz w:val="22"/>
          <w:szCs w:val="22"/>
        </w:rPr>
        <w:t>Quezon Memorial Academy</w:t>
      </w:r>
    </w:p>
    <w:p w:rsidR="00E72A74" w:rsidRPr="00283257" w:rsidRDefault="00E72A74" w:rsidP="000E4DE1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Umingan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Pangasinan</w:t>
      </w:r>
      <w:proofErr w:type="spellEnd"/>
    </w:p>
    <w:p w:rsidR="00D76C2B" w:rsidRDefault="00D76C2B" w:rsidP="00D76C2B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0E4DE1" w:rsidRPr="00D76C2B" w:rsidRDefault="00D76C2B" w:rsidP="00D76C2B">
      <w:pPr>
        <w:tabs>
          <w:tab w:val="left" w:pos="153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2003-2006</w:t>
      </w:r>
      <w:r w:rsidR="00E72A74" w:rsidRPr="00283257">
        <w:rPr>
          <w:rFonts w:ascii="Cambria" w:hAnsi="Cambria" w:cstheme="minorHAnsi"/>
          <w:b/>
          <w:sz w:val="22"/>
          <w:szCs w:val="22"/>
        </w:rPr>
        <w:tab/>
      </w:r>
      <w:r w:rsidR="009D51EA" w:rsidRPr="00283257">
        <w:rPr>
          <w:rFonts w:ascii="Cambria" w:hAnsi="Cambria" w:cstheme="minorHAnsi"/>
          <w:b/>
          <w:sz w:val="22"/>
          <w:szCs w:val="22"/>
        </w:rPr>
        <w:t>Saint</w:t>
      </w:r>
      <w:r w:rsidR="000E4DE1" w:rsidRPr="00283257">
        <w:rPr>
          <w:rFonts w:ascii="Cambria" w:hAnsi="Cambria" w:cstheme="minorHAnsi"/>
          <w:b/>
          <w:sz w:val="22"/>
          <w:szCs w:val="22"/>
        </w:rPr>
        <w:t xml:space="preserve"> Mary’s Academy</w:t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  <w:r w:rsidR="000E4DE1" w:rsidRPr="00283257">
        <w:rPr>
          <w:rFonts w:ascii="Cambria" w:hAnsi="Cambria" w:cstheme="minorHAnsi"/>
          <w:b/>
          <w:sz w:val="22"/>
          <w:szCs w:val="22"/>
        </w:rPr>
        <w:tab/>
      </w:r>
    </w:p>
    <w:p w:rsidR="00E72A74" w:rsidRPr="00283257" w:rsidRDefault="000E4DE1" w:rsidP="00D76C2B">
      <w:pPr>
        <w:tabs>
          <w:tab w:val="left" w:pos="1530"/>
          <w:tab w:val="left" w:pos="1710"/>
        </w:tabs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 xml:space="preserve">                            </w:t>
      </w:r>
      <w:r w:rsidR="00781C9D" w:rsidRPr="00283257">
        <w:rPr>
          <w:rFonts w:ascii="Cambria" w:hAnsi="Cambria" w:cstheme="minorHAnsi"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Hagonoy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Bulacan</w:t>
      </w:r>
      <w:proofErr w:type="spellEnd"/>
    </w:p>
    <w:p w:rsidR="00D76C2B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E72A74" w:rsidRPr="00283257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b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1996-2003</w:t>
      </w:r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</w:t>
      </w:r>
      <w:r w:rsidR="00E72A74" w:rsidRPr="00283257">
        <w:rPr>
          <w:rFonts w:ascii="Cambria" w:hAnsi="Cambria" w:cstheme="minorHAnsi"/>
          <w:b/>
          <w:sz w:val="22"/>
          <w:szCs w:val="22"/>
        </w:rPr>
        <w:tab/>
      </w:r>
      <w:proofErr w:type="spellStart"/>
      <w:r w:rsidR="00E72A74" w:rsidRPr="00283257">
        <w:rPr>
          <w:rFonts w:ascii="Cambria" w:hAnsi="Cambria" w:cstheme="minorHAnsi"/>
          <w:b/>
          <w:sz w:val="22"/>
          <w:szCs w:val="22"/>
        </w:rPr>
        <w:t>Sagrada</w:t>
      </w:r>
      <w:proofErr w:type="spellEnd"/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</w:t>
      </w:r>
      <w:proofErr w:type="spellStart"/>
      <w:r w:rsidR="00E72A74" w:rsidRPr="00283257">
        <w:rPr>
          <w:rFonts w:ascii="Cambria" w:hAnsi="Cambria" w:cstheme="minorHAnsi"/>
          <w:b/>
          <w:sz w:val="22"/>
          <w:szCs w:val="22"/>
        </w:rPr>
        <w:t>Familia</w:t>
      </w:r>
      <w:proofErr w:type="spellEnd"/>
      <w:r w:rsidR="00E72A74" w:rsidRPr="00283257">
        <w:rPr>
          <w:rFonts w:ascii="Cambria" w:hAnsi="Cambria" w:cstheme="minorHAnsi"/>
          <w:b/>
          <w:sz w:val="22"/>
          <w:szCs w:val="22"/>
        </w:rPr>
        <w:t xml:space="preserve"> Elementary School</w:t>
      </w:r>
    </w:p>
    <w:p w:rsidR="00803E70" w:rsidRDefault="00E72A74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b/>
          <w:sz w:val="22"/>
          <w:szCs w:val="22"/>
        </w:rPr>
        <w:tab/>
      </w:r>
      <w:proofErr w:type="spellStart"/>
      <w:r w:rsidRPr="00283257">
        <w:rPr>
          <w:rFonts w:ascii="Cambria" w:hAnsi="Cambria" w:cstheme="minorHAnsi"/>
          <w:sz w:val="22"/>
          <w:szCs w:val="22"/>
        </w:rPr>
        <w:t>Hagonoy</w:t>
      </w:r>
      <w:proofErr w:type="spellEnd"/>
      <w:r w:rsidRPr="00283257">
        <w:rPr>
          <w:rFonts w:ascii="Cambria" w:hAnsi="Cambria" w:cstheme="minorHAnsi"/>
          <w:sz w:val="22"/>
          <w:szCs w:val="22"/>
        </w:rPr>
        <w:t xml:space="preserve">, </w:t>
      </w:r>
      <w:proofErr w:type="spellStart"/>
      <w:r w:rsidRPr="00283257">
        <w:rPr>
          <w:rFonts w:ascii="Cambria" w:hAnsi="Cambria" w:cstheme="minorHAnsi"/>
          <w:sz w:val="22"/>
          <w:szCs w:val="22"/>
        </w:rPr>
        <w:t>Bulacan</w:t>
      </w:r>
      <w:proofErr w:type="spellEnd"/>
    </w:p>
    <w:p w:rsidR="00D76C2B" w:rsidRPr="00283257" w:rsidRDefault="00D76C2B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781C9D" w:rsidRPr="00283257" w:rsidRDefault="00781C9D" w:rsidP="000E4DE1">
      <w:pPr>
        <w:tabs>
          <w:tab w:val="left" w:pos="1530"/>
          <w:tab w:val="left" w:pos="1710"/>
          <w:tab w:val="left" w:pos="2700"/>
        </w:tabs>
        <w:contextualSpacing/>
        <w:rPr>
          <w:rFonts w:ascii="Cambria" w:hAnsi="Cambria" w:cstheme="minorHAnsi"/>
          <w:sz w:val="22"/>
          <w:szCs w:val="22"/>
        </w:rPr>
      </w:pPr>
    </w:p>
    <w:p w:rsidR="00397238" w:rsidRDefault="00BC191D" w:rsidP="00397238">
      <w:p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EMPLOYMENT HISTORY</w:t>
      </w:r>
    </w:p>
    <w:p w:rsidR="00F367E5" w:rsidRDefault="00F367E5" w:rsidP="00F367E5">
      <w:pPr>
        <w:rPr>
          <w:rFonts w:ascii="Cambria" w:hAnsi="Cambria" w:cs="Arial"/>
          <w:sz w:val="22"/>
          <w:szCs w:val="22"/>
        </w:rPr>
      </w:pPr>
    </w:p>
    <w:p w:rsidR="00BC53BC" w:rsidRDefault="00BC53BC" w:rsidP="00037B50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 xml:space="preserve">PSG GLOBAL SOLUTIONS </w:t>
      </w:r>
    </w:p>
    <w:p w:rsidR="00BC53BC" w:rsidRDefault="00BC53BC" w:rsidP="00BC53BC">
      <w:pPr>
        <w:pStyle w:val="ListParagraph"/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 xml:space="preserve">January 2016 – </w:t>
      </w:r>
      <w:r w:rsidR="0026212C">
        <w:rPr>
          <w:rFonts w:ascii="Cambria" w:hAnsi="Cambria" w:cs="Arial"/>
          <w:sz w:val="22"/>
          <w:szCs w:val="22"/>
        </w:rPr>
        <w:t>February 2017</w:t>
      </w:r>
    </w:p>
    <w:p w:rsidR="00BC53BC" w:rsidRPr="00AF3F5B" w:rsidRDefault="00BC53BC" w:rsidP="00AF3F5B">
      <w:pPr>
        <w:pStyle w:val="ListParagraph"/>
        <w:rPr>
          <w:rFonts w:ascii="Cambria" w:hAnsi="Cambria" w:cs="Arial"/>
          <w:i/>
          <w:sz w:val="22"/>
          <w:szCs w:val="22"/>
        </w:rPr>
      </w:pPr>
      <w:r w:rsidRPr="001361D8">
        <w:rPr>
          <w:rFonts w:ascii="Cambria" w:hAnsi="Cambria" w:cs="Arial"/>
          <w:i/>
          <w:sz w:val="22"/>
          <w:szCs w:val="22"/>
        </w:rPr>
        <w:t>Senior R</w:t>
      </w:r>
      <w:r w:rsidR="00AF3F5B">
        <w:rPr>
          <w:rFonts w:ascii="Cambria" w:hAnsi="Cambria" w:cs="Arial"/>
          <w:i/>
          <w:sz w:val="22"/>
          <w:szCs w:val="22"/>
        </w:rPr>
        <w:t>ecruiter II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Source</w:t>
      </w:r>
      <w:r w:rsidR="00654A92">
        <w:rPr>
          <w:rFonts w:ascii="Cambria" w:hAnsi="Cambria" w:cs="Arial"/>
          <w:sz w:val="22"/>
          <w:szCs w:val="22"/>
        </w:rPr>
        <w:t>d</w:t>
      </w:r>
      <w:r w:rsidRPr="00BC53BC">
        <w:rPr>
          <w:rFonts w:ascii="Cambria" w:hAnsi="Cambria" w:cs="Arial"/>
          <w:sz w:val="22"/>
          <w:szCs w:val="22"/>
        </w:rPr>
        <w:t xml:space="preserve"> resumes of qualified candidates for specific job orders, using job boards, applican</w:t>
      </w:r>
      <w:r w:rsidR="009A3AB1">
        <w:rPr>
          <w:rFonts w:ascii="Cambria" w:hAnsi="Cambria" w:cs="Arial"/>
          <w:sz w:val="22"/>
          <w:szCs w:val="22"/>
        </w:rPr>
        <w:t>t tracking systems, company web</w:t>
      </w:r>
      <w:r w:rsidRPr="00BC53BC">
        <w:rPr>
          <w:rFonts w:ascii="Cambria" w:hAnsi="Cambria" w:cs="Arial"/>
          <w:sz w:val="22"/>
          <w:szCs w:val="22"/>
        </w:rPr>
        <w:t>sites, etc.</w:t>
      </w:r>
    </w:p>
    <w:p w:rsidR="00BC53BC" w:rsidRPr="00BC53BC" w:rsidRDefault="00BC53BC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Conduct</w:t>
      </w:r>
      <w:r w:rsidR="00654A92">
        <w:rPr>
          <w:rFonts w:ascii="Cambria" w:hAnsi="Cambria" w:cs="Arial"/>
          <w:sz w:val="22"/>
          <w:szCs w:val="22"/>
        </w:rPr>
        <w:t>ed</w:t>
      </w:r>
      <w:r w:rsidRPr="00BC53BC">
        <w:rPr>
          <w:rFonts w:ascii="Cambria" w:hAnsi="Cambria" w:cs="Arial"/>
          <w:sz w:val="22"/>
          <w:szCs w:val="22"/>
        </w:rPr>
        <w:t xml:space="preserve"> phone interviews to pre-screen candidates, verified their qualifications, availability and compensation requirements; documented these interviews</w:t>
      </w:r>
      <w:r w:rsidR="00DD7A7F">
        <w:rPr>
          <w:rFonts w:ascii="Cambria" w:hAnsi="Cambria" w:cs="Arial"/>
          <w:sz w:val="22"/>
          <w:szCs w:val="22"/>
        </w:rPr>
        <w:t>.</w:t>
      </w:r>
    </w:p>
    <w:p w:rsidR="00BC53BC" w:rsidRPr="00BC53BC" w:rsidRDefault="00654A92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Responsible for s</w:t>
      </w:r>
      <w:r w:rsidR="00BC53BC" w:rsidRPr="00BC53BC">
        <w:rPr>
          <w:rFonts w:ascii="Cambria" w:hAnsi="Cambria" w:cs="Arial"/>
          <w:sz w:val="22"/>
          <w:szCs w:val="22"/>
        </w:rPr>
        <w:t>et</w:t>
      </w:r>
      <w:r>
        <w:rPr>
          <w:rFonts w:ascii="Cambria" w:hAnsi="Cambria" w:cs="Arial"/>
          <w:sz w:val="22"/>
          <w:szCs w:val="22"/>
        </w:rPr>
        <w:t>ting</w:t>
      </w:r>
      <w:r w:rsidR="00BC53BC" w:rsidRPr="00BC53BC">
        <w:rPr>
          <w:rFonts w:ascii="Cambria" w:hAnsi="Cambria" w:cs="Arial"/>
          <w:sz w:val="22"/>
          <w:szCs w:val="22"/>
        </w:rPr>
        <w:t xml:space="preserve"> up</w:t>
      </w:r>
      <w:r w:rsidR="00DD7A7F">
        <w:rPr>
          <w:rFonts w:ascii="Cambria" w:hAnsi="Cambria" w:cs="Arial"/>
          <w:sz w:val="22"/>
          <w:szCs w:val="22"/>
        </w:rPr>
        <w:t xml:space="preserve"> </w:t>
      </w:r>
      <w:r w:rsidR="00BC53BC" w:rsidRPr="00BC53BC">
        <w:rPr>
          <w:rFonts w:ascii="Cambria" w:hAnsi="Cambria" w:cs="Arial"/>
          <w:sz w:val="22"/>
          <w:szCs w:val="22"/>
        </w:rPr>
        <w:t>interviews between candidates and hiring managers</w:t>
      </w:r>
      <w:r>
        <w:rPr>
          <w:rFonts w:ascii="Cambria" w:hAnsi="Cambria" w:cs="Arial"/>
          <w:sz w:val="22"/>
          <w:szCs w:val="22"/>
        </w:rPr>
        <w:t>.</w:t>
      </w:r>
    </w:p>
    <w:p w:rsidR="00BC53BC" w:rsidRPr="00BC53BC" w:rsidRDefault="00B55816" w:rsidP="00BC53BC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I</w:t>
      </w:r>
      <w:r w:rsidR="00BC53BC" w:rsidRPr="00BC53BC">
        <w:rPr>
          <w:rFonts w:ascii="Cambria" w:hAnsi="Cambria" w:cs="Arial"/>
          <w:sz w:val="22"/>
          <w:szCs w:val="22"/>
        </w:rPr>
        <w:t>nvolved in recruiting passive candidates, through phone calls, emails</w:t>
      </w:r>
      <w:r w:rsidR="009A3AB1">
        <w:rPr>
          <w:rFonts w:ascii="Cambria" w:hAnsi="Cambria" w:cs="Arial"/>
          <w:sz w:val="22"/>
          <w:szCs w:val="22"/>
        </w:rPr>
        <w:t>,</w:t>
      </w:r>
      <w:r w:rsidR="00BC53BC" w:rsidRPr="00BC53BC">
        <w:rPr>
          <w:rFonts w:ascii="Cambria" w:hAnsi="Cambria" w:cs="Arial"/>
          <w:sz w:val="22"/>
          <w:szCs w:val="22"/>
        </w:rPr>
        <w:t xml:space="preserve"> and general relationship-building.</w:t>
      </w:r>
    </w:p>
    <w:p w:rsidR="00BC53BC" w:rsidRPr="00217A6E" w:rsidRDefault="00BC53BC" w:rsidP="00217A6E">
      <w:pPr>
        <w:pStyle w:val="ListParagraph"/>
        <w:numPr>
          <w:ilvl w:val="0"/>
          <w:numId w:val="26"/>
        </w:numPr>
        <w:rPr>
          <w:rFonts w:ascii="Cambria" w:hAnsi="Cambria" w:cs="Arial"/>
          <w:sz w:val="22"/>
          <w:szCs w:val="22"/>
        </w:rPr>
      </w:pPr>
      <w:r w:rsidRPr="00BC53BC">
        <w:rPr>
          <w:rFonts w:ascii="Cambria" w:hAnsi="Cambria" w:cs="Arial"/>
          <w:sz w:val="22"/>
          <w:szCs w:val="22"/>
        </w:rPr>
        <w:t>Ma</w:t>
      </w:r>
      <w:r w:rsidR="00B55816">
        <w:rPr>
          <w:rFonts w:ascii="Cambria" w:hAnsi="Cambria" w:cs="Arial"/>
          <w:sz w:val="22"/>
          <w:szCs w:val="22"/>
        </w:rPr>
        <w:t>de</w:t>
      </w:r>
      <w:r w:rsidRPr="00BC53BC">
        <w:rPr>
          <w:rFonts w:ascii="Cambria" w:hAnsi="Cambria" w:cs="Arial"/>
          <w:sz w:val="22"/>
          <w:szCs w:val="22"/>
        </w:rPr>
        <w:t xml:space="preserve"> recommendations on additional candidate pools and recruiting techniques, after</w:t>
      </w:r>
      <w:r w:rsidR="00217A6E">
        <w:rPr>
          <w:rFonts w:ascii="Cambria" w:hAnsi="Cambria" w:cs="Arial"/>
          <w:sz w:val="22"/>
          <w:szCs w:val="22"/>
        </w:rPr>
        <w:t xml:space="preserve"> </w:t>
      </w:r>
      <w:r w:rsidRPr="00217A6E">
        <w:rPr>
          <w:rFonts w:ascii="Cambria" w:hAnsi="Cambria" w:cs="Arial"/>
          <w:sz w:val="22"/>
          <w:szCs w:val="22"/>
        </w:rPr>
        <w:t>evaluating market conditions</w:t>
      </w:r>
      <w:r w:rsidR="00654A92">
        <w:rPr>
          <w:rFonts w:ascii="Cambria" w:hAnsi="Cambria" w:cs="Arial"/>
          <w:sz w:val="22"/>
          <w:szCs w:val="22"/>
        </w:rPr>
        <w:t>.</w:t>
      </w:r>
    </w:p>
    <w:p w:rsidR="00BC53BC" w:rsidRDefault="00BC53BC" w:rsidP="00BC53BC">
      <w:pPr>
        <w:pStyle w:val="ListParagraph"/>
        <w:rPr>
          <w:rFonts w:ascii="Cambria" w:hAnsi="Cambria" w:cs="Arial"/>
          <w:b/>
          <w:sz w:val="22"/>
          <w:szCs w:val="22"/>
        </w:rPr>
      </w:pPr>
    </w:p>
    <w:p w:rsidR="00BC53BC" w:rsidRDefault="00037B50" w:rsidP="00037B50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 w:rsidRPr="00037B50">
        <w:rPr>
          <w:rFonts w:ascii="Cambria" w:hAnsi="Cambria" w:cs="Arial"/>
          <w:b/>
          <w:sz w:val="22"/>
          <w:szCs w:val="22"/>
        </w:rPr>
        <w:t>PARAGON ICC LTD.</w:t>
      </w:r>
      <w:r w:rsidR="00A03274">
        <w:rPr>
          <w:rFonts w:ascii="Cambria" w:hAnsi="Cambria" w:cs="Arial"/>
          <w:b/>
          <w:sz w:val="22"/>
          <w:szCs w:val="22"/>
        </w:rPr>
        <w:t xml:space="preserve"> </w:t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</w:p>
    <w:p w:rsidR="00037B50" w:rsidRDefault="00A03274" w:rsidP="00BC53BC">
      <w:pPr>
        <w:pStyle w:val="ListParagraph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December 2014 – January 2016</w:t>
      </w:r>
    </w:p>
    <w:p w:rsidR="00037B50" w:rsidRPr="00AF3F5B" w:rsidRDefault="00037B50" w:rsidP="00AF3F5B">
      <w:pPr>
        <w:pStyle w:val="ListParagraph"/>
        <w:rPr>
          <w:rFonts w:ascii="Cambria" w:hAnsi="Cambria" w:cs="Arial"/>
          <w:i/>
          <w:sz w:val="22"/>
          <w:szCs w:val="22"/>
        </w:rPr>
      </w:pPr>
      <w:r w:rsidRPr="00037B50">
        <w:rPr>
          <w:rFonts w:ascii="Cambria" w:hAnsi="Cambria" w:cs="Arial"/>
          <w:i/>
          <w:sz w:val="22"/>
          <w:szCs w:val="22"/>
        </w:rPr>
        <w:t>Custo</w:t>
      </w:r>
      <w:r w:rsidR="00A03274">
        <w:rPr>
          <w:rFonts w:ascii="Cambria" w:hAnsi="Cambria" w:cs="Arial"/>
          <w:i/>
          <w:sz w:val="22"/>
          <w:szCs w:val="22"/>
        </w:rPr>
        <w:t>mer Service Representative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Provided customer service via chat, email</w:t>
      </w:r>
      <w:r w:rsidR="00A6619A">
        <w:rPr>
          <w:rFonts w:ascii="Cambria" w:hAnsi="Cambria" w:cs="Arial"/>
          <w:sz w:val="22"/>
          <w:szCs w:val="22"/>
        </w:rPr>
        <w:t>,</w:t>
      </w:r>
      <w:r w:rsidRPr="00A03274">
        <w:rPr>
          <w:rFonts w:ascii="Cambria" w:hAnsi="Cambria" w:cs="Arial"/>
          <w:sz w:val="22"/>
          <w:szCs w:val="22"/>
        </w:rPr>
        <w:t xml:space="preserve"> and phone to resolve routine problems with products or services </w:t>
      </w:r>
      <w:r w:rsidR="003C5FD3">
        <w:rPr>
          <w:rFonts w:ascii="Cambria" w:hAnsi="Cambria" w:cs="Arial"/>
          <w:sz w:val="22"/>
          <w:szCs w:val="22"/>
        </w:rPr>
        <w:t>of</w:t>
      </w:r>
      <w:r w:rsidRPr="00A03274">
        <w:rPr>
          <w:rFonts w:ascii="Cambria" w:hAnsi="Cambria" w:cs="Arial"/>
          <w:sz w:val="22"/>
          <w:szCs w:val="22"/>
        </w:rPr>
        <w:t xml:space="preserve"> players inside and outside the UK.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lastRenderedPageBreak/>
        <w:t>Retained/re-established relationships with our client’s existing customers.</w:t>
      </w:r>
    </w:p>
    <w:p w:rsidR="003500C2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 xml:space="preserve">Educate players </w:t>
      </w:r>
      <w:r w:rsidR="00A438D2">
        <w:rPr>
          <w:rFonts w:ascii="Cambria" w:hAnsi="Cambria" w:cs="Arial"/>
          <w:sz w:val="22"/>
          <w:szCs w:val="22"/>
        </w:rPr>
        <w:t>on</w:t>
      </w:r>
      <w:r w:rsidRPr="00A03274">
        <w:rPr>
          <w:rFonts w:ascii="Cambria" w:hAnsi="Cambria" w:cs="Arial"/>
          <w:sz w:val="22"/>
          <w:szCs w:val="22"/>
        </w:rPr>
        <w:t xml:space="preserve"> basic sports betting rules.</w:t>
      </w:r>
    </w:p>
    <w:p w:rsidR="00A03274" w:rsidRDefault="00A03274" w:rsidP="00A03274">
      <w:pPr>
        <w:ind w:left="360"/>
        <w:rPr>
          <w:rFonts w:ascii="Cambria" w:hAnsi="Cambria" w:cs="Arial"/>
          <w:sz w:val="22"/>
          <w:szCs w:val="22"/>
        </w:rPr>
      </w:pPr>
    </w:p>
    <w:p w:rsidR="00BC53BC" w:rsidRDefault="003500C2" w:rsidP="003500C2">
      <w:pPr>
        <w:pStyle w:val="ListParagraph"/>
        <w:numPr>
          <w:ilvl w:val="0"/>
          <w:numId w:val="17"/>
        </w:numPr>
        <w:rPr>
          <w:rFonts w:ascii="Cambria" w:hAnsi="Cambria" w:cs="Arial"/>
          <w:b/>
          <w:sz w:val="22"/>
          <w:szCs w:val="22"/>
        </w:rPr>
      </w:pPr>
      <w:r w:rsidRPr="00043FD8">
        <w:rPr>
          <w:rFonts w:ascii="Cambria" w:hAnsi="Cambria" w:cs="Arial"/>
          <w:b/>
          <w:sz w:val="22"/>
          <w:szCs w:val="22"/>
        </w:rPr>
        <w:t xml:space="preserve">SYKES ASIA, INC. </w:t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  <w:r w:rsidR="00A03274">
        <w:rPr>
          <w:rFonts w:ascii="Cambria" w:hAnsi="Cambria" w:cs="Arial"/>
          <w:b/>
          <w:sz w:val="22"/>
          <w:szCs w:val="22"/>
        </w:rPr>
        <w:tab/>
      </w:r>
    </w:p>
    <w:p w:rsidR="003500C2" w:rsidRPr="00043FD8" w:rsidRDefault="00A03274" w:rsidP="00BC53BC">
      <w:pPr>
        <w:pStyle w:val="ListParagraph"/>
        <w:rPr>
          <w:rFonts w:ascii="Cambria" w:hAnsi="Cambria" w:cs="Arial"/>
          <w:b/>
          <w:sz w:val="22"/>
          <w:szCs w:val="22"/>
        </w:rPr>
      </w:pPr>
      <w:r w:rsidRPr="0049064C">
        <w:rPr>
          <w:rFonts w:ascii="Cambria" w:hAnsi="Cambria" w:cs="Arial"/>
          <w:sz w:val="22"/>
          <w:szCs w:val="22"/>
        </w:rPr>
        <w:t xml:space="preserve">April </w:t>
      </w:r>
      <w:r>
        <w:rPr>
          <w:rFonts w:ascii="Cambria" w:hAnsi="Cambria" w:cs="Arial"/>
          <w:sz w:val="22"/>
          <w:szCs w:val="22"/>
        </w:rPr>
        <w:t xml:space="preserve">2012 </w:t>
      </w:r>
      <w:r w:rsidRPr="0049064C">
        <w:rPr>
          <w:rFonts w:ascii="Cambria" w:hAnsi="Cambria" w:cs="Arial"/>
          <w:sz w:val="22"/>
          <w:szCs w:val="22"/>
        </w:rPr>
        <w:t>–</w:t>
      </w:r>
      <w:r>
        <w:rPr>
          <w:rFonts w:ascii="Cambria" w:hAnsi="Cambria" w:cs="Arial"/>
          <w:sz w:val="22"/>
          <w:szCs w:val="22"/>
        </w:rPr>
        <w:t xml:space="preserve"> November 2013</w:t>
      </w:r>
    </w:p>
    <w:p w:rsidR="003500C2" w:rsidRPr="00AF3F5B" w:rsidRDefault="00A03274" w:rsidP="00AF3F5B">
      <w:pPr>
        <w:ind w:firstLine="720"/>
        <w:rPr>
          <w:rFonts w:ascii="Cambria" w:hAnsi="Cambria" w:cs="Arial"/>
          <w:i/>
          <w:sz w:val="22"/>
          <w:szCs w:val="22"/>
        </w:rPr>
      </w:pPr>
      <w:r>
        <w:rPr>
          <w:rFonts w:ascii="Cambria" w:hAnsi="Cambria" w:cs="Arial"/>
          <w:i/>
          <w:sz w:val="22"/>
          <w:szCs w:val="22"/>
        </w:rPr>
        <w:t>Customer Service Representative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Committed to offering an outstanding customer service experience by connecting and building rapport with a wide variety of customers.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Actively listen</w:t>
      </w:r>
      <w:r w:rsidR="00217A6E">
        <w:rPr>
          <w:rFonts w:ascii="Cambria" w:hAnsi="Cambria" w:cs="Arial"/>
          <w:sz w:val="22"/>
          <w:szCs w:val="22"/>
        </w:rPr>
        <w:t>ed</w:t>
      </w:r>
      <w:r w:rsidRPr="00A03274">
        <w:rPr>
          <w:rFonts w:ascii="Cambria" w:hAnsi="Cambria" w:cs="Arial"/>
          <w:sz w:val="22"/>
          <w:szCs w:val="22"/>
        </w:rPr>
        <w:t xml:space="preserve"> to customers by asking the right questions, and offering solutions (products and services) which cater to customer needs.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Completed accurate transactions in an effective and precise manner with an attention to detail.</w:t>
      </w:r>
    </w:p>
    <w:p w:rsidR="00A03274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Dealt effectively wi</w:t>
      </w:r>
      <w:bookmarkStart w:id="0" w:name="_GoBack"/>
      <w:bookmarkEnd w:id="0"/>
      <w:r w:rsidRPr="00A03274">
        <w:rPr>
          <w:rFonts w:ascii="Cambria" w:hAnsi="Cambria" w:cs="Arial"/>
          <w:sz w:val="22"/>
          <w:szCs w:val="22"/>
        </w:rPr>
        <w:t>th a wide variety of situations and assist with complex customer issues by providing favorable solutions.</w:t>
      </w:r>
    </w:p>
    <w:p w:rsidR="00283257" w:rsidRPr="00A03274" w:rsidRDefault="00A03274" w:rsidP="00A03274">
      <w:pPr>
        <w:pStyle w:val="ListParagraph"/>
        <w:numPr>
          <w:ilvl w:val="0"/>
          <w:numId w:val="21"/>
        </w:numPr>
        <w:rPr>
          <w:rFonts w:ascii="Cambria" w:hAnsi="Cambria" w:cs="Arial"/>
          <w:sz w:val="22"/>
          <w:szCs w:val="22"/>
        </w:rPr>
      </w:pPr>
      <w:r w:rsidRPr="00A03274">
        <w:rPr>
          <w:rFonts w:ascii="Cambria" w:hAnsi="Cambria" w:cs="Arial"/>
          <w:sz w:val="22"/>
          <w:szCs w:val="22"/>
        </w:rPr>
        <w:t>Took ownership to resolve issues from the beginning to end and efficiently resolve issues during the first contact.</w:t>
      </w:r>
    </w:p>
    <w:p w:rsidR="00397238" w:rsidRDefault="00397238" w:rsidP="00397238">
      <w:pPr>
        <w:pStyle w:val="ListParagraph"/>
        <w:ind w:left="180"/>
        <w:rPr>
          <w:rFonts w:ascii="Cambria" w:hAnsi="Cambria" w:cs="Arial"/>
          <w:sz w:val="22"/>
          <w:szCs w:val="22"/>
        </w:rPr>
      </w:pPr>
    </w:p>
    <w:p w:rsidR="00A03274" w:rsidRPr="00283257" w:rsidRDefault="00A03274" w:rsidP="00397238">
      <w:pPr>
        <w:pStyle w:val="ListParagraph"/>
        <w:ind w:left="180"/>
        <w:rPr>
          <w:rFonts w:ascii="Cambria" w:hAnsi="Cambria" w:cs="Arial"/>
          <w:sz w:val="22"/>
          <w:szCs w:val="22"/>
        </w:rPr>
      </w:pPr>
    </w:p>
    <w:p w:rsidR="00AA5A16" w:rsidRPr="00283257" w:rsidRDefault="00AA5A16" w:rsidP="00397238">
      <w:pPr>
        <w:rPr>
          <w:rFonts w:ascii="Cambria" w:hAnsi="Cambria" w:cs="Arial"/>
          <w:b/>
          <w:sz w:val="22"/>
          <w:szCs w:val="22"/>
        </w:rPr>
      </w:pPr>
      <w:r w:rsidRPr="00283257">
        <w:rPr>
          <w:rFonts w:ascii="Cambria" w:hAnsi="Cambria" w:cs="Arial"/>
          <w:b/>
          <w:sz w:val="22"/>
          <w:szCs w:val="22"/>
        </w:rPr>
        <w:t>STRENGTHS</w:t>
      </w:r>
    </w:p>
    <w:p w:rsidR="00AA5A16" w:rsidRPr="00283257" w:rsidRDefault="00AA5A16" w:rsidP="00AA5A16">
      <w:pPr>
        <w:spacing w:line="200" w:lineRule="atLeast"/>
        <w:rPr>
          <w:rFonts w:ascii="Cambria" w:hAnsi="Cambria" w:cs="Arial"/>
          <w:b/>
          <w:sz w:val="22"/>
          <w:szCs w:val="22"/>
        </w:rPr>
      </w:pP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b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 xml:space="preserve">Quick learner 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Eagerness to work anytime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 xml:space="preserve">Capable </w:t>
      </w:r>
      <w:r w:rsidR="00380671" w:rsidRPr="001361D8">
        <w:rPr>
          <w:rFonts w:ascii="Cambria" w:hAnsi="Cambria" w:cs="Arial"/>
          <w:sz w:val="22"/>
          <w:szCs w:val="22"/>
        </w:rPr>
        <w:t>of</w:t>
      </w:r>
      <w:r w:rsidRPr="001361D8">
        <w:rPr>
          <w:rFonts w:ascii="Cambria" w:hAnsi="Cambria" w:cs="Arial"/>
          <w:sz w:val="22"/>
          <w:szCs w:val="22"/>
        </w:rPr>
        <w:t xml:space="preserve"> doing multiple tasks at any given time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Flexible and adaptable writing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Considerable typing skills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Good communication skills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Positive and creative insights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Good interpersonal skills</w:t>
      </w:r>
    </w:p>
    <w:p w:rsidR="00AA5A16" w:rsidRPr="001361D8" w:rsidRDefault="00397238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Honest and</w:t>
      </w:r>
      <w:r w:rsidR="00AA5A16" w:rsidRPr="001361D8">
        <w:rPr>
          <w:rFonts w:ascii="Cambria" w:hAnsi="Cambria" w:cs="Arial"/>
          <w:sz w:val="22"/>
          <w:szCs w:val="22"/>
        </w:rPr>
        <w:t xml:space="preserve"> patient </w:t>
      </w:r>
    </w:p>
    <w:p w:rsidR="00AA5A16" w:rsidRPr="001361D8" w:rsidRDefault="00AA5A16" w:rsidP="001361D8">
      <w:pPr>
        <w:pStyle w:val="ListParagraph"/>
        <w:numPr>
          <w:ilvl w:val="0"/>
          <w:numId w:val="28"/>
        </w:numPr>
        <w:tabs>
          <w:tab w:val="left" w:pos="180"/>
          <w:tab w:val="left" w:pos="360"/>
        </w:tabs>
        <w:spacing w:line="200" w:lineRule="atLeast"/>
        <w:ind w:left="360" w:firstLine="0"/>
        <w:rPr>
          <w:rFonts w:ascii="Cambria" w:hAnsi="Cambria" w:cs="Arial"/>
          <w:sz w:val="22"/>
          <w:szCs w:val="22"/>
        </w:rPr>
      </w:pPr>
      <w:r w:rsidRPr="001361D8">
        <w:rPr>
          <w:rFonts w:ascii="Cambria" w:hAnsi="Cambria" w:cs="Arial"/>
          <w:sz w:val="22"/>
          <w:szCs w:val="22"/>
        </w:rPr>
        <w:t>Cheerful and polite</w:t>
      </w:r>
    </w:p>
    <w:p w:rsidR="00AA5A16" w:rsidRDefault="00AA5A16" w:rsidP="00AA5A16">
      <w:pPr>
        <w:tabs>
          <w:tab w:val="left" w:pos="180"/>
          <w:tab w:val="left" w:pos="360"/>
        </w:tabs>
        <w:spacing w:line="200" w:lineRule="atLeast"/>
        <w:ind w:left="180"/>
        <w:rPr>
          <w:rFonts w:ascii="Cambria" w:hAnsi="Cambria" w:cs="Arial"/>
          <w:sz w:val="22"/>
          <w:szCs w:val="22"/>
        </w:rPr>
      </w:pPr>
    </w:p>
    <w:p w:rsidR="0012521D" w:rsidRPr="00283257" w:rsidRDefault="0012521D" w:rsidP="00AA5A16">
      <w:pPr>
        <w:tabs>
          <w:tab w:val="left" w:pos="180"/>
          <w:tab w:val="left" w:pos="360"/>
        </w:tabs>
        <w:spacing w:line="200" w:lineRule="atLeast"/>
        <w:ind w:left="180"/>
        <w:rPr>
          <w:rFonts w:ascii="Cambria" w:hAnsi="Cambria" w:cs="Arial"/>
          <w:sz w:val="22"/>
          <w:szCs w:val="22"/>
        </w:rPr>
      </w:pPr>
    </w:p>
    <w:p w:rsidR="00AA5A16" w:rsidRPr="00283257" w:rsidRDefault="0049064C" w:rsidP="00AA5A16">
      <w:pPr>
        <w:rPr>
          <w:rFonts w:ascii="Cambria" w:hAnsi="Cambria" w:cstheme="minorHAnsi"/>
          <w:b/>
          <w:sz w:val="22"/>
          <w:szCs w:val="22"/>
        </w:rPr>
      </w:pPr>
      <w:r>
        <w:rPr>
          <w:rFonts w:ascii="Cambria" w:hAnsi="Cambria" w:cstheme="minorHAnsi"/>
          <w:b/>
          <w:sz w:val="22"/>
          <w:szCs w:val="22"/>
        </w:rPr>
        <w:t>CHARACTER REFERENCE</w:t>
      </w:r>
    </w:p>
    <w:p w:rsidR="001361D8" w:rsidRPr="00AF3F5B" w:rsidRDefault="001361D8" w:rsidP="00AF3F5B">
      <w:p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p w:rsidR="001361D8" w:rsidRDefault="005535DF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1361D8">
        <w:rPr>
          <w:rFonts w:ascii="Cambria" w:hAnsi="Cambria" w:cstheme="minorHAnsi"/>
          <w:b/>
          <w:sz w:val="22"/>
          <w:szCs w:val="22"/>
        </w:rPr>
        <w:t xml:space="preserve">Chester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Wyrlo</w:t>
      </w:r>
      <w:proofErr w:type="spellEnd"/>
      <w:r w:rsidRPr="001361D8">
        <w:rPr>
          <w:rFonts w:ascii="Cambria" w:hAnsi="Cambria" w:cstheme="minorHAnsi"/>
          <w:b/>
          <w:sz w:val="22"/>
          <w:szCs w:val="22"/>
        </w:rPr>
        <w:t xml:space="preserve">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Paderanga</w:t>
      </w:r>
      <w:proofErr w:type="spellEnd"/>
    </w:p>
    <w:p w:rsidR="001361D8" w:rsidRDefault="005535DF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Team Leader</w:t>
      </w:r>
      <w:r w:rsidR="00F72779" w:rsidRPr="001361D8"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611C6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Sy</w:t>
      </w:r>
      <w:r w:rsidR="005535DF">
        <w:rPr>
          <w:rFonts w:ascii="Cambria" w:hAnsi="Cambria" w:cstheme="minorHAnsi"/>
          <w:sz w:val="22"/>
          <w:szCs w:val="22"/>
        </w:rPr>
        <w:t>kes Asia Inc.</w:t>
      </w:r>
      <w:r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AA5A16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283257">
        <w:rPr>
          <w:rFonts w:ascii="Cambria" w:hAnsi="Cambria" w:cstheme="minorHAnsi"/>
          <w:sz w:val="22"/>
          <w:szCs w:val="22"/>
        </w:rPr>
        <w:t>+63(</w:t>
      </w:r>
      <w:r w:rsidR="005535DF">
        <w:rPr>
          <w:rFonts w:ascii="Cambria" w:hAnsi="Cambria" w:cstheme="minorHAnsi"/>
          <w:sz w:val="22"/>
          <w:szCs w:val="22"/>
        </w:rPr>
        <w:t>917.855.0636</w:t>
      </w:r>
      <w:r w:rsidRPr="00283257">
        <w:rPr>
          <w:rFonts w:ascii="Cambria" w:hAnsi="Cambria" w:cstheme="minorHAnsi"/>
          <w:sz w:val="22"/>
          <w:szCs w:val="22"/>
        </w:rPr>
        <w:t>)</w:t>
      </w:r>
    </w:p>
    <w:p w:rsidR="001361D8" w:rsidRDefault="001361D8" w:rsidP="001361D8">
      <w:p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</w:p>
    <w:p w:rsidR="001361D8" w:rsidRDefault="005549B1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1361D8">
        <w:rPr>
          <w:rFonts w:ascii="Cambria" w:hAnsi="Cambria" w:cstheme="minorHAnsi"/>
          <w:b/>
          <w:sz w:val="22"/>
          <w:szCs w:val="22"/>
        </w:rPr>
        <w:t xml:space="preserve">Kathrine Mae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Asombrado</w:t>
      </w:r>
      <w:proofErr w:type="spellEnd"/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Deputy Department Manager</w:t>
      </w:r>
      <w:r w:rsidR="00F72779" w:rsidRPr="001361D8">
        <w:rPr>
          <w:rFonts w:ascii="Cambria" w:hAnsi="Cambria" w:cstheme="minorHAnsi"/>
          <w:sz w:val="22"/>
          <w:szCs w:val="22"/>
        </w:rPr>
        <w:t xml:space="preserve"> </w:t>
      </w:r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 xml:space="preserve">Paragon </w:t>
      </w:r>
      <w:r w:rsidR="001361D8">
        <w:rPr>
          <w:rFonts w:ascii="Cambria" w:hAnsi="Cambria" w:cstheme="minorHAnsi"/>
          <w:sz w:val="22"/>
          <w:szCs w:val="22"/>
        </w:rPr>
        <w:t>ICC</w:t>
      </w:r>
      <w:r w:rsidRPr="005549B1">
        <w:rPr>
          <w:rFonts w:ascii="Cambria" w:hAnsi="Cambria" w:cstheme="minorHAnsi"/>
          <w:sz w:val="22"/>
          <w:szCs w:val="22"/>
        </w:rPr>
        <w:t xml:space="preserve"> Ltd.</w:t>
      </w:r>
    </w:p>
    <w:p w:rsidR="001361D8" w:rsidRDefault="005549B1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>+63(</w:t>
      </w:r>
      <w:r w:rsidR="00202397">
        <w:rPr>
          <w:rFonts w:ascii="Cambria" w:hAnsi="Cambria" w:cstheme="minorHAnsi"/>
          <w:sz w:val="22"/>
          <w:szCs w:val="22"/>
        </w:rPr>
        <w:t>905.405.9153)</w:t>
      </w:r>
    </w:p>
    <w:p w:rsidR="001361D8" w:rsidRDefault="001361D8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p w:rsidR="001361D8" w:rsidRDefault="00F72779" w:rsidP="001361D8">
      <w:pPr>
        <w:pStyle w:val="ListParagraph"/>
        <w:numPr>
          <w:ilvl w:val="0"/>
          <w:numId w:val="29"/>
        </w:numPr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1361D8">
        <w:rPr>
          <w:rFonts w:ascii="Cambria" w:hAnsi="Cambria" w:cstheme="minorHAnsi"/>
          <w:b/>
          <w:sz w:val="22"/>
          <w:szCs w:val="22"/>
        </w:rPr>
        <w:t xml:space="preserve">Ariel </w:t>
      </w:r>
      <w:proofErr w:type="spellStart"/>
      <w:r w:rsidRPr="001361D8">
        <w:rPr>
          <w:rFonts w:ascii="Cambria" w:hAnsi="Cambria" w:cstheme="minorHAnsi"/>
          <w:b/>
          <w:sz w:val="22"/>
          <w:szCs w:val="22"/>
        </w:rPr>
        <w:t>Cabada</w:t>
      </w:r>
      <w:proofErr w:type="spellEnd"/>
    </w:p>
    <w:p w:rsid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1361D8">
        <w:rPr>
          <w:rFonts w:ascii="Cambria" w:hAnsi="Cambria" w:cstheme="minorHAnsi"/>
          <w:sz w:val="22"/>
          <w:szCs w:val="22"/>
        </w:rPr>
        <w:t>Senior Team Manager</w:t>
      </w:r>
    </w:p>
    <w:p w:rsid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  <w:r w:rsidRPr="00F72779">
        <w:rPr>
          <w:rFonts w:ascii="Cambria" w:hAnsi="Cambria" w:cstheme="minorHAnsi"/>
          <w:sz w:val="22"/>
          <w:szCs w:val="22"/>
        </w:rPr>
        <w:t xml:space="preserve">PSG Global Solutions </w:t>
      </w:r>
    </w:p>
    <w:p w:rsidR="00F72779" w:rsidRPr="001361D8" w:rsidRDefault="00F72779" w:rsidP="001361D8">
      <w:pPr>
        <w:pStyle w:val="ListParagraph"/>
        <w:tabs>
          <w:tab w:val="left" w:pos="360"/>
          <w:tab w:val="left" w:pos="1980"/>
        </w:tabs>
        <w:suppressAutoHyphens w:val="0"/>
        <w:rPr>
          <w:rFonts w:ascii="Cambria" w:hAnsi="Cambria" w:cstheme="minorHAnsi"/>
          <w:b/>
          <w:sz w:val="22"/>
          <w:szCs w:val="22"/>
        </w:rPr>
      </w:pPr>
      <w:r w:rsidRPr="005549B1">
        <w:rPr>
          <w:rFonts w:ascii="Cambria" w:hAnsi="Cambria" w:cstheme="minorHAnsi"/>
          <w:sz w:val="22"/>
          <w:szCs w:val="22"/>
        </w:rPr>
        <w:t>+63(</w:t>
      </w:r>
      <w:r>
        <w:rPr>
          <w:rFonts w:ascii="Cambria" w:hAnsi="Cambria" w:cstheme="minorHAnsi"/>
          <w:sz w:val="22"/>
          <w:szCs w:val="22"/>
        </w:rPr>
        <w:t>998.864.6515)</w:t>
      </w:r>
    </w:p>
    <w:p w:rsidR="00F72779" w:rsidRPr="005549B1" w:rsidRDefault="00F72779" w:rsidP="005549B1">
      <w:pPr>
        <w:tabs>
          <w:tab w:val="left" w:pos="180"/>
          <w:tab w:val="left" w:pos="270"/>
          <w:tab w:val="left" w:pos="1980"/>
        </w:tabs>
        <w:suppressAutoHyphens w:val="0"/>
        <w:rPr>
          <w:rFonts w:ascii="Cambria" w:hAnsi="Cambria" w:cstheme="minorHAnsi"/>
          <w:sz w:val="22"/>
          <w:szCs w:val="22"/>
        </w:rPr>
      </w:pPr>
    </w:p>
    <w:sectPr w:rsidR="00F72779" w:rsidRPr="005549B1" w:rsidSect="00FD05CB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1AF56EE"/>
    <w:multiLevelType w:val="hybridMultilevel"/>
    <w:tmpl w:val="01660272"/>
    <w:lvl w:ilvl="0" w:tplc="CCC42A6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D0422"/>
    <w:multiLevelType w:val="hybridMultilevel"/>
    <w:tmpl w:val="6348431E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7B0FB1"/>
    <w:multiLevelType w:val="hybridMultilevel"/>
    <w:tmpl w:val="749851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AB4AC4"/>
    <w:multiLevelType w:val="hybridMultilevel"/>
    <w:tmpl w:val="F39E880E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43974"/>
    <w:multiLevelType w:val="hybridMultilevel"/>
    <w:tmpl w:val="9C3C170E"/>
    <w:lvl w:ilvl="0" w:tplc="F04E9954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5890"/>
    <w:multiLevelType w:val="hybridMultilevel"/>
    <w:tmpl w:val="603401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12CA8"/>
    <w:multiLevelType w:val="hybridMultilevel"/>
    <w:tmpl w:val="DE480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94969"/>
    <w:multiLevelType w:val="hybridMultilevel"/>
    <w:tmpl w:val="029219FC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B7432"/>
    <w:multiLevelType w:val="hybridMultilevel"/>
    <w:tmpl w:val="ED067F22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693C16"/>
    <w:multiLevelType w:val="hybridMultilevel"/>
    <w:tmpl w:val="CD7E16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D4E26"/>
    <w:multiLevelType w:val="hybridMultilevel"/>
    <w:tmpl w:val="5038FE28"/>
    <w:lvl w:ilvl="0" w:tplc="02387A1E">
      <w:start w:val="41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0D60C1"/>
    <w:multiLevelType w:val="hybridMultilevel"/>
    <w:tmpl w:val="BBF2BDD4"/>
    <w:lvl w:ilvl="0" w:tplc="D188D792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B09A3"/>
    <w:multiLevelType w:val="hybridMultilevel"/>
    <w:tmpl w:val="ED021424"/>
    <w:lvl w:ilvl="0" w:tplc="1DFC9ED0">
      <w:numFmt w:val="bullet"/>
      <w:lvlText w:val="•"/>
      <w:lvlJc w:val="left"/>
      <w:pPr>
        <w:ind w:left="108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03849"/>
    <w:multiLevelType w:val="hybridMultilevel"/>
    <w:tmpl w:val="EF0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94DA0"/>
    <w:multiLevelType w:val="hybridMultilevel"/>
    <w:tmpl w:val="728273F6"/>
    <w:lvl w:ilvl="0" w:tplc="4170BFC4">
      <w:start w:val="417"/>
      <w:numFmt w:val="bullet"/>
      <w:lvlText w:val="-"/>
      <w:lvlJc w:val="left"/>
      <w:pPr>
        <w:ind w:left="720" w:hanging="360"/>
      </w:pPr>
      <w:rPr>
        <w:rFonts w:ascii="Candara" w:eastAsia="Times New Roman" w:hAnsi="Candar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F5CF2"/>
    <w:multiLevelType w:val="hybridMultilevel"/>
    <w:tmpl w:val="4C629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02645"/>
    <w:multiLevelType w:val="hybridMultilevel"/>
    <w:tmpl w:val="A73675AC"/>
    <w:lvl w:ilvl="0" w:tplc="1DFC9ED0">
      <w:numFmt w:val="bullet"/>
      <w:lvlText w:val="•"/>
      <w:lvlJc w:val="left"/>
      <w:pPr>
        <w:ind w:left="90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50E8217B"/>
    <w:multiLevelType w:val="hybridMultilevel"/>
    <w:tmpl w:val="9A507800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91562"/>
    <w:multiLevelType w:val="hybridMultilevel"/>
    <w:tmpl w:val="16CAB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8F6E55"/>
    <w:multiLevelType w:val="hybridMultilevel"/>
    <w:tmpl w:val="0E6C8CB4"/>
    <w:lvl w:ilvl="0" w:tplc="BA1412DA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  <w:color w:val="auto"/>
      </w:rPr>
    </w:lvl>
    <w:lvl w:ilvl="1" w:tplc="3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 w15:restartNumberingAfterBreak="0">
    <w:nsid w:val="5C6C5B22"/>
    <w:multiLevelType w:val="hybridMultilevel"/>
    <w:tmpl w:val="B1104176"/>
    <w:lvl w:ilvl="0" w:tplc="1DFC9ED0">
      <w:numFmt w:val="bullet"/>
      <w:lvlText w:val="•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66C51"/>
    <w:multiLevelType w:val="hybridMultilevel"/>
    <w:tmpl w:val="3C282364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8643FB"/>
    <w:multiLevelType w:val="hybridMultilevel"/>
    <w:tmpl w:val="5F12D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F84ACC"/>
    <w:multiLevelType w:val="hybridMultilevel"/>
    <w:tmpl w:val="72FEE694"/>
    <w:lvl w:ilvl="0" w:tplc="3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7" w15:restartNumberingAfterBreak="0">
    <w:nsid w:val="6D4F4142"/>
    <w:multiLevelType w:val="multilevel"/>
    <w:tmpl w:val="95D6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3"/>
  </w:num>
  <w:num w:numId="5">
    <w:abstractNumId w:val="17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4"/>
  </w:num>
  <w:num w:numId="9">
    <w:abstractNumId w:val="26"/>
  </w:num>
  <w:num w:numId="10">
    <w:abstractNumId w:val="18"/>
  </w:num>
  <w:num w:numId="11">
    <w:abstractNumId w:val="25"/>
  </w:num>
  <w:num w:numId="12">
    <w:abstractNumId w:val="16"/>
  </w:num>
  <w:num w:numId="13">
    <w:abstractNumId w:val="12"/>
  </w:num>
  <w:num w:numId="14">
    <w:abstractNumId w:val="7"/>
  </w:num>
  <w:num w:numId="15">
    <w:abstractNumId w:val="14"/>
  </w:num>
  <w:num w:numId="16">
    <w:abstractNumId w:val="3"/>
  </w:num>
  <w:num w:numId="17">
    <w:abstractNumId w:val="8"/>
  </w:num>
  <w:num w:numId="18">
    <w:abstractNumId w:val="27"/>
  </w:num>
  <w:num w:numId="19">
    <w:abstractNumId w:val="5"/>
  </w:num>
  <w:num w:numId="20">
    <w:abstractNumId w:val="10"/>
  </w:num>
  <w:num w:numId="21">
    <w:abstractNumId w:val="4"/>
  </w:num>
  <w:num w:numId="22">
    <w:abstractNumId w:val="11"/>
  </w:num>
  <w:num w:numId="23">
    <w:abstractNumId w:val="21"/>
  </w:num>
  <w:num w:numId="24">
    <w:abstractNumId w:val="9"/>
  </w:num>
  <w:num w:numId="25">
    <w:abstractNumId w:val="20"/>
  </w:num>
  <w:num w:numId="26">
    <w:abstractNumId w:val="15"/>
  </w:num>
  <w:num w:numId="27">
    <w:abstractNumId w:val="19"/>
  </w:num>
  <w:num w:numId="28">
    <w:abstractNumId w:val="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EA2"/>
    <w:rsid w:val="00006BE4"/>
    <w:rsid w:val="000223DC"/>
    <w:rsid w:val="00036CB8"/>
    <w:rsid w:val="00037B50"/>
    <w:rsid w:val="00043FD8"/>
    <w:rsid w:val="000702FB"/>
    <w:rsid w:val="00073075"/>
    <w:rsid w:val="00083D9B"/>
    <w:rsid w:val="00093BE0"/>
    <w:rsid w:val="00094A65"/>
    <w:rsid w:val="000A4296"/>
    <w:rsid w:val="000A6E6E"/>
    <w:rsid w:val="000C7320"/>
    <w:rsid w:val="000D5A68"/>
    <w:rsid w:val="000E4DE1"/>
    <w:rsid w:val="00105C06"/>
    <w:rsid w:val="001103AC"/>
    <w:rsid w:val="001139B3"/>
    <w:rsid w:val="0012521D"/>
    <w:rsid w:val="00126F79"/>
    <w:rsid w:val="00126F90"/>
    <w:rsid w:val="00135227"/>
    <w:rsid w:val="00135E7F"/>
    <w:rsid w:val="001361D8"/>
    <w:rsid w:val="00157110"/>
    <w:rsid w:val="001A0EA2"/>
    <w:rsid w:val="00201457"/>
    <w:rsid w:val="00202397"/>
    <w:rsid w:val="00211DFE"/>
    <w:rsid w:val="00213AC2"/>
    <w:rsid w:val="00217A6E"/>
    <w:rsid w:val="0022474D"/>
    <w:rsid w:val="0026212C"/>
    <w:rsid w:val="00272462"/>
    <w:rsid w:val="00274F53"/>
    <w:rsid w:val="00283257"/>
    <w:rsid w:val="0029306D"/>
    <w:rsid w:val="002952F5"/>
    <w:rsid w:val="002959D0"/>
    <w:rsid w:val="002D00B7"/>
    <w:rsid w:val="002F7792"/>
    <w:rsid w:val="00316C11"/>
    <w:rsid w:val="0032367C"/>
    <w:rsid w:val="0032483D"/>
    <w:rsid w:val="003500C2"/>
    <w:rsid w:val="003524C0"/>
    <w:rsid w:val="00355AA9"/>
    <w:rsid w:val="003666FC"/>
    <w:rsid w:val="00375E1F"/>
    <w:rsid w:val="00380671"/>
    <w:rsid w:val="00394A4C"/>
    <w:rsid w:val="00397238"/>
    <w:rsid w:val="003A6F15"/>
    <w:rsid w:val="003B7F2D"/>
    <w:rsid w:val="003C2AEB"/>
    <w:rsid w:val="003C5FD3"/>
    <w:rsid w:val="003C688B"/>
    <w:rsid w:val="003D213E"/>
    <w:rsid w:val="003D4E7E"/>
    <w:rsid w:val="003D763A"/>
    <w:rsid w:val="003E520B"/>
    <w:rsid w:val="00401B89"/>
    <w:rsid w:val="00435632"/>
    <w:rsid w:val="004516C3"/>
    <w:rsid w:val="00472AF3"/>
    <w:rsid w:val="00474B62"/>
    <w:rsid w:val="00474C78"/>
    <w:rsid w:val="00487395"/>
    <w:rsid w:val="0049064C"/>
    <w:rsid w:val="00495C85"/>
    <w:rsid w:val="004B7428"/>
    <w:rsid w:val="004D4ECE"/>
    <w:rsid w:val="004F7A52"/>
    <w:rsid w:val="0052047E"/>
    <w:rsid w:val="005409A0"/>
    <w:rsid w:val="005535DF"/>
    <w:rsid w:val="005549B1"/>
    <w:rsid w:val="00574F48"/>
    <w:rsid w:val="00591BB1"/>
    <w:rsid w:val="005F2072"/>
    <w:rsid w:val="00605EF0"/>
    <w:rsid w:val="006105AC"/>
    <w:rsid w:val="00611C61"/>
    <w:rsid w:val="00614E52"/>
    <w:rsid w:val="00631EA3"/>
    <w:rsid w:val="00647493"/>
    <w:rsid w:val="00654A92"/>
    <w:rsid w:val="006702D7"/>
    <w:rsid w:val="0069388D"/>
    <w:rsid w:val="006A7D2C"/>
    <w:rsid w:val="006B3AEF"/>
    <w:rsid w:val="006C2FDB"/>
    <w:rsid w:val="006C584E"/>
    <w:rsid w:val="006D2457"/>
    <w:rsid w:val="006D70A3"/>
    <w:rsid w:val="006E253B"/>
    <w:rsid w:val="00712A18"/>
    <w:rsid w:val="00713E39"/>
    <w:rsid w:val="007166AE"/>
    <w:rsid w:val="00727646"/>
    <w:rsid w:val="00732E8D"/>
    <w:rsid w:val="007331C8"/>
    <w:rsid w:val="00753C7C"/>
    <w:rsid w:val="00781C9D"/>
    <w:rsid w:val="007972EE"/>
    <w:rsid w:val="007E6A6B"/>
    <w:rsid w:val="00803E70"/>
    <w:rsid w:val="0083269E"/>
    <w:rsid w:val="00886D9A"/>
    <w:rsid w:val="00893AF4"/>
    <w:rsid w:val="008A6AE0"/>
    <w:rsid w:val="008A7A9F"/>
    <w:rsid w:val="008B6A57"/>
    <w:rsid w:val="008C20BF"/>
    <w:rsid w:val="008D37A8"/>
    <w:rsid w:val="008E2D1B"/>
    <w:rsid w:val="00911414"/>
    <w:rsid w:val="00935017"/>
    <w:rsid w:val="00957E44"/>
    <w:rsid w:val="009642F4"/>
    <w:rsid w:val="009857DC"/>
    <w:rsid w:val="009A37AB"/>
    <w:rsid w:val="009A3AB1"/>
    <w:rsid w:val="009B6E07"/>
    <w:rsid w:val="009C3125"/>
    <w:rsid w:val="009D51EA"/>
    <w:rsid w:val="009E4942"/>
    <w:rsid w:val="009F5DFB"/>
    <w:rsid w:val="00A03274"/>
    <w:rsid w:val="00A438D2"/>
    <w:rsid w:val="00A4701C"/>
    <w:rsid w:val="00A63531"/>
    <w:rsid w:val="00A6619A"/>
    <w:rsid w:val="00A91216"/>
    <w:rsid w:val="00AA5A16"/>
    <w:rsid w:val="00AB5C97"/>
    <w:rsid w:val="00AD6562"/>
    <w:rsid w:val="00AF3F5B"/>
    <w:rsid w:val="00B174D3"/>
    <w:rsid w:val="00B252FE"/>
    <w:rsid w:val="00B511B8"/>
    <w:rsid w:val="00B55816"/>
    <w:rsid w:val="00B9627E"/>
    <w:rsid w:val="00BA4AAE"/>
    <w:rsid w:val="00BC191D"/>
    <w:rsid w:val="00BC53BC"/>
    <w:rsid w:val="00BD6014"/>
    <w:rsid w:val="00C30890"/>
    <w:rsid w:val="00C45FD8"/>
    <w:rsid w:val="00C55EA2"/>
    <w:rsid w:val="00C67954"/>
    <w:rsid w:val="00CC4709"/>
    <w:rsid w:val="00CD3EE6"/>
    <w:rsid w:val="00CD6615"/>
    <w:rsid w:val="00CF4B8B"/>
    <w:rsid w:val="00D01A98"/>
    <w:rsid w:val="00D03CE6"/>
    <w:rsid w:val="00D45423"/>
    <w:rsid w:val="00D45B24"/>
    <w:rsid w:val="00D74F97"/>
    <w:rsid w:val="00D76C2B"/>
    <w:rsid w:val="00D80397"/>
    <w:rsid w:val="00DB79B2"/>
    <w:rsid w:val="00DC2418"/>
    <w:rsid w:val="00DD0E2C"/>
    <w:rsid w:val="00DD7A7F"/>
    <w:rsid w:val="00DF274C"/>
    <w:rsid w:val="00E02618"/>
    <w:rsid w:val="00E12077"/>
    <w:rsid w:val="00E17F13"/>
    <w:rsid w:val="00E22FD7"/>
    <w:rsid w:val="00E32BDC"/>
    <w:rsid w:val="00E35FDD"/>
    <w:rsid w:val="00E72A74"/>
    <w:rsid w:val="00E90B43"/>
    <w:rsid w:val="00EC52CB"/>
    <w:rsid w:val="00ED18B9"/>
    <w:rsid w:val="00ED4BBC"/>
    <w:rsid w:val="00ED5F7A"/>
    <w:rsid w:val="00EE5B40"/>
    <w:rsid w:val="00EF6760"/>
    <w:rsid w:val="00F1707D"/>
    <w:rsid w:val="00F22D0C"/>
    <w:rsid w:val="00F367E5"/>
    <w:rsid w:val="00F43506"/>
    <w:rsid w:val="00F4547F"/>
    <w:rsid w:val="00F5329E"/>
    <w:rsid w:val="00F562F9"/>
    <w:rsid w:val="00F703D0"/>
    <w:rsid w:val="00F72779"/>
    <w:rsid w:val="00FA3FDC"/>
    <w:rsid w:val="00FB1B03"/>
    <w:rsid w:val="00FD05CB"/>
    <w:rsid w:val="00FD7676"/>
    <w:rsid w:val="00FE4F14"/>
    <w:rsid w:val="00FE748F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A4FD59-7755-4A32-8511-CE23605F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E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55EA2"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EA2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">
    <w:name w:val="Body Text"/>
    <w:basedOn w:val="Normal"/>
    <w:link w:val="BodyTextChar"/>
    <w:rsid w:val="00C55EA2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C55EA2"/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F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D7"/>
    <w:rPr>
      <w:rFonts w:ascii="Tahoma" w:eastAsia="Times New Roman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E32BDC"/>
    <w:pPr>
      <w:ind w:left="720"/>
      <w:contextualSpacing/>
    </w:pPr>
  </w:style>
  <w:style w:type="table" w:styleId="TableProfessional">
    <w:name w:val="Table Professional"/>
    <w:basedOn w:val="TableNormal"/>
    <w:rsid w:val="00E72A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yperlink">
    <w:name w:val="Hyperlink"/>
    <w:basedOn w:val="DefaultParagraphFont"/>
    <w:uiPriority w:val="99"/>
    <w:unhideWhenUsed/>
    <w:rsid w:val="00886D9A"/>
    <w:rPr>
      <w:color w:val="0000FF" w:themeColor="hyperlink"/>
      <w:u w:val="single"/>
    </w:rPr>
  </w:style>
  <w:style w:type="character" w:customStyle="1" w:styleId="public-profile-url">
    <w:name w:val="public-profile-url"/>
    <w:basedOn w:val="DefaultParagraphFont"/>
    <w:rsid w:val="00886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.linkedin.com/in/daisyclaudettebautista" TargetMode="External"/><Relationship Id="rId5" Type="http://schemas.openxmlformats.org/officeDocument/2006/relationships/hyperlink" Target="mailto:daic_19@yahoo.com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Baligod</dc:creator>
  <cp:lastModifiedBy>a</cp:lastModifiedBy>
  <cp:revision>89</cp:revision>
  <dcterms:created xsi:type="dcterms:W3CDTF">2013-07-19T03:36:00Z</dcterms:created>
  <dcterms:modified xsi:type="dcterms:W3CDTF">2017-02-14T23:28:00Z</dcterms:modified>
</cp:coreProperties>
</file>